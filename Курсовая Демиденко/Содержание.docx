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16cid w16 w16cex w16sdtdh wp14">
  <w:background w:color="FFFFFF"/>
  <w:body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04"/>
        <w:gridCol w:w="577"/>
        <w:gridCol w:w="1332"/>
        <w:gridCol w:w="864"/>
        <w:gridCol w:w="611"/>
        <w:gridCol w:w="3859"/>
        <w:gridCol w:w="285"/>
        <w:gridCol w:w="286"/>
        <w:gridCol w:w="287"/>
        <w:gridCol w:w="858"/>
        <w:gridCol w:w="1141"/>
      </w:tblGrid>
      <w:tr xmlns:wp14="http://schemas.microsoft.com/office/word/2010/wordml" w:rsidR="00000000" w:rsidTr="097558EF" w14:paraId="12E1FEED" wp14:textId="77777777">
        <w:trPr>
          <w:trHeight w:val="12952"/>
        </w:trPr>
        <w:tc>
          <w:tcPr>
            <w:tcW w:w="10504" w:type="dxa"/>
            <w:gridSpan w:val="11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00000" w:rsidRDefault="00571B57" w14:paraId="672A6659" wp14:textId="77777777">
            <w:pPr>
              <w:snapToGrid w:val="0"/>
              <w:ind w:right="522"/>
              <w:rPr>
                <w:bCs/>
                <w:iCs/>
                <w:sz w:val="20"/>
                <w:szCs w:val="20"/>
              </w:rPr>
            </w:pPr>
          </w:p>
          <w:p w:rsidR="00000000" w:rsidRDefault="00571B57" w14:paraId="29D6B04F" wp14:textId="77777777">
            <w:pPr>
              <w:pStyle w:val="11"/>
              <w:ind w:firstLine="851"/>
              <w:outlineLvl w:val="0"/>
            </w:pPr>
            <w:r>
              <w:rPr>
                <w:b w:val="0"/>
                <w:sz w:val="28"/>
                <w:szCs w:val="28"/>
                <w:lang w:val="ru-RU" w:eastAsia="ru-RU"/>
              </w:rPr>
              <w:t xml:space="preserve"> </w:t>
            </w:r>
          </w:p>
          <w:p w:rsidR="00000000" w:rsidRDefault="00571B57" w14:paraId="62023BEB" wp14:textId="77777777">
            <w:pPr>
              <w:pStyle w:val="11"/>
              <w:tabs>
                <w:tab w:val="left" w:pos="295"/>
                <w:tab w:val="left" w:pos="1020"/>
              </w:tabs>
              <w:ind w:firstLine="851"/>
              <w:jc w:val="left"/>
              <w:outlineLvl w:val="0"/>
            </w:pPr>
            <w:r>
              <w:rPr>
                <w:b w:val="0"/>
                <w:sz w:val="28"/>
                <w:szCs w:val="28"/>
                <w:lang w:val="ru-RU" w:eastAsia="ru-RU"/>
              </w:rPr>
              <w:t xml:space="preserve">                                                 </w:t>
            </w:r>
          </w:p>
          <w:p w:rsidR="00000000" w:rsidRDefault="00571B57" w14:paraId="5BA24CAF" wp14:textId="77777777">
            <w:pPr>
              <w:pStyle w:val="11"/>
              <w:outlineLvl w:val="0"/>
            </w:pPr>
            <w:r>
              <w:rPr>
                <w:b w:val="0"/>
                <w:sz w:val="28"/>
                <w:szCs w:val="28"/>
                <w:lang w:val="ru-RU" w:eastAsia="ru-RU"/>
              </w:rPr>
              <w:t>Содержание</w:t>
            </w:r>
          </w:p>
          <w:p w:rsidR="00000000" w:rsidRDefault="00571B57" w14:paraId="0A37501D" wp14:textId="77777777">
            <w:pPr>
              <w:pStyle w:val="11"/>
              <w:outlineLvl w:val="0"/>
              <w:rPr>
                <w:b w:val="0"/>
                <w:sz w:val="28"/>
                <w:szCs w:val="28"/>
                <w:lang w:val="ru-RU" w:eastAsia="ru-RU"/>
              </w:rPr>
            </w:pPr>
          </w:p>
          <w:p w:rsidR="00000000" w:rsidRDefault="00571B57" w14:paraId="202CEA97" wp14:textId="77777777">
            <w:pPr>
              <w:pStyle w:val="11"/>
              <w:ind w:firstLine="851"/>
              <w:jc w:val="both"/>
              <w:rPr>
                <w:b w:val="0"/>
                <w:sz w:val="24"/>
                <w:szCs w:val="28"/>
                <w:lang w:val="ru-RU" w:eastAsia="ru-RU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xmlns:wp14="http://schemas.microsoft.com/office/word/2010/wordprocessingDrawing" distT="0" distB="0" distL="114935" distR="114935" simplePos="0" relativeHeight="251654656" behindDoc="0" locked="0" layoutInCell="1" allowOverlap="1" wp14:anchorId="0642EBEC" wp14:editId="7777777">
                      <wp:simplePos x="0" y="0"/>
                      <wp:positionH relativeFrom="column">
                        <wp:posOffset>5936615</wp:posOffset>
                      </wp:positionH>
                      <wp:positionV relativeFrom="paragraph">
                        <wp:posOffset>116205</wp:posOffset>
                      </wp:positionV>
                      <wp:extent cx="466725" cy="7717155"/>
                      <wp:effectExtent l="2540" t="1905" r="0" b="0"/>
                      <wp:wrapNone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77171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xmlns:wp14="http://schemas.microsoft.com/office/word/2010/wordml" w:rsidR="00000000" w:rsidRDefault="00571B57" w14:paraId="5FCD5EC4" wp14:textId="77777777">
                                  <w:pPr>
                                    <w:jc w:val="both"/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3</w:t>
                                  </w:r>
                                </w:p>
                                <w:p xmlns:wp14="http://schemas.microsoft.com/office/word/2010/wordml" w:rsidR="00000000" w:rsidRDefault="00571B57" w14:paraId="2598DEE6" wp14:textId="77777777">
                                  <w:pPr>
                                    <w:jc w:val="both"/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4</w:t>
                                  </w:r>
                                </w:p>
                                <w:p xmlns:wp14="http://schemas.microsoft.com/office/word/2010/wordml" w:rsidR="00000000" w:rsidRDefault="00571B57" w14:paraId="5DAB6C7B" wp14:textId="77777777">
                                  <w:pPr>
                                    <w:jc w:val="both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xmlns:wp14="http://schemas.microsoft.com/office/word/2010/wordml" w:rsidR="00000000" w:rsidRDefault="00571B57" w14:paraId="279935FF" wp14:textId="77777777">
                                  <w:pPr>
                                    <w:jc w:val="both"/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4</w:t>
                                  </w:r>
                                </w:p>
                                <w:p xmlns:wp14="http://schemas.microsoft.com/office/word/2010/wordml" w:rsidR="00000000" w:rsidRDefault="00571B57" w14:paraId="02EB378F" wp14:textId="77777777">
                                  <w:pPr>
                                    <w:jc w:val="both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xmlns:wp14="http://schemas.microsoft.com/office/word/2010/wordml" w:rsidR="00000000" w:rsidRDefault="00571B57" w14:paraId="29B4EA11" wp14:textId="77777777">
                                  <w:pPr>
                                    <w:jc w:val="both"/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6</w:t>
                                  </w:r>
                                </w:p>
                                <w:p xmlns:wp14="http://schemas.microsoft.com/office/word/2010/wordml" w:rsidR="00000000" w:rsidRDefault="00571B57" w14:paraId="44B0A208" wp14:textId="77777777">
                                  <w:pPr>
                                    <w:jc w:val="both"/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8</w:t>
                                  </w:r>
                                </w:p>
                                <w:p xmlns:wp14="http://schemas.microsoft.com/office/word/2010/wordml" w:rsidR="00000000" w:rsidRDefault="00571B57" w14:paraId="03853697" wp14:textId="77777777">
                                  <w:pPr>
                                    <w:jc w:val="both"/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8</w:t>
                                  </w:r>
                                </w:p>
                                <w:p xmlns:wp14="http://schemas.microsoft.com/office/word/2010/wordml" w:rsidR="00000000" w:rsidRDefault="00571B57" w14:paraId="2B2B7304" wp14:textId="77777777">
                                  <w:pPr>
                                    <w:jc w:val="both"/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9</w:t>
                                  </w:r>
                                </w:p>
                                <w:p xmlns:wp14="http://schemas.microsoft.com/office/word/2010/wordml" w:rsidR="00000000" w:rsidRDefault="00571B57" w14:paraId="5D369756" wp14:textId="77777777">
                                  <w:pPr>
                                    <w:jc w:val="both"/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10</w:t>
                                  </w:r>
                                </w:p>
                                <w:p xmlns:wp14="http://schemas.microsoft.com/office/word/2010/wordml" w:rsidR="00000000" w:rsidRDefault="00571B57" w14:paraId="4737E36C" wp14:textId="77777777">
                                  <w:pPr>
                                    <w:jc w:val="both"/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11</w:t>
                                  </w:r>
                                </w:p>
                                <w:p xmlns:wp14="http://schemas.microsoft.com/office/word/2010/wordml" w:rsidR="00000000" w:rsidRDefault="00571B57" w14:paraId="4E1E336A" wp14:textId="77777777">
                                  <w:pPr>
                                    <w:jc w:val="both"/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14</w:t>
                                  </w:r>
                                </w:p>
                                <w:p xmlns:wp14="http://schemas.microsoft.com/office/word/2010/wordml" w:rsidR="00000000" w:rsidRDefault="00571B57" w14:paraId="6A05A809" wp14:textId="77777777">
                                  <w:pPr>
                                    <w:jc w:val="both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xmlns:wp14="http://schemas.microsoft.com/office/word/2010/wordml" w:rsidR="00000000" w:rsidRDefault="00571B57" w14:paraId="0EB5E791" wp14:textId="77777777">
                                  <w:pPr>
                                    <w:jc w:val="both"/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16</w:t>
                                  </w:r>
                                </w:p>
                                <w:p xmlns:wp14="http://schemas.microsoft.com/office/word/2010/wordml" w:rsidR="00000000" w:rsidRDefault="00571B57" w14:paraId="111B77A1" wp14:textId="77777777">
                                  <w:pPr>
                                    <w:jc w:val="both"/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17</w:t>
                                  </w:r>
                                </w:p>
                                <w:p xmlns:wp14="http://schemas.microsoft.com/office/word/2010/wordml" w:rsidR="00000000" w:rsidRDefault="00571B57" w14:paraId="526D80A2" wp14:textId="77777777">
                                  <w:pPr>
                                    <w:jc w:val="both"/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18</w:t>
                                  </w:r>
                                </w:p>
                                <w:p xmlns:wp14="http://schemas.microsoft.com/office/word/2010/wordml" w:rsidR="00000000" w:rsidRDefault="00571B57" w14:paraId="2847A633" wp14:textId="77777777">
                                  <w:pPr>
                                    <w:jc w:val="both"/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19</w:t>
                                  </w:r>
                                </w:p>
                                <w:p xmlns:wp14="http://schemas.microsoft.com/office/word/2010/wordml" w:rsidR="00000000" w:rsidRDefault="00571B57" w14:paraId="5A39BBE3" wp14:textId="77777777">
                                  <w:pPr>
                                    <w:jc w:val="both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xmlns:wp14="http://schemas.microsoft.com/office/word/2010/wordml" w:rsidR="00000000" w:rsidRDefault="00571B57" w14:paraId="41C8F396" wp14:textId="77777777">
                                  <w:pPr>
                                    <w:jc w:val="both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xmlns:wp14="http://schemas.microsoft.com/office/word/2010/wordml" w:rsidR="00000000" w:rsidRDefault="00571B57" w14:paraId="72A3D3EC" wp14:textId="77777777">
                                  <w:pPr>
                                    <w:jc w:val="both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2710" tIns="46990" rIns="92710" bIns="469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 w14:anchorId="58B1583A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style="position:absolute;left:0;text-align:left;margin-left:467.45pt;margin-top:9.15pt;width:36.75pt;height:607.65pt;z-index:25165465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">
                      <v:fill opacity="0"/>
                      <v:textbox inset="7.3pt,3.7pt,7.3pt,3.7pt">
                        <w:txbxContent>
                          <w:p w:rsidR="00000000" w:rsidRDefault="00571B57" w14:paraId="0B778152" wp14:textId="77777777">
                            <w:pPr>
                              <w:jc w:val="both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  <w:p w:rsidR="00000000" w:rsidRDefault="00571B57" w14:paraId="7C964D78" wp14:textId="77777777">
                            <w:pPr>
                              <w:jc w:val="both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  <w:p w:rsidR="00000000" w:rsidRDefault="00571B57" w14:paraId="0D0B940D" wp14:textId="77777777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000000" w:rsidRDefault="00571B57" w14:paraId="17310F6F" wp14:textId="77777777">
                            <w:pPr>
                              <w:jc w:val="both"/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4</w:t>
                            </w:r>
                          </w:p>
                          <w:p w:rsidR="00000000" w:rsidRDefault="00571B57" w14:paraId="0E27B00A" wp14:textId="77777777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000000" w:rsidRDefault="00571B57" w14:paraId="1B87E3DE" wp14:textId="77777777">
                            <w:pPr>
                              <w:jc w:val="both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  <w:p w:rsidR="00000000" w:rsidRDefault="00571B57" w14:paraId="49832D11" wp14:textId="77777777">
                            <w:pPr>
                              <w:jc w:val="both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8</w:t>
                            </w:r>
                          </w:p>
                          <w:p w:rsidR="00000000" w:rsidRDefault="00571B57" w14:paraId="4CE4F91D" wp14:textId="77777777">
                            <w:pPr>
                              <w:jc w:val="both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8</w:t>
                            </w:r>
                          </w:p>
                          <w:p w:rsidR="00000000" w:rsidRDefault="00571B57" w14:paraId="089009E4" wp14:textId="77777777">
                            <w:pPr>
                              <w:jc w:val="both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9</w:t>
                            </w:r>
                          </w:p>
                          <w:p w:rsidR="00000000" w:rsidRDefault="00571B57" w14:paraId="446DE71A" wp14:textId="77777777">
                            <w:pPr>
                              <w:jc w:val="both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10</w:t>
                            </w:r>
                          </w:p>
                          <w:p w:rsidR="00000000" w:rsidRDefault="00571B57" w14:paraId="735DA4F4" wp14:textId="77777777">
                            <w:pPr>
                              <w:jc w:val="both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11</w:t>
                            </w:r>
                          </w:p>
                          <w:p w:rsidR="00000000" w:rsidRDefault="00571B57" w14:paraId="0F953182" wp14:textId="77777777">
                            <w:pPr>
                              <w:jc w:val="both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14</w:t>
                            </w:r>
                          </w:p>
                          <w:p w:rsidR="00000000" w:rsidRDefault="00571B57" w14:paraId="60061E4C" wp14:textId="77777777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000000" w:rsidRDefault="00571B57" w14:paraId="632BF140" wp14:textId="77777777">
                            <w:pPr>
                              <w:jc w:val="both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16</w:t>
                            </w:r>
                          </w:p>
                          <w:p w:rsidR="00000000" w:rsidRDefault="00571B57" w14:paraId="5DA96121" wp14:textId="77777777">
                            <w:pPr>
                              <w:jc w:val="both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17</w:t>
                            </w:r>
                          </w:p>
                          <w:p w:rsidR="00000000" w:rsidRDefault="00571B57" w14:paraId="5D9857E1" wp14:textId="77777777">
                            <w:pPr>
                              <w:jc w:val="both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18</w:t>
                            </w:r>
                          </w:p>
                          <w:p w:rsidR="00000000" w:rsidRDefault="00571B57" w14:paraId="7C14D38D" wp14:textId="77777777">
                            <w:pPr>
                              <w:jc w:val="both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19</w:t>
                            </w:r>
                          </w:p>
                          <w:p w:rsidR="00000000" w:rsidRDefault="00571B57" w14:paraId="44EAFD9C" wp14:textId="77777777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000000" w:rsidRDefault="00571B57" w14:paraId="4B94D5A5" wp14:textId="77777777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000000" w:rsidRDefault="00571B57" w14:paraId="3DEEC669" wp14:textId="77777777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000000" w:rsidRDefault="00571B57" w14:paraId="78E1B8D3" wp14:textId="77777777">
            <w:pPr>
              <w:ind w:firstLine="1134"/>
              <w:jc w:val="both"/>
            </w:pPr>
            <w:r>
              <w:rPr>
                <w:color w:val="000000"/>
                <w:spacing w:val="-12"/>
                <w:sz w:val="28"/>
                <w:szCs w:val="28"/>
              </w:rPr>
              <w:t>Введение</w:t>
            </w:r>
            <w:r>
              <w:rPr>
                <w:sz w:val="28"/>
                <w:szCs w:val="28"/>
              </w:rPr>
              <w:t xml:space="preserve"> ………………..……………………………………..……........</w:t>
            </w:r>
          </w:p>
          <w:p w:rsidR="00000000" w:rsidRDefault="00571B57" w14:paraId="696653AF" wp14:textId="77777777">
            <w:pPr>
              <w:ind w:firstLine="1134"/>
              <w:jc w:val="both"/>
            </w:pPr>
            <w:r>
              <w:rPr>
                <w:sz w:val="28"/>
                <w:szCs w:val="28"/>
              </w:rPr>
              <w:t>1 Теоретические основы……………………………….…….................</w:t>
            </w:r>
          </w:p>
          <w:p w:rsidR="00000000" w:rsidRDefault="00571B57" w14:paraId="26B63E57" wp14:textId="77777777">
            <w:pPr>
              <w:tabs>
                <w:tab w:val="left" w:pos="540"/>
              </w:tabs>
              <w:ind w:left="284" w:firstLine="850"/>
            </w:pPr>
            <w:r>
              <w:rPr>
                <w:sz w:val="28"/>
                <w:szCs w:val="28"/>
              </w:rPr>
              <w:t xml:space="preserve">1.1 </w:t>
            </w:r>
            <w:r>
              <w:rPr>
                <w:szCs w:val="28"/>
              </w:rPr>
              <w:t xml:space="preserve"> </w:t>
            </w:r>
            <w:r>
              <w:rPr>
                <w:color w:val="000000"/>
                <w:spacing w:val="19"/>
                <w:sz w:val="28"/>
                <w:szCs w:val="28"/>
              </w:rPr>
              <w:t xml:space="preserve">Функциональные возможности сайта с применением </w:t>
            </w:r>
            <w:r>
              <w:rPr>
                <w:color w:val="000000"/>
                <w:spacing w:val="19"/>
                <w:sz w:val="28"/>
                <w:szCs w:val="28"/>
                <w:lang w:val="en-US"/>
              </w:rPr>
              <w:t>JavaScript</w:t>
            </w:r>
            <w:r>
              <w:rPr>
                <w:color w:val="000000"/>
                <w:spacing w:val="18"/>
                <w:sz w:val="28"/>
                <w:szCs w:val="28"/>
              </w:rPr>
              <w:t>…………………………………………………………………….</w:t>
            </w:r>
          </w:p>
          <w:p w:rsidR="00000000" w:rsidRDefault="00571B57" w14:paraId="7B5C5A1F" wp14:textId="77777777">
            <w:pPr>
              <w:ind w:firstLine="1134"/>
              <w:jc w:val="both"/>
            </w:pPr>
            <w:r>
              <w:rPr>
                <w:sz w:val="28"/>
                <w:szCs w:val="28"/>
              </w:rPr>
              <w:t>1.2</w:t>
            </w:r>
            <w:r>
              <w:rPr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Понятие электронного бизнеса и его продвижение………………</w:t>
            </w:r>
          </w:p>
          <w:p w:rsidR="00000000" w:rsidRDefault="00571B57" w14:paraId="4CBA1363" wp14:textId="77777777">
            <w:pPr>
              <w:ind w:left="284"/>
            </w:pPr>
            <w:r>
              <w:rPr>
                <w:sz w:val="28"/>
                <w:szCs w:val="28"/>
              </w:rPr>
              <w:t xml:space="preserve">с применением </w:t>
            </w:r>
            <w:r>
              <w:rPr>
                <w:sz w:val="28"/>
                <w:szCs w:val="28"/>
                <w:lang w:val="en-US"/>
              </w:rPr>
              <w:t>web</w:t>
            </w:r>
            <w:r>
              <w:rPr>
                <w:sz w:val="28"/>
                <w:szCs w:val="28"/>
              </w:rPr>
              <w:t xml:space="preserve">-технологий  на примере сайта с использованием </w:t>
            </w:r>
            <w:r>
              <w:rPr>
                <w:color w:val="000000"/>
                <w:spacing w:val="19"/>
                <w:sz w:val="28"/>
                <w:szCs w:val="28"/>
                <w:lang w:val="en-US"/>
              </w:rPr>
              <w:t>JS</w:t>
            </w:r>
            <w:r>
              <w:rPr>
                <w:sz w:val="28"/>
                <w:szCs w:val="28"/>
              </w:rPr>
              <w:t>.........</w:t>
            </w:r>
          </w:p>
          <w:p w:rsidR="00000000" w:rsidRDefault="00571B57" w14:paraId="204FF13F" wp14:textId="77777777">
            <w:pPr>
              <w:ind w:firstLine="1134"/>
              <w:jc w:val="both"/>
            </w:pPr>
            <w:r>
              <w:rPr>
                <w:sz w:val="28"/>
                <w:szCs w:val="28"/>
              </w:rPr>
              <w:t>2 Практическая часть………………………………………….…..........</w:t>
            </w:r>
          </w:p>
          <w:p w:rsidR="00000000" w:rsidRDefault="00571B57" w14:paraId="3103ABF2" wp14:textId="77777777">
            <w:pPr>
              <w:ind w:firstLine="1134"/>
              <w:jc w:val="both"/>
            </w:pPr>
            <w:r>
              <w:rPr>
                <w:sz w:val="28"/>
                <w:szCs w:val="28"/>
              </w:rPr>
              <w:t xml:space="preserve">2.1 Постановка задачи, </w:t>
            </w:r>
            <w:r>
              <w:rPr>
                <w:sz w:val="28"/>
                <w:szCs w:val="28"/>
                <w:lang w:val="en-US"/>
              </w:rPr>
              <w:t>mind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map</w:t>
            </w:r>
            <w:r>
              <w:rPr>
                <w:sz w:val="28"/>
                <w:szCs w:val="28"/>
              </w:rPr>
              <w:t>……………………...….………..…</w:t>
            </w:r>
          </w:p>
          <w:p w:rsidR="00000000" w:rsidRDefault="00571B57" w14:paraId="5017CE18" wp14:textId="77777777">
            <w:pPr>
              <w:tabs>
                <w:tab w:val="left" w:pos="567"/>
              </w:tabs>
              <w:ind w:left="1134"/>
              <w:jc w:val="both"/>
            </w:pPr>
            <w:r>
              <w:rPr>
                <w:sz w:val="28"/>
                <w:szCs w:val="28"/>
              </w:rPr>
              <w:t xml:space="preserve">2.2 </w:t>
            </w:r>
            <w:r>
              <w:rPr>
                <w:sz w:val="28"/>
                <w:szCs w:val="28"/>
                <w:lang w:val="en-US"/>
              </w:rPr>
              <w:t>USE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CASE</w:t>
            </w:r>
            <w:r>
              <w:rPr>
                <w:sz w:val="28"/>
                <w:szCs w:val="28"/>
              </w:rPr>
              <w:t>…..........</w:t>
            </w:r>
            <w:r>
              <w:rPr>
                <w:sz w:val="28"/>
                <w:szCs w:val="28"/>
              </w:rPr>
              <w:t>........................................................................</w:t>
            </w:r>
          </w:p>
          <w:p w:rsidR="00000000" w:rsidRDefault="00571B57" w14:paraId="783C54EA" wp14:textId="77777777">
            <w:pPr>
              <w:ind w:firstLine="1134"/>
              <w:jc w:val="both"/>
            </w:pPr>
            <w:r>
              <w:rPr>
                <w:sz w:val="28"/>
                <w:szCs w:val="28"/>
              </w:rPr>
              <w:t xml:space="preserve">2.3 Реализация интерфейса одностраничного </w:t>
            </w:r>
            <w:r>
              <w:rPr>
                <w:sz w:val="28"/>
                <w:szCs w:val="28"/>
                <w:lang w:val="en-US"/>
              </w:rPr>
              <w:t>web</w:t>
            </w:r>
            <w:r>
              <w:rPr>
                <w:sz w:val="28"/>
                <w:szCs w:val="28"/>
              </w:rPr>
              <w:t>-клиента..........…..</w:t>
            </w:r>
          </w:p>
          <w:p w:rsidR="00000000" w:rsidRDefault="00571B57" w14:paraId="35450CF3" wp14:textId="77777777">
            <w:pPr>
              <w:ind w:firstLine="1134"/>
            </w:pPr>
            <w:r>
              <w:rPr>
                <w:sz w:val="28"/>
                <w:szCs w:val="28"/>
              </w:rPr>
              <w:t xml:space="preserve">2.4 Реализация на  скриптов на основе </w:t>
            </w:r>
            <w:r>
              <w:rPr>
                <w:sz w:val="28"/>
                <w:szCs w:val="28"/>
                <w:lang w:val="en-US"/>
              </w:rPr>
              <w:t>JavaScript</w:t>
            </w:r>
            <w:r>
              <w:rPr>
                <w:sz w:val="28"/>
                <w:szCs w:val="28"/>
              </w:rPr>
              <w:t>...……… ...…… .…..</w:t>
            </w:r>
          </w:p>
          <w:p w:rsidR="00000000" w:rsidRDefault="00571B57" w14:paraId="076ADD1D" wp14:textId="77777777">
            <w:pPr>
              <w:ind w:firstLine="1134"/>
              <w:jc w:val="both"/>
            </w:pPr>
            <w:r>
              <w:rPr>
                <w:sz w:val="28"/>
                <w:szCs w:val="28"/>
              </w:rPr>
              <w:t>2.5 Обоснование использованного программного инстр</w:t>
            </w:r>
            <w:r>
              <w:rPr>
                <w:sz w:val="28"/>
                <w:szCs w:val="28"/>
              </w:rPr>
              <w:t>ументария</w:t>
            </w:r>
          </w:p>
          <w:p w:rsidR="00000000" w:rsidRDefault="00571B57" w14:paraId="7E6C0337" wp14:textId="77777777">
            <w:pPr>
              <w:jc w:val="both"/>
            </w:pPr>
            <w:r>
              <w:rPr>
                <w:sz w:val="28"/>
                <w:szCs w:val="28"/>
              </w:rPr>
              <w:t xml:space="preserve">               </w:t>
            </w:r>
            <w:r>
              <w:rPr>
                <w:sz w:val="28"/>
                <w:szCs w:val="28"/>
              </w:rPr>
              <w:t>3 Экономическое обоснование эффективности применения…………</w:t>
            </w:r>
          </w:p>
          <w:p w:rsidR="00000000" w:rsidRDefault="00571B57" w14:paraId="7B989E33" wp14:textId="77777777">
            <w:pPr>
              <w:ind w:left="284"/>
              <w:jc w:val="both"/>
            </w:pPr>
            <w:r>
              <w:rPr>
                <w:iCs/>
                <w:sz w:val="28"/>
                <w:szCs w:val="28"/>
              </w:rPr>
              <w:t xml:space="preserve">ПП </w:t>
            </w:r>
            <w:r>
              <w:rPr>
                <w:sz w:val="28"/>
                <w:szCs w:val="28"/>
              </w:rPr>
              <w:t>для малых и средних предприятий ………………………….…………</w:t>
            </w:r>
          </w:p>
          <w:p w:rsidR="00000000" w:rsidRDefault="00571B57" w14:paraId="0A996DB0" wp14:textId="77777777">
            <w:pPr>
              <w:ind w:firstLine="1134"/>
              <w:jc w:val="both"/>
            </w:pPr>
            <w:r>
              <w:rPr>
                <w:sz w:val="28"/>
                <w:szCs w:val="28"/>
              </w:rPr>
              <w:t>Заключение………………………………………….………….……..…</w:t>
            </w:r>
          </w:p>
          <w:p w:rsidR="00000000" w:rsidRDefault="00571B57" w14:paraId="67D9F132" wp14:textId="77777777">
            <w:pPr>
              <w:ind w:firstLine="1134"/>
              <w:jc w:val="both"/>
            </w:pPr>
            <w:r>
              <w:rPr>
                <w:sz w:val="28"/>
                <w:szCs w:val="28"/>
              </w:rPr>
              <w:t>Список литературы…………………….……….....…..….…….………</w:t>
            </w:r>
          </w:p>
          <w:p w:rsidR="00000000" w:rsidRDefault="00571B57" w14:paraId="1C9C37E4" wp14:textId="77777777">
            <w:pPr>
              <w:ind w:firstLine="1134"/>
              <w:jc w:val="both"/>
            </w:pPr>
            <w:r>
              <w:rPr>
                <w:sz w:val="28"/>
                <w:szCs w:val="28"/>
              </w:rPr>
              <w:t>Приложение А (Глоссарий)</w:t>
            </w:r>
          </w:p>
          <w:p w:rsidR="00000000" w:rsidRDefault="00571B57" w14:paraId="3656B9AB" wp14:textId="77777777">
            <w:pPr>
              <w:ind w:left="1080" w:right="522" w:hanging="540"/>
              <w:rPr>
                <w:bCs/>
                <w:iCs/>
                <w:sz w:val="20"/>
                <w:szCs w:val="20"/>
              </w:rPr>
            </w:pPr>
          </w:p>
          <w:p w:rsidR="00000000" w:rsidRDefault="00571B57" w14:paraId="45FB0818" wp14:textId="77777777">
            <w:pPr>
              <w:ind w:left="1080" w:right="522" w:hanging="540"/>
              <w:rPr>
                <w:bCs/>
                <w:iCs/>
                <w:sz w:val="20"/>
                <w:szCs w:val="20"/>
              </w:rPr>
            </w:pPr>
          </w:p>
          <w:p w:rsidR="00000000" w:rsidRDefault="00571B57" w14:paraId="049F31CB" wp14:textId="77777777">
            <w:pPr>
              <w:ind w:left="1080" w:right="522" w:hanging="540"/>
              <w:rPr>
                <w:bCs/>
                <w:iCs/>
                <w:sz w:val="20"/>
                <w:szCs w:val="20"/>
              </w:rPr>
            </w:pPr>
          </w:p>
          <w:p w:rsidR="00000000" w:rsidRDefault="00571B57" w14:paraId="53128261" wp14:textId="77777777">
            <w:pPr>
              <w:ind w:left="1080" w:right="522" w:hanging="540"/>
              <w:rPr>
                <w:bCs/>
                <w:iCs/>
                <w:sz w:val="20"/>
                <w:szCs w:val="20"/>
              </w:rPr>
            </w:pPr>
          </w:p>
          <w:p w:rsidR="00000000" w:rsidRDefault="00571B57" w14:paraId="62486C05" wp14:textId="77777777">
            <w:pPr>
              <w:ind w:left="1080" w:right="522" w:hanging="540"/>
              <w:rPr>
                <w:bCs/>
                <w:iCs/>
                <w:sz w:val="20"/>
                <w:szCs w:val="20"/>
              </w:rPr>
            </w:pPr>
          </w:p>
          <w:p w:rsidR="00000000" w:rsidRDefault="00571B57" w14:paraId="4101652C" wp14:textId="77777777">
            <w:pPr>
              <w:ind w:left="1080" w:right="522" w:hanging="540"/>
              <w:rPr>
                <w:bCs/>
                <w:iCs/>
                <w:sz w:val="20"/>
                <w:szCs w:val="20"/>
              </w:rPr>
            </w:pPr>
          </w:p>
          <w:p w:rsidR="00000000" w:rsidRDefault="00571B57" w14:paraId="4B99056E" wp14:textId="77777777">
            <w:pPr>
              <w:ind w:left="1080" w:right="522" w:hanging="540"/>
              <w:rPr>
                <w:bCs/>
                <w:iCs/>
                <w:sz w:val="20"/>
                <w:szCs w:val="20"/>
              </w:rPr>
            </w:pPr>
          </w:p>
          <w:p w:rsidR="00000000" w:rsidRDefault="00571B57" w14:paraId="1299C43A" wp14:textId="77777777">
            <w:pPr>
              <w:ind w:left="1080" w:right="522" w:hanging="540"/>
              <w:rPr>
                <w:bCs/>
                <w:iCs/>
                <w:sz w:val="20"/>
                <w:szCs w:val="20"/>
              </w:rPr>
            </w:pPr>
          </w:p>
          <w:p w:rsidR="00000000" w:rsidRDefault="00571B57" w14:paraId="4DDBEF00" wp14:textId="77777777">
            <w:pPr>
              <w:ind w:left="1080" w:right="522" w:hanging="540"/>
              <w:rPr>
                <w:bCs/>
                <w:iCs/>
                <w:sz w:val="20"/>
                <w:szCs w:val="20"/>
              </w:rPr>
            </w:pPr>
          </w:p>
          <w:p w:rsidR="00000000" w:rsidRDefault="00571B57" w14:paraId="3461D779" wp14:textId="77777777">
            <w:pPr>
              <w:ind w:left="1080" w:right="522" w:hanging="540"/>
              <w:rPr>
                <w:bCs/>
                <w:iCs/>
                <w:sz w:val="20"/>
                <w:szCs w:val="20"/>
              </w:rPr>
            </w:pPr>
          </w:p>
          <w:p w:rsidR="00000000" w:rsidRDefault="00571B57" w14:paraId="3CF2D8B6" wp14:textId="77777777">
            <w:pPr>
              <w:ind w:left="1080" w:right="522" w:hanging="540"/>
              <w:rPr>
                <w:bCs/>
                <w:iCs/>
                <w:sz w:val="20"/>
                <w:szCs w:val="20"/>
              </w:rPr>
            </w:pPr>
          </w:p>
          <w:p w:rsidR="00000000" w:rsidRDefault="00571B57" w14:paraId="0FB78278" wp14:textId="77777777">
            <w:pPr>
              <w:ind w:left="1080" w:right="522" w:hanging="540"/>
              <w:rPr>
                <w:bCs/>
                <w:iCs/>
                <w:sz w:val="20"/>
                <w:szCs w:val="20"/>
              </w:rPr>
            </w:pPr>
          </w:p>
          <w:p w:rsidR="00000000" w:rsidRDefault="00571B57" w14:paraId="1FC39945" wp14:textId="77777777">
            <w:pPr>
              <w:ind w:left="1080" w:right="522" w:hanging="540"/>
              <w:rPr>
                <w:bCs/>
                <w:iCs/>
                <w:sz w:val="20"/>
                <w:szCs w:val="20"/>
              </w:rPr>
            </w:pPr>
          </w:p>
          <w:p w:rsidR="00000000" w:rsidRDefault="00571B57" w14:paraId="0562CB0E" wp14:textId="77777777">
            <w:pPr>
              <w:ind w:left="1080" w:right="522" w:hanging="540"/>
              <w:rPr>
                <w:bCs/>
                <w:iCs/>
                <w:sz w:val="20"/>
                <w:szCs w:val="20"/>
              </w:rPr>
            </w:pPr>
          </w:p>
          <w:p w:rsidR="00000000" w:rsidRDefault="00571B57" w14:paraId="34CE0A41" wp14:textId="77777777">
            <w:pPr>
              <w:ind w:left="1080" w:right="522" w:hanging="540"/>
              <w:rPr>
                <w:bCs/>
                <w:iCs/>
                <w:sz w:val="20"/>
                <w:szCs w:val="20"/>
              </w:rPr>
            </w:pPr>
          </w:p>
          <w:p w:rsidR="00000000" w:rsidRDefault="00571B57" w14:paraId="62EBF3C5" wp14:textId="77777777">
            <w:pPr>
              <w:ind w:left="1080" w:right="522" w:hanging="540"/>
              <w:rPr>
                <w:bCs/>
                <w:iCs/>
                <w:sz w:val="20"/>
                <w:szCs w:val="20"/>
              </w:rPr>
            </w:pPr>
          </w:p>
          <w:p w:rsidR="00000000" w:rsidP="097558EF" w:rsidRDefault="00571B57" w14:paraId="08CE6F91" wp14:textId="1954C2A7">
            <w:pPr>
              <w:pStyle w:val="a"/>
              <w:ind w:left="540" w:right="522" w:hanging="0"/>
              <w:rPr>
                <w:sz w:val="20"/>
                <w:szCs w:val="20"/>
              </w:rPr>
            </w:pPr>
          </w:p>
          <w:p w:rsidR="00000000" w:rsidRDefault="00571B57" w14:paraId="61CDCEAD" wp14:textId="77777777">
            <w:pPr>
              <w:ind w:left="1080" w:right="522" w:hanging="540"/>
              <w:rPr>
                <w:bCs/>
                <w:iCs/>
                <w:sz w:val="20"/>
                <w:szCs w:val="20"/>
              </w:rPr>
            </w:pPr>
          </w:p>
          <w:p w:rsidR="00000000" w:rsidRDefault="00571B57" w14:paraId="6BB9E253" wp14:textId="77777777">
            <w:pPr>
              <w:ind w:left="1080" w:right="522" w:hanging="540"/>
              <w:rPr>
                <w:bCs/>
                <w:iCs/>
                <w:sz w:val="20"/>
                <w:szCs w:val="20"/>
              </w:rPr>
            </w:pPr>
          </w:p>
          <w:p w:rsidR="00000000" w:rsidRDefault="00571B57" w14:paraId="23DE523C" wp14:textId="77777777">
            <w:pPr>
              <w:ind w:left="1080" w:right="522" w:hanging="540"/>
              <w:rPr>
                <w:bCs/>
                <w:iCs/>
                <w:sz w:val="20"/>
                <w:szCs w:val="20"/>
              </w:rPr>
            </w:pPr>
          </w:p>
          <w:p w:rsidR="00000000" w:rsidRDefault="00571B57" w14:paraId="52E56223" wp14:textId="77777777">
            <w:pPr>
              <w:ind w:left="1080" w:right="522" w:hanging="540"/>
              <w:rPr>
                <w:bCs/>
                <w:iCs/>
                <w:sz w:val="20"/>
                <w:szCs w:val="20"/>
              </w:rPr>
            </w:pPr>
          </w:p>
        </w:tc>
      </w:tr>
      <w:tr xmlns:wp14="http://schemas.microsoft.com/office/word/2010/wordml" w:rsidR="00000000" w:rsidTr="097558EF" w14:paraId="46C61444" wp14:textId="77777777">
        <w:trPr>
          <w:cantSplit/>
          <w:trHeight w:val="306"/>
        </w:trPr>
        <w:tc>
          <w:tcPr>
            <w:tcW w:w="4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07547A01" wp14:textId="77777777">
            <w:pPr>
              <w:snapToGrid w:val="0"/>
              <w:ind w:right="-18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57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5043CB0F" wp14:textId="77777777">
            <w:pPr>
              <w:snapToGrid w:val="0"/>
              <w:ind w:right="-18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33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07459315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8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6537F28F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61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6DFB9E20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6716" w:type="dxa"/>
            <w:gridSpan w:val="6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13DD0D84" wp14:textId="77777777">
            <w:pPr>
              <w:ind w:right="-180"/>
              <w:jc w:val="center"/>
            </w:pPr>
            <w:r>
              <w:rPr>
                <w:bCs/>
                <w:sz w:val="28"/>
                <w:szCs w:val="28"/>
              </w:rPr>
              <w:t>РКСИ</w:t>
            </w:r>
            <w:r>
              <w:rPr>
                <w:sz w:val="32"/>
                <w:szCs w:val="32"/>
              </w:rPr>
              <w:t>.</w:t>
            </w:r>
            <w:r>
              <w:rPr>
                <w:sz w:val="28"/>
                <w:szCs w:val="28"/>
              </w:rPr>
              <w:t>К1</w:t>
            </w:r>
            <w:r>
              <w:rPr>
                <w:sz w:val="28"/>
                <w:szCs w:val="28"/>
                <w:lang w:val="en-US"/>
              </w:rPr>
              <w:t>7</w:t>
            </w:r>
            <w:r>
              <w:rPr>
                <w:sz w:val="28"/>
                <w:szCs w:val="28"/>
              </w:rPr>
              <w:t>.09.</w:t>
            </w:r>
            <w:r>
              <w:rPr>
                <w:sz w:val="28"/>
                <w:szCs w:val="28"/>
                <w:lang w:val="en-US"/>
              </w:rPr>
              <w:t>02.03</w:t>
            </w:r>
            <w:r>
              <w:rPr>
                <w:sz w:val="28"/>
                <w:szCs w:val="28"/>
              </w:rPr>
              <w:t>.</w:t>
            </w:r>
            <w:r>
              <w:rPr>
                <w:color w:val="000000"/>
                <w:sz w:val="28"/>
                <w:szCs w:val="28"/>
              </w:rPr>
              <w:t>ОП.11</w:t>
            </w:r>
            <w:r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highlight w:val="yellow"/>
              </w:rPr>
              <w:t>619</w:t>
            </w:r>
            <w:r>
              <w:rPr>
                <w:sz w:val="28"/>
                <w:szCs w:val="28"/>
              </w:rPr>
              <w:t>.00ПЗ</w:t>
            </w:r>
          </w:p>
        </w:tc>
      </w:tr>
      <w:tr xmlns:wp14="http://schemas.microsoft.com/office/word/2010/wordml" w:rsidR="00000000" w:rsidTr="097558EF" w14:paraId="70DF9E56" wp14:textId="77777777">
        <w:trPr>
          <w:cantSplit/>
          <w:trHeight w:val="306"/>
        </w:trPr>
        <w:tc>
          <w:tcPr>
            <w:tcW w:w="4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44E871BC" wp14:textId="77777777">
            <w:pPr>
              <w:snapToGrid w:val="0"/>
              <w:ind w:right="-180"/>
              <w:jc w:val="center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7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144A5D23" wp14:textId="77777777">
            <w:pPr>
              <w:snapToGrid w:val="0"/>
              <w:ind w:right="-180"/>
              <w:jc w:val="center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133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738610EB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8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637805D2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61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463F29E8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6716" w:type="dxa"/>
            <w:gridSpan w:val="6"/>
            <w:vMerge/>
            <w:tcBorders/>
            <w:tcMar/>
            <w:vAlign w:val="center"/>
          </w:tcPr>
          <w:p w:rsidR="00000000" w:rsidRDefault="00571B57" w14:paraId="3B7B4B86" wp14:textId="77777777">
            <w:pPr>
              <w:snapToGrid w:val="0"/>
              <w:ind w:right="-180"/>
              <w:rPr>
                <w:i/>
                <w:sz w:val="20"/>
                <w:szCs w:val="20"/>
              </w:rPr>
            </w:pPr>
          </w:p>
        </w:tc>
      </w:tr>
      <w:tr xmlns:wp14="http://schemas.microsoft.com/office/word/2010/wordml" w:rsidR="00000000" w:rsidTr="097558EF" w14:paraId="6674B6F0" wp14:textId="77777777">
        <w:trPr>
          <w:cantSplit/>
          <w:trHeight w:val="306"/>
        </w:trPr>
        <w:tc>
          <w:tcPr>
            <w:tcW w:w="4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7D4D65EA" wp14:textId="77777777">
            <w:pPr>
              <w:ind w:left="-56" w:right="-180"/>
            </w:pPr>
            <w:r>
              <w:rPr>
                <w:i/>
                <w:sz w:val="20"/>
                <w:szCs w:val="20"/>
              </w:rPr>
              <w:t>изм</w:t>
            </w:r>
          </w:p>
        </w:tc>
        <w:tc>
          <w:tcPr>
            <w:tcW w:w="57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39083CBA" wp14:textId="77777777">
            <w:pPr>
              <w:ind w:left="-80" w:right="-180"/>
              <w:jc w:val="center"/>
            </w:pPr>
            <w:r>
              <w:rPr>
                <w:i/>
                <w:sz w:val="20"/>
                <w:szCs w:val="20"/>
              </w:rPr>
              <w:t>лист</w:t>
            </w:r>
          </w:p>
        </w:tc>
        <w:tc>
          <w:tcPr>
            <w:tcW w:w="133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53F39C01" wp14:textId="77777777">
            <w:pPr>
              <w:ind w:right="-180"/>
              <w:jc w:val="center"/>
            </w:pPr>
            <w:r>
              <w:rPr>
                <w:i/>
                <w:sz w:val="20"/>
                <w:szCs w:val="20"/>
              </w:rPr>
              <w:t xml:space="preserve">№ </w:t>
            </w:r>
            <w:r>
              <w:rPr>
                <w:i/>
                <w:sz w:val="20"/>
                <w:szCs w:val="20"/>
              </w:rPr>
              <w:t>докум.</w:t>
            </w:r>
          </w:p>
        </w:tc>
        <w:tc>
          <w:tcPr>
            <w:tcW w:w="8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770F1741" wp14:textId="77777777">
            <w:pPr>
              <w:ind w:right="-180" w:hanging="193"/>
              <w:jc w:val="center"/>
            </w:pPr>
            <w:r>
              <w:rPr>
                <w:i/>
                <w:sz w:val="20"/>
                <w:szCs w:val="20"/>
              </w:rPr>
              <w:t>Подпись</w:t>
            </w:r>
          </w:p>
        </w:tc>
        <w:tc>
          <w:tcPr>
            <w:tcW w:w="61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0DA63C48" wp14:textId="77777777">
            <w:pPr>
              <w:ind w:right="-180" w:hanging="141"/>
              <w:jc w:val="center"/>
            </w:pPr>
            <w:r>
              <w:rPr>
                <w:i/>
                <w:sz w:val="20"/>
                <w:szCs w:val="20"/>
              </w:rPr>
              <w:t>Дата</w:t>
            </w:r>
          </w:p>
        </w:tc>
        <w:tc>
          <w:tcPr>
            <w:tcW w:w="6716" w:type="dxa"/>
            <w:gridSpan w:val="6"/>
            <w:vMerge/>
            <w:tcBorders/>
            <w:tcMar/>
            <w:vAlign w:val="center"/>
          </w:tcPr>
          <w:p w:rsidR="00000000" w:rsidRDefault="00571B57" w14:paraId="3A0FF5F2" wp14:textId="77777777">
            <w:pPr>
              <w:snapToGrid w:val="0"/>
              <w:ind w:right="-180"/>
              <w:rPr>
                <w:i/>
                <w:sz w:val="20"/>
                <w:szCs w:val="20"/>
              </w:rPr>
            </w:pPr>
          </w:p>
        </w:tc>
      </w:tr>
      <w:tr xmlns:wp14="http://schemas.microsoft.com/office/word/2010/wordml" w:rsidR="00000000" w:rsidTr="097558EF" w14:paraId="3EB9C151" wp14:textId="77777777">
        <w:trPr>
          <w:cantSplit/>
          <w:trHeight w:val="306"/>
        </w:trPr>
        <w:tc>
          <w:tcPr>
            <w:tcW w:w="981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5638D64F" wp14:textId="77777777">
            <w:pPr>
              <w:ind w:right="-180"/>
              <w:jc w:val="center"/>
            </w:pPr>
            <w:r>
              <w:rPr>
                <w:i/>
                <w:sz w:val="20"/>
                <w:szCs w:val="20"/>
              </w:rPr>
              <w:t>Разраб.</w:t>
            </w:r>
          </w:p>
        </w:tc>
        <w:tc>
          <w:tcPr>
            <w:tcW w:w="133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7DEC9AB3" wp14:textId="77777777">
            <w:pPr>
              <w:ind w:right="-180"/>
            </w:pPr>
            <w:r>
              <w:rPr>
                <w:i/>
                <w:sz w:val="20"/>
                <w:szCs w:val="20"/>
              </w:rPr>
              <w:t>Кипа</w:t>
            </w:r>
          </w:p>
        </w:tc>
        <w:tc>
          <w:tcPr>
            <w:tcW w:w="8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5630AD66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61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61829076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3859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6D58E048" wp14:textId="77777777">
            <w:pPr>
              <w:jc w:val="center"/>
            </w:pPr>
            <w:r>
              <w:rPr>
                <w:sz w:val="22"/>
                <w:szCs w:val="22"/>
              </w:rPr>
              <w:t xml:space="preserve">Разработка </w:t>
            </w:r>
            <w:r>
              <w:rPr>
                <w:rStyle w:val="a5"/>
                <w:color w:val="000000"/>
                <w:sz w:val="22"/>
                <w:szCs w:val="22"/>
                <w:u w:val="none"/>
              </w:rPr>
              <w:t>сайта для компании «Торговый дом РИФ»</w:t>
            </w:r>
          </w:p>
          <w:p w:rsidR="00000000" w:rsidRDefault="00571B57" w14:paraId="0BD4C335" wp14:textId="77777777">
            <w:pPr>
              <w:jc w:val="center"/>
            </w:pPr>
            <w:r>
              <w:rPr>
                <w:sz w:val="22"/>
                <w:szCs w:val="22"/>
              </w:rPr>
              <w:t>Пояснительная записка</w:t>
            </w:r>
          </w:p>
        </w:tc>
        <w:tc>
          <w:tcPr>
            <w:tcW w:w="858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3DDF7C5B" wp14:textId="77777777">
            <w:pPr>
              <w:ind w:right="-180"/>
              <w:jc w:val="center"/>
            </w:pPr>
            <w:r>
              <w:rPr>
                <w:i/>
                <w:sz w:val="20"/>
                <w:szCs w:val="20"/>
              </w:rPr>
              <w:t>Лит</w:t>
            </w:r>
          </w:p>
        </w:tc>
        <w:tc>
          <w:tcPr>
            <w:tcW w:w="85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117FB25B" wp14:textId="77777777">
            <w:pPr>
              <w:ind w:right="-180"/>
              <w:jc w:val="center"/>
            </w:pPr>
            <w:r>
              <w:rPr>
                <w:i/>
                <w:sz w:val="20"/>
                <w:szCs w:val="20"/>
              </w:rPr>
              <w:t>Лист</w:t>
            </w:r>
          </w:p>
        </w:tc>
        <w:tc>
          <w:tcPr>
            <w:tcW w:w="11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7EF57EAF" wp14:textId="77777777">
            <w:pPr>
              <w:ind w:right="-180"/>
              <w:jc w:val="center"/>
            </w:pPr>
            <w:r>
              <w:rPr>
                <w:i/>
                <w:sz w:val="20"/>
                <w:szCs w:val="20"/>
              </w:rPr>
              <w:t>Листов</w:t>
            </w:r>
          </w:p>
        </w:tc>
      </w:tr>
      <w:tr xmlns:wp14="http://schemas.microsoft.com/office/word/2010/wordml" w:rsidR="00000000" w:rsidTr="097558EF" w14:paraId="45229A76" wp14:textId="77777777">
        <w:trPr>
          <w:cantSplit/>
          <w:trHeight w:val="306"/>
        </w:trPr>
        <w:tc>
          <w:tcPr>
            <w:tcW w:w="981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29DE27FA" wp14:textId="77777777">
            <w:pPr>
              <w:ind w:right="-180"/>
              <w:jc w:val="center"/>
            </w:pPr>
            <w:r>
              <w:rPr>
                <w:i/>
                <w:sz w:val="20"/>
                <w:szCs w:val="20"/>
              </w:rPr>
              <w:t>Провер.</w:t>
            </w:r>
          </w:p>
        </w:tc>
        <w:tc>
          <w:tcPr>
            <w:tcW w:w="133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00D5771C" wp14:textId="77777777">
            <w:pPr>
              <w:ind w:right="-180"/>
            </w:pPr>
            <w:r>
              <w:rPr>
                <w:i/>
                <w:sz w:val="20"/>
                <w:szCs w:val="20"/>
              </w:rPr>
              <w:t>Демиденко</w:t>
            </w:r>
          </w:p>
        </w:tc>
        <w:tc>
          <w:tcPr>
            <w:tcW w:w="8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2BA226A1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61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17AD93B2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3859" w:type="dxa"/>
            <w:vMerge/>
            <w:tcBorders/>
            <w:tcMar/>
            <w:vAlign w:val="center"/>
          </w:tcPr>
          <w:p w:rsidR="00000000" w:rsidRDefault="00571B57" w14:paraId="0DE4B5B7" wp14:textId="77777777">
            <w:pPr>
              <w:snapToGrid w:val="0"/>
              <w:ind w:right="-180"/>
              <w:rPr>
                <w:i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66204FF1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2DBF0D7D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28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6B62F1B3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85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18F999B5" wp14:textId="77777777">
            <w:pPr>
              <w:ind w:right="-180"/>
              <w:jc w:val="center"/>
            </w:pPr>
            <w:r>
              <w:rPr>
                <w:i/>
                <w:sz w:val="20"/>
                <w:szCs w:val="20"/>
              </w:rPr>
              <w:t>2</w:t>
            </w:r>
          </w:p>
        </w:tc>
        <w:tc>
          <w:tcPr>
            <w:tcW w:w="11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7B568215" wp14:textId="77777777">
            <w:pPr>
              <w:ind w:right="-180"/>
              <w:jc w:val="center"/>
            </w:pPr>
            <w:r>
              <w:rPr>
                <w:i/>
                <w:sz w:val="20"/>
                <w:szCs w:val="20"/>
              </w:rPr>
              <w:t>21</w:t>
            </w:r>
          </w:p>
        </w:tc>
      </w:tr>
      <w:tr xmlns:wp14="http://schemas.microsoft.com/office/word/2010/wordml" w:rsidR="00000000" w:rsidTr="097558EF" w14:paraId="34D98BEB" wp14:textId="77777777">
        <w:trPr>
          <w:cantSplit/>
          <w:trHeight w:val="306"/>
        </w:trPr>
        <w:tc>
          <w:tcPr>
            <w:tcW w:w="981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021DF799" wp14:textId="77777777">
            <w:pPr>
              <w:ind w:right="-180"/>
              <w:jc w:val="center"/>
            </w:pPr>
            <w:r>
              <w:rPr>
                <w:i/>
                <w:sz w:val="20"/>
                <w:szCs w:val="20"/>
              </w:rPr>
              <w:t>Реценз.</w:t>
            </w:r>
          </w:p>
        </w:tc>
        <w:tc>
          <w:tcPr>
            <w:tcW w:w="133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02F2C34E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8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680A4E5D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61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19219836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3859" w:type="dxa"/>
            <w:vMerge/>
            <w:tcBorders/>
            <w:tcMar/>
            <w:vAlign w:val="center"/>
          </w:tcPr>
          <w:p w:rsidR="00000000" w:rsidRDefault="00571B57" w14:paraId="296FEF7D" wp14:textId="77777777">
            <w:pPr>
              <w:snapToGrid w:val="0"/>
              <w:ind w:right="-180"/>
              <w:rPr>
                <w:i/>
                <w:sz w:val="20"/>
                <w:szCs w:val="20"/>
              </w:rPr>
            </w:pPr>
          </w:p>
        </w:tc>
        <w:tc>
          <w:tcPr>
            <w:tcW w:w="2857" w:type="dxa"/>
            <w:gridSpan w:val="5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3AF23A87" wp14:textId="77777777">
            <w:pPr>
              <w:ind w:right="-180"/>
              <w:jc w:val="center"/>
            </w:pPr>
            <w:r>
              <w:rPr>
                <w:i/>
                <w:sz w:val="28"/>
                <w:szCs w:val="28"/>
              </w:rPr>
              <w:t xml:space="preserve">ПОКС – </w:t>
            </w:r>
            <w:r>
              <w:rPr>
                <w:i/>
                <w:sz w:val="28"/>
                <w:szCs w:val="28"/>
                <w:lang w:val="en-US"/>
              </w:rPr>
              <w:t>3</w:t>
            </w:r>
            <w:r>
              <w:rPr>
                <w:i/>
                <w:sz w:val="28"/>
                <w:szCs w:val="28"/>
              </w:rPr>
              <w:t>7</w:t>
            </w:r>
          </w:p>
        </w:tc>
      </w:tr>
      <w:tr xmlns:wp14="http://schemas.microsoft.com/office/word/2010/wordml" w:rsidR="00000000" w:rsidTr="097558EF" w14:paraId="644E444F" wp14:textId="77777777">
        <w:trPr>
          <w:cantSplit/>
          <w:trHeight w:val="306"/>
        </w:trPr>
        <w:tc>
          <w:tcPr>
            <w:tcW w:w="981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01A862AD" wp14:textId="77777777">
            <w:pPr>
              <w:ind w:right="-180"/>
              <w:jc w:val="center"/>
            </w:pPr>
            <w:r>
              <w:rPr>
                <w:i/>
                <w:sz w:val="20"/>
                <w:szCs w:val="20"/>
              </w:rPr>
              <w:t>Н. кон</w:t>
            </w:r>
            <w:r>
              <w:rPr>
                <w:i/>
                <w:sz w:val="20"/>
                <w:szCs w:val="20"/>
              </w:rPr>
              <w:t>тр</w:t>
            </w:r>
          </w:p>
        </w:tc>
        <w:tc>
          <w:tcPr>
            <w:tcW w:w="133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7194DBDC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8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769D0D3C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61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54CD245A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3859" w:type="dxa"/>
            <w:vMerge/>
            <w:tcBorders/>
            <w:tcMar/>
            <w:vAlign w:val="center"/>
          </w:tcPr>
          <w:p w:rsidR="00000000" w:rsidRDefault="00571B57" w14:paraId="1231BE67" wp14:textId="77777777">
            <w:pPr>
              <w:snapToGrid w:val="0"/>
              <w:ind w:right="-180"/>
              <w:rPr>
                <w:i/>
                <w:sz w:val="20"/>
                <w:szCs w:val="20"/>
              </w:rPr>
            </w:pPr>
          </w:p>
        </w:tc>
        <w:tc>
          <w:tcPr>
            <w:tcW w:w="2857" w:type="dxa"/>
            <w:gridSpan w:val="5"/>
            <w:vMerge/>
            <w:tcBorders/>
            <w:tcMar/>
            <w:vAlign w:val="center"/>
          </w:tcPr>
          <w:p w:rsidR="00000000" w:rsidRDefault="00571B57" w14:paraId="36FEB5B0" wp14:textId="77777777">
            <w:pPr>
              <w:snapToGrid w:val="0"/>
              <w:ind w:right="-180"/>
              <w:rPr>
                <w:i/>
                <w:sz w:val="20"/>
                <w:szCs w:val="20"/>
              </w:rPr>
            </w:pPr>
          </w:p>
        </w:tc>
      </w:tr>
      <w:tr xmlns:wp14="http://schemas.microsoft.com/office/word/2010/wordml" w:rsidR="00000000" w:rsidTr="097558EF" w14:paraId="413864FD" wp14:textId="77777777">
        <w:trPr>
          <w:cantSplit/>
          <w:trHeight w:val="306"/>
        </w:trPr>
        <w:tc>
          <w:tcPr>
            <w:tcW w:w="981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1A9D4A0E" wp14:textId="77777777">
            <w:pPr>
              <w:ind w:right="-180"/>
              <w:jc w:val="center"/>
            </w:pPr>
            <w:r>
              <w:rPr>
                <w:i/>
                <w:sz w:val="20"/>
                <w:szCs w:val="20"/>
              </w:rPr>
              <w:t>Утверд.</w:t>
            </w:r>
          </w:p>
        </w:tc>
        <w:tc>
          <w:tcPr>
            <w:tcW w:w="133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30D7AA69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8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7196D064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61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34FF1C98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3859" w:type="dxa"/>
            <w:vMerge/>
            <w:tcBorders/>
            <w:tcMar/>
            <w:vAlign w:val="center"/>
          </w:tcPr>
          <w:p w:rsidR="00000000" w:rsidRDefault="00571B57" w14:paraId="6D072C0D" wp14:textId="77777777">
            <w:pPr>
              <w:snapToGrid w:val="0"/>
              <w:ind w:right="-180"/>
              <w:rPr>
                <w:i/>
                <w:sz w:val="20"/>
                <w:szCs w:val="20"/>
              </w:rPr>
            </w:pPr>
          </w:p>
        </w:tc>
        <w:tc>
          <w:tcPr>
            <w:tcW w:w="2857" w:type="dxa"/>
            <w:gridSpan w:val="5"/>
            <w:vMerge/>
            <w:tcBorders/>
            <w:tcMar/>
            <w:vAlign w:val="center"/>
          </w:tcPr>
          <w:p w:rsidR="00000000" w:rsidRDefault="00571B57" w14:paraId="48A21919" wp14:textId="77777777">
            <w:pPr>
              <w:snapToGrid w:val="0"/>
              <w:ind w:right="-180"/>
              <w:rPr>
                <w:i/>
                <w:sz w:val="20"/>
                <w:szCs w:val="20"/>
              </w:rPr>
            </w:pPr>
          </w:p>
        </w:tc>
      </w:tr>
    </w:tbl>
    <w:p xmlns:wp14="http://schemas.microsoft.com/office/word/2010/wordml" w:rsidR="00000000" w:rsidRDefault="00571B57" w14:paraId="6BD18F9B" wp14:textId="77777777"/>
    <w:tbl>
      <w:tblPr>
        <w:tblW w:w="0" w:type="auto"/>
        <w:tblInd w:w="129" w:type="dxa"/>
        <w:tblLayout w:type="fixed"/>
        <w:tblLook w:val="0000" w:firstRow="0" w:lastRow="0" w:firstColumn="0" w:lastColumn="0" w:noHBand="0" w:noVBand="0"/>
      </w:tblPr>
      <w:tblGrid>
        <w:gridCol w:w="390"/>
        <w:gridCol w:w="570"/>
        <w:gridCol w:w="1335"/>
        <w:gridCol w:w="870"/>
        <w:gridCol w:w="615"/>
        <w:gridCol w:w="3855"/>
        <w:gridCol w:w="285"/>
        <w:gridCol w:w="285"/>
        <w:gridCol w:w="285"/>
        <w:gridCol w:w="855"/>
        <w:gridCol w:w="1138"/>
      </w:tblGrid>
      <w:tr xmlns:wp14="http://schemas.microsoft.com/office/word/2010/wordml" w:rsidR="00000000" w:rsidTr="097558EF" w14:paraId="5A055EAD" wp14:textId="77777777">
        <w:trPr>
          <w:trHeight w:val="12952"/>
        </w:trPr>
        <w:tc>
          <w:tcPr>
            <w:tcW w:w="10483" w:type="dxa"/>
            <w:gridSpan w:val="11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00000" w:rsidRDefault="00571B57" w14:paraId="238601FE" wp14:textId="77777777">
            <w:pPr>
              <w:pStyle w:val="11"/>
              <w:snapToGrid w:val="0"/>
              <w:outlineLvl w:val="0"/>
              <w:rPr>
                <w:sz w:val="28"/>
                <w:szCs w:val="28"/>
              </w:rPr>
            </w:pPr>
          </w:p>
          <w:p w:rsidR="00000000" w:rsidRDefault="00571B57" w14:paraId="0F3CABC7" wp14:textId="77777777">
            <w:pPr>
              <w:pStyle w:val="11"/>
              <w:outlineLvl w:val="0"/>
              <w:rPr>
                <w:bCs/>
                <w:sz w:val="28"/>
                <w:szCs w:val="28"/>
              </w:rPr>
            </w:pPr>
          </w:p>
          <w:p w:rsidR="00000000" w:rsidRDefault="00571B57" w14:paraId="64102C4A" wp14:textId="77777777">
            <w:pPr>
              <w:pStyle w:val="11"/>
              <w:tabs>
                <w:tab w:val="left" w:pos="295"/>
                <w:tab w:val="left" w:pos="1020"/>
              </w:tabs>
              <w:ind w:firstLine="851"/>
              <w:jc w:val="left"/>
              <w:outlineLvl w:val="0"/>
            </w:pPr>
            <w:r>
              <w:rPr>
                <w:bCs/>
                <w:sz w:val="28"/>
                <w:szCs w:val="28"/>
                <w:lang w:val="ru-RU" w:eastAsia="ru-RU"/>
              </w:rPr>
              <w:t xml:space="preserve">                                               </w:t>
            </w:r>
            <w:r>
              <w:rPr>
                <w:bCs/>
                <w:sz w:val="48"/>
                <w:szCs w:val="48"/>
                <w:lang w:val="ru-RU" w:eastAsia="ru-RU"/>
              </w:rPr>
              <w:t>Введение</w:t>
            </w:r>
            <w:r>
              <w:rPr>
                <w:b w:val="0"/>
                <w:sz w:val="28"/>
                <w:szCs w:val="28"/>
                <w:lang w:val="ru-RU" w:eastAsia="ru-RU"/>
              </w:rPr>
              <w:t xml:space="preserve">         </w:t>
            </w:r>
          </w:p>
          <w:p w:rsidR="00000000" w:rsidRDefault="00571B57" w14:paraId="236B45BA" wp14:textId="77777777">
            <w:pPr>
              <w:ind w:left="1080" w:right="522" w:hanging="540"/>
            </w:pPr>
            <w:r>
              <w:rPr>
                <w:bCs/>
                <w:iCs/>
                <w:sz w:val="28"/>
                <w:szCs w:val="28"/>
              </w:rPr>
              <w:t xml:space="preserve">                    </w:t>
            </w:r>
          </w:p>
          <w:p w:rsidR="00000000" w:rsidRDefault="00571B57" w14:paraId="4C8C4A1D" wp14:textId="77777777">
            <w:pPr>
              <w:ind w:left="1080" w:right="522" w:hanging="540"/>
            </w:pPr>
            <w:r>
              <w:rPr>
                <w:bCs/>
                <w:iCs/>
                <w:sz w:val="28"/>
                <w:szCs w:val="28"/>
              </w:rPr>
              <w:t xml:space="preserve">          </w:t>
            </w:r>
            <w:r>
              <w:rPr>
                <w:bCs/>
                <w:iCs/>
                <w:sz w:val="28"/>
                <w:szCs w:val="28"/>
              </w:rPr>
              <w:t xml:space="preserve">Данная работа посвящена изучению веб-разработки, в том числе с применением языка программирования </w:t>
            </w:r>
            <w:r>
              <w:rPr>
                <w:bCs/>
                <w:iCs/>
                <w:sz w:val="28"/>
                <w:szCs w:val="28"/>
                <w:lang w:val="en-US"/>
              </w:rPr>
              <w:t xml:space="preserve">JavaScript. </w:t>
            </w:r>
            <w:r>
              <w:rPr>
                <w:bCs/>
                <w:iCs/>
                <w:sz w:val="28"/>
                <w:szCs w:val="28"/>
              </w:rPr>
              <w:t>Актуальность темы связан</w:t>
            </w:r>
            <w:r>
              <w:rPr>
                <w:bCs/>
                <w:iCs/>
                <w:sz w:val="28"/>
                <w:szCs w:val="28"/>
              </w:rPr>
              <w:t xml:space="preserve">а с повсеместным использованием веб-сайтов в нашей жизни. </w:t>
            </w:r>
            <w:r>
              <w:rPr>
                <w:bCs/>
                <w:iCs/>
                <w:sz w:val="28"/>
                <w:szCs w:val="28"/>
                <w:lang w:val="en-US"/>
              </w:rPr>
              <w:t>JavaScript</w:t>
            </w:r>
            <w:r>
              <w:rPr>
                <w:bCs/>
                <w:iCs/>
                <w:sz w:val="28"/>
                <w:szCs w:val="28"/>
              </w:rPr>
              <w:t xml:space="preserve"> же, в свою очередь, является одним из ключевых элементов клиентской части сайта (</w:t>
            </w:r>
            <w:r>
              <w:rPr>
                <w:bCs/>
                <w:iCs/>
                <w:sz w:val="28"/>
                <w:szCs w:val="28"/>
                <w:lang w:val="en-US"/>
              </w:rPr>
              <w:t>Frontend),</w:t>
            </w:r>
            <w:r>
              <w:rPr>
                <w:bCs/>
                <w:iCs/>
                <w:sz w:val="28"/>
                <w:szCs w:val="28"/>
              </w:rPr>
              <w:t xml:space="preserve"> а потому умение им пользоваться критически важно для любого веб-разработчика.  Цель курсовой ра</w:t>
            </w:r>
            <w:r>
              <w:rPr>
                <w:bCs/>
                <w:iCs/>
                <w:sz w:val="28"/>
                <w:szCs w:val="28"/>
              </w:rPr>
              <w:t xml:space="preserve">боты — научиться разрабатывать полноценный сайт. Для осуществления этой цели будет служить следующая задача — разработать сайт продаж для компании  </w:t>
            </w:r>
            <w:r>
              <w:rPr>
                <w:rStyle w:val="a5"/>
                <w:bCs/>
                <w:iCs/>
                <w:color w:val="000000"/>
                <w:sz w:val="28"/>
                <w:szCs w:val="28"/>
                <w:u w:val="none"/>
              </w:rPr>
              <w:t>«Торговый дом РИФ».</w:t>
            </w:r>
          </w:p>
          <w:p w:rsidR="00000000" w:rsidRDefault="00571B57" w14:paraId="3891630B" wp14:textId="77777777">
            <w:pPr>
              <w:ind w:left="1080" w:right="522" w:hanging="540"/>
            </w:pPr>
            <w:r>
              <w:rPr>
                <w:bCs/>
                <w:iCs/>
                <w:sz w:val="20"/>
                <w:szCs w:val="20"/>
              </w:rPr>
              <w:t xml:space="preserve">       </w:t>
            </w:r>
          </w:p>
          <w:p w:rsidR="00000000" w:rsidRDefault="00571B57" w14:paraId="5B08B5D1" wp14:textId="77777777">
            <w:pPr>
              <w:ind w:left="1080" w:right="522" w:hanging="540"/>
              <w:rPr>
                <w:bCs/>
                <w:iCs/>
                <w:sz w:val="20"/>
                <w:szCs w:val="20"/>
              </w:rPr>
            </w:pPr>
          </w:p>
          <w:p w:rsidR="00000000" w:rsidRDefault="00571B57" w14:paraId="16DEB4AB" wp14:textId="77777777">
            <w:pPr>
              <w:ind w:left="1080" w:right="522" w:hanging="540"/>
              <w:rPr>
                <w:bCs/>
                <w:iCs/>
                <w:sz w:val="20"/>
                <w:szCs w:val="20"/>
              </w:rPr>
            </w:pPr>
          </w:p>
          <w:p w:rsidR="00000000" w:rsidRDefault="00571B57" w14:paraId="0AD9C6F4" wp14:textId="77777777">
            <w:pPr>
              <w:ind w:left="1080" w:right="522" w:hanging="540"/>
              <w:rPr>
                <w:bCs/>
                <w:iCs/>
                <w:sz w:val="20"/>
                <w:szCs w:val="20"/>
              </w:rPr>
            </w:pPr>
          </w:p>
          <w:p w:rsidR="00000000" w:rsidRDefault="00571B57" w14:paraId="4B1F511A" wp14:textId="77777777">
            <w:pPr>
              <w:ind w:left="1080" w:right="522" w:hanging="540"/>
              <w:rPr>
                <w:bCs/>
                <w:iCs/>
                <w:sz w:val="20"/>
                <w:szCs w:val="20"/>
              </w:rPr>
            </w:pPr>
          </w:p>
          <w:p w:rsidR="00000000" w:rsidRDefault="00571B57" w14:paraId="65F9C3DC" wp14:textId="77777777">
            <w:pPr>
              <w:ind w:left="1080" w:right="522" w:hanging="540"/>
              <w:rPr>
                <w:bCs/>
                <w:iCs/>
                <w:sz w:val="20"/>
                <w:szCs w:val="20"/>
              </w:rPr>
            </w:pPr>
          </w:p>
          <w:p w:rsidR="00000000" w:rsidRDefault="00571B57" w14:paraId="5023141B" wp14:textId="77777777">
            <w:pPr>
              <w:ind w:left="1080" w:right="522" w:hanging="540"/>
              <w:rPr>
                <w:bCs/>
                <w:iCs/>
                <w:sz w:val="20"/>
                <w:szCs w:val="20"/>
              </w:rPr>
            </w:pPr>
          </w:p>
          <w:p w:rsidR="00000000" w:rsidRDefault="00571B57" w14:paraId="1F3B1409" wp14:textId="77777777">
            <w:pPr>
              <w:ind w:left="1080" w:right="522" w:hanging="540"/>
              <w:rPr>
                <w:bCs/>
                <w:iCs/>
                <w:sz w:val="20"/>
                <w:szCs w:val="20"/>
              </w:rPr>
            </w:pPr>
          </w:p>
          <w:p w:rsidR="00000000" w:rsidRDefault="00571B57" w14:paraId="562C75D1" wp14:textId="77777777">
            <w:pPr>
              <w:ind w:left="1080" w:right="522" w:hanging="540"/>
              <w:rPr>
                <w:bCs/>
                <w:iCs/>
                <w:sz w:val="20"/>
                <w:szCs w:val="20"/>
              </w:rPr>
            </w:pPr>
          </w:p>
          <w:p w:rsidR="00000000" w:rsidRDefault="00571B57" w14:paraId="664355AD" wp14:textId="77777777">
            <w:pPr>
              <w:ind w:left="1080" w:right="522" w:hanging="540"/>
              <w:rPr>
                <w:bCs/>
                <w:iCs/>
                <w:sz w:val="20"/>
                <w:szCs w:val="20"/>
              </w:rPr>
            </w:pPr>
          </w:p>
          <w:p w:rsidR="00000000" w:rsidRDefault="00571B57" w14:paraId="1A965116" wp14:textId="77777777">
            <w:pPr>
              <w:ind w:left="1080" w:right="522" w:hanging="540"/>
              <w:rPr>
                <w:bCs/>
                <w:iCs/>
                <w:sz w:val="20"/>
                <w:szCs w:val="20"/>
              </w:rPr>
            </w:pPr>
          </w:p>
          <w:p w:rsidR="00000000" w:rsidRDefault="00571B57" w14:paraId="7DF4E37C" wp14:textId="77777777">
            <w:pPr>
              <w:ind w:left="1080" w:right="522" w:hanging="540"/>
              <w:rPr>
                <w:bCs/>
                <w:iCs/>
                <w:sz w:val="20"/>
                <w:szCs w:val="20"/>
              </w:rPr>
            </w:pPr>
          </w:p>
          <w:p w:rsidR="00000000" w:rsidRDefault="00571B57" w14:paraId="44FB30F8" wp14:textId="77777777">
            <w:pPr>
              <w:ind w:left="1080" w:right="522" w:hanging="540"/>
              <w:rPr>
                <w:bCs/>
                <w:iCs/>
                <w:sz w:val="20"/>
                <w:szCs w:val="20"/>
              </w:rPr>
            </w:pPr>
          </w:p>
          <w:p w:rsidR="00000000" w:rsidRDefault="00571B57" w14:paraId="1DA6542E" wp14:textId="77777777">
            <w:pPr>
              <w:ind w:left="1080" w:right="522" w:hanging="540"/>
              <w:rPr>
                <w:bCs/>
                <w:iCs/>
                <w:sz w:val="20"/>
                <w:szCs w:val="20"/>
              </w:rPr>
            </w:pPr>
          </w:p>
          <w:p w:rsidR="00000000" w:rsidRDefault="00571B57" w14:paraId="3041E394" wp14:textId="77777777">
            <w:pPr>
              <w:ind w:left="1080" w:right="522" w:hanging="540"/>
              <w:rPr>
                <w:bCs/>
                <w:iCs/>
                <w:sz w:val="20"/>
                <w:szCs w:val="20"/>
              </w:rPr>
            </w:pPr>
          </w:p>
          <w:p w:rsidR="00000000" w:rsidRDefault="00571B57" w14:paraId="722B00AE" wp14:textId="77777777">
            <w:pPr>
              <w:ind w:left="1080" w:right="522" w:hanging="540"/>
              <w:rPr>
                <w:bCs/>
                <w:iCs/>
                <w:sz w:val="20"/>
                <w:szCs w:val="20"/>
              </w:rPr>
            </w:pPr>
          </w:p>
          <w:p w:rsidR="00000000" w:rsidRDefault="00571B57" w14:paraId="42C6D796" wp14:textId="77777777">
            <w:pPr>
              <w:ind w:left="1080" w:right="522" w:hanging="540"/>
              <w:rPr>
                <w:bCs/>
                <w:iCs/>
                <w:sz w:val="20"/>
                <w:szCs w:val="20"/>
              </w:rPr>
            </w:pPr>
          </w:p>
          <w:p w:rsidR="00000000" w:rsidRDefault="00571B57" w14:paraId="6E1831B3" wp14:textId="77777777">
            <w:pPr>
              <w:ind w:left="1080" w:right="522" w:hanging="540"/>
              <w:rPr>
                <w:bCs/>
                <w:iCs/>
                <w:sz w:val="20"/>
                <w:szCs w:val="20"/>
              </w:rPr>
            </w:pPr>
          </w:p>
          <w:p w:rsidR="00000000" w:rsidRDefault="00571B57" w14:paraId="54E11D2A" wp14:textId="77777777">
            <w:pPr>
              <w:ind w:left="1080" w:right="522" w:hanging="540"/>
              <w:rPr>
                <w:bCs/>
                <w:iCs/>
                <w:sz w:val="20"/>
                <w:szCs w:val="20"/>
              </w:rPr>
            </w:pPr>
          </w:p>
          <w:p w:rsidR="00000000" w:rsidRDefault="00571B57" w14:paraId="31126E5D" wp14:textId="77777777">
            <w:pPr>
              <w:ind w:left="1080" w:right="522" w:hanging="540"/>
              <w:rPr>
                <w:bCs/>
                <w:iCs/>
                <w:sz w:val="20"/>
                <w:szCs w:val="20"/>
              </w:rPr>
            </w:pPr>
          </w:p>
          <w:p w:rsidR="00000000" w:rsidRDefault="00571B57" w14:paraId="2DE403A5" wp14:textId="77777777">
            <w:pPr>
              <w:ind w:left="1080" w:right="522" w:hanging="540"/>
              <w:rPr>
                <w:bCs/>
                <w:iCs/>
                <w:sz w:val="20"/>
                <w:szCs w:val="20"/>
              </w:rPr>
            </w:pPr>
          </w:p>
          <w:p w:rsidR="00000000" w:rsidRDefault="00571B57" w14:paraId="62431CDC" wp14:textId="77777777">
            <w:pPr>
              <w:ind w:left="1080" w:right="522" w:hanging="540"/>
              <w:rPr>
                <w:bCs/>
                <w:iCs/>
                <w:sz w:val="20"/>
                <w:szCs w:val="20"/>
              </w:rPr>
            </w:pPr>
          </w:p>
          <w:p w:rsidR="00000000" w:rsidRDefault="00571B57" w14:paraId="49E398E2" wp14:textId="77777777">
            <w:pPr>
              <w:ind w:left="1080" w:right="522" w:hanging="540"/>
              <w:rPr>
                <w:bCs/>
                <w:iCs/>
                <w:sz w:val="20"/>
                <w:szCs w:val="20"/>
              </w:rPr>
            </w:pPr>
          </w:p>
          <w:p w:rsidR="00000000" w:rsidRDefault="00571B57" w14:paraId="16287F21" wp14:textId="77777777">
            <w:pPr>
              <w:ind w:left="1080" w:right="522" w:hanging="540"/>
              <w:rPr>
                <w:bCs/>
                <w:iCs/>
                <w:sz w:val="20"/>
                <w:szCs w:val="20"/>
              </w:rPr>
            </w:pPr>
          </w:p>
          <w:p w:rsidR="00000000" w:rsidRDefault="00571B57" w14:paraId="5BE93A62" wp14:textId="77777777">
            <w:pPr>
              <w:ind w:left="1080" w:right="522" w:hanging="540"/>
              <w:rPr>
                <w:bCs/>
                <w:iCs/>
                <w:sz w:val="20"/>
                <w:szCs w:val="20"/>
              </w:rPr>
            </w:pPr>
          </w:p>
          <w:p w:rsidR="00000000" w:rsidRDefault="00571B57" w14:paraId="384BA73E" wp14:textId="77777777">
            <w:pPr>
              <w:ind w:left="1080" w:right="522" w:hanging="540"/>
              <w:rPr>
                <w:bCs/>
                <w:iCs/>
                <w:sz w:val="20"/>
                <w:szCs w:val="20"/>
              </w:rPr>
            </w:pPr>
          </w:p>
          <w:p w:rsidR="00000000" w:rsidP="097558EF" w:rsidRDefault="00571B57" w14:paraId="03EFCA41" wp14:textId="16F6E0E3">
            <w:pPr>
              <w:pStyle w:val="a"/>
              <w:ind w:left="540" w:right="522" w:hanging="0"/>
              <w:rPr>
                <w:sz w:val="20"/>
                <w:szCs w:val="20"/>
              </w:rPr>
            </w:pPr>
          </w:p>
          <w:p w:rsidR="00000000" w:rsidRDefault="00571B57" w14:paraId="5F96A722" wp14:textId="77777777">
            <w:pPr>
              <w:ind w:left="1080" w:right="522" w:hanging="540"/>
              <w:rPr>
                <w:bCs/>
                <w:iCs/>
                <w:sz w:val="20"/>
                <w:szCs w:val="20"/>
              </w:rPr>
            </w:pPr>
          </w:p>
          <w:p w:rsidR="00000000" w:rsidRDefault="00571B57" w14:paraId="5B95CD12" wp14:textId="77777777">
            <w:pPr>
              <w:ind w:left="1080" w:right="522" w:hanging="540"/>
              <w:rPr>
                <w:bCs/>
                <w:iCs/>
                <w:sz w:val="20"/>
                <w:szCs w:val="20"/>
              </w:rPr>
            </w:pPr>
          </w:p>
          <w:p w:rsidR="00000000" w:rsidRDefault="00571B57" w14:paraId="5220BBB2" wp14:textId="77777777">
            <w:pPr>
              <w:ind w:left="1080" w:right="522" w:hanging="540"/>
              <w:rPr>
                <w:bCs/>
                <w:iCs/>
                <w:sz w:val="20"/>
                <w:szCs w:val="20"/>
              </w:rPr>
            </w:pPr>
          </w:p>
          <w:p w:rsidR="00000000" w:rsidRDefault="00571B57" w14:paraId="13CB595B" wp14:textId="77777777">
            <w:pPr>
              <w:ind w:left="1080" w:right="522" w:hanging="540"/>
              <w:rPr>
                <w:bCs/>
                <w:iCs/>
                <w:sz w:val="20"/>
                <w:szCs w:val="20"/>
              </w:rPr>
            </w:pPr>
          </w:p>
          <w:p w:rsidR="00000000" w:rsidRDefault="00571B57" w14:paraId="6D9C8D39" wp14:textId="77777777">
            <w:pPr>
              <w:ind w:left="1080" w:right="522" w:hanging="540"/>
              <w:rPr>
                <w:bCs/>
                <w:iCs/>
                <w:sz w:val="20"/>
                <w:szCs w:val="20"/>
              </w:rPr>
            </w:pPr>
          </w:p>
        </w:tc>
      </w:tr>
      <w:tr xmlns:wp14="http://schemas.microsoft.com/office/word/2010/wordml" w:rsidR="00000000" w:rsidTr="097558EF" w14:paraId="2110B850" wp14:textId="77777777">
        <w:trPr>
          <w:cantSplit/>
          <w:trHeight w:val="306"/>
        </w:trPr>
        <w:tc>
          <w:tcPr>
            <w:tcW w:w="3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675E05EE" wp14:textId="77777777">
            <w:pPr>
              <w:snapToGrid w:val="0"/>
              <w:ind w:right="-18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2FC17F8B" wp14:textId="77777777">
            <w:pPr>
              <w:snapToGrid w:val="0"/>
              <w:ind w:right="-18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3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0A4F7224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5AE48A43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61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50F40DEB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6703" w:type="dxa"/>
            <w:gridSpan w:val="6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2739830B" wp14:textId="77777777">
            <w:pPr>
              <w:ind w:right="-180"/>
              <w:jc w:val="center"/>
            </w:pPr>
            <w:r>
              <w:rPr>
                <w:bCs/>
                <w:sz w:val="28"/>
                <w:szCs w:val="28"/>
              </w:rPr>
              <w:t>РКСИ</w:t>
            </w:r>
            <w:r>
              <w:rPr>
                <w:sz w:val="32"/>
                <w:szCs w:val="32"/>
              </w:rPr>
              <w:t>.</w:t>
            </w:r>
            <w:r>
              <w:rPr>
                <w:sz w:val="28"/>
                <w:szCs w:val="28"/>
              </w:rPr>
              <w:t>К1</w:t>
            </w:r>
            <w:r>
              <w:rPr>
                <w:sz w:val="28"/>
                <w:szCs w:val="28"/>
                <w:lang w:val="en-US"/>
              </w:rPr>
              <w:t>7</w:t>
            </w:r>
            <w:r>
              <w:rPr>
                <w:sz w:val="28"/>
                <w:szCs w:val="28"/>
              </w:rPr>
              <w:t>.09.</w:t>
            </w:r>
            <w:r>
              <w:rPr>
                <w:sz w:val="28"/>
                <w:szCs w:val="28"/>
                <w:lang w:val="en-US"/>
              </w:rPr>
              <w:t>02.03</w:t>
            </w:r>
            <w:r>
              <w:rPr>
                <w:sz w:val="28"/>
                <w:szCs w:val="28"/>
              </w:rPr>
              <w:t>.</w:t>
            </w:r>
            <w:r>
              <w:rPr>
                <w:color w:val="000000"/>
                <w:sz w:val="28"/>
                <w:szCs w:val="28"/>
              </w:rPr>
              <w:t>ОП.11</w:t>
            </w:r>
            <w:r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highlight w:val="yellow"/>
              </w:rPr>
              <w:t>619</w:t>
            </w:r>
            <w:r>
              <w:rPr>
                <w:sz w:val="28"/>
                <w:szCs w:val="28"/>
              </w:rPr>
              <w:t>.00ПЗ</w:t>
            </w:r>
          </w:p>
        </w:tc>
      </w:tr>
      <w:tr xmlns:wp14="http://schemas.microsoft.com/office/word/2010/wordml" w:rsidR="00000000" w:rsidTr="097558EF" w14:paraId="77A52294" wp14:textId="77777777">
        <w:trPr>
          <w:cantSplit/>
          <w:trHeight w:val="306"/>
        </w:trPr>
        <w:tc>
          <w:tcPr>
            <w:tcW w:w="3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007DCDA8" wp14:textId="77777777">
            <w:pPr>
              <w:snapToGrid w:val="0"/>
              <w:ind w:right="-180"/>
              <w:jc w:val="center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450EA2D7" wp14:textId="77777777">
            <w:pPr>
              <w:snapToGrid w:val="0"/>
              <w:ind w:right="-180"/>
              <w:jc w:val="center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13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3DD355C9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1A81F0B1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61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717AAFBA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6703" w:type="dxa"/>
            <w:gridSpan w:val="6"/>
            <w:vMerge/>
            <w:tcBorders/>
            <w:tcMar/>
            <w:vAlign w:val="center"/>
          </w:tcPr>
          <w:p w:rsidR="00000000" w:rsidRDefault="00571B57" w14:paraId="56EE48EE" wp14:textId="77777777">
            <w:pPr>
              <w:snapToGrid w:val="0"/>
              <w:ind w:right="-180"/>
              <w:rPr>
                <w:i/>
                <w:sz w:val="20"/>
                <w:szCs w:val="20"/>
              </w:rPr>
            </w:pPr>
          </w:p>
        </w:tc>
      </w:tr>
      <w:tr xmlns:wp14="http://schemas.microsoft.com/office/word/2010/wordml" w:rsidR="00000000" w:rsidTr="097558EF" w14:paraId="03213CF1" wp14:textId="77777777">
        <w:trPr>
          <w:cantSplit/>
          <w:trHeight w:val="306"/>
        </w:trPr>
        <w:tc>
          <w:tcPr>
            <w:tcW w:w="3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7F6E14E7" wp14:textId="77777777">
            <w:pPr>
              <w:ind w:left="-56" w:right="-180"/>
            </w:pPr>
            <w:r>
              <w:rPr>
                <w:i/>
                <w:sz w:val="20"/>
                <w:szCs w:val="20"/>
              </w:rPr>
              <w:t>изм</w:t>
            </w:r>
          </w:p>
        </w:tc>
        <w:tc>
          <w:tcPr>
            <w:tcW w:w="5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02EBDE67" wp14:textId="77777777">
            <w:pPr>
              <w:ind w:left="-80" w:right="-180"/>
              <w:jc w:val="center"/>
            </w:pPr>
            <w:r>
              <w:rPr>
                <w:i/>
                <w:sz w:val="20"/>
                <w:szCs w:val="20"/>
              </w:rPr>
              <w:t>лист</w:t>
            </w:r>
          </w:p>
        </w:tc>
        <w:tc>
          <w:tcPr>
            <w:tcW w:w="13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55ED9538" wp14:textId="77777777">
            <w:pPr>
              <w:ind w:right="-180"/>
              <w:jc w:val="center"/>
            </w:pPr>
            <w:r>
              <w:rPr>
                <w:i/>
                <w:sz w:val="20"/>
                <w:szCs w:val="20"/>
              </w:rPr>
              <w:t xml:space="preserve">№ </w:t>
            </w:r>
            <w:r>
              <w:rPr>
                <w:i/>
                <w:sz w:val="20"/>
                <w:szCs w:val="20"/>
              </w:rPr>
              <w:t>докум.</w:t>
            </w:r>
          </w:p>
        </w:tc>
        <w:tc>
          <w:tcPr>
            <w:tcW w:w="8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6E2AC72B" wp14:textId="77777777">
            <w:pPr>
              <w:ind w:right="-180" w:hanging="193"/>
              <w:jc w:val="center"/>
            </w:pPr>
            <w:r>
              <w:rPr>
                <w:i/>
                <w:sz w:val="20"/>
                <w:szCs w:val="20"/>
              </w:rPr>
              <w:t>Подпись</w:t>
            </w:r>
          </w:p>
        </w:tc>
        <w:tc>
          <w:tcPr>
            <w:tcW w:w="61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350C0567" wp14:textId="77777777">
            <w:pPr>
              <w:ind w:right="-180" w:hanging="141"/>
              <w:jc w:val="center"/>
            </w:pPr>
            <w:r>
              <w:rPr>
                <w:i/>
                <w:sz w:val="20"/>
                <w:szCs w:val="20"/>
              </w:rPr>
              <w:t>Дата</w:t>
            </w:r>
          </w:p>
        </w:tc>
        <w:tc>
          <w:tcPr>
            <w:tcW w:w="6703" w:type="dxa"/>
            <w:gridSpan w:val="6"/>
            <w:vMerge/>
            <w:tcBorders/>
            <w:tcMar/>
            <w:vAlign w:val="center"/>
          </w:tcPr>
          <w:p w:rsidR="00000000" w:rsidRDefault="00571B57" w14:paraId="2908EB2C" wp14:textId="77777777">
            <w:pPr>
              <w:snapToGrid w:val="0"/>
              <w:ind w:right="-180"/>
              <w:rPr>
                <w:i/>
                <w:sz w:val="20"/>
                <w:szCs w:val="20"/>
              </w:rPr>
            </w:pPr>
          </w:p>
        </w:tc>
      </w:tr>
      <w:tr xmlns:wp14="http://schemas.microsoft.com/office/word/2010/wordml" w:rsidR="00000000" w:rsidTr="097558EF" w14:paraId="7326ED17" wp14:textId="77777777">
        <w:trPr>
          <w:cantSplit/>
          <w:trHeight w:val="306"/>
        </w:trPr>
        <w:tc>
          <w:tcPr>
            <w:tcW w:w="96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31E5CC85" wp14:textId="77777777">
            <w:pPr>
              <w:ind w:right="-180"/>
              <w:jc w:val="center"/>
            </w:pPr>
            <w:r>
              <w:rPr>
                <w:i/>
                <w:sz w:val="20"/>
                <w:szCs w:val="20"/>
              </w:rPr>
              <w:t>Разраб.</w:t>
            </w:r>
          </w:p>
        </w:tc>
        <w:tc>
          <w:tcPr>
            <w:tcW w:w="13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6588D6D2" wp14:textId="77777777">
            <w:pPr>
              <w:ind w:right="-180"/>
            </w:pPr>
            <w:r>
              <w:rPr>
                <w:i/>
                <w:sz w:val="20"/>
                <w:szCs w:val="20"/>
              </w:rPr>
              <w:t>Кипа</w:t>
            </w:r>
          </w:p>
        </w:tc>
        <w:tc>
          <w:tcPr>
            <w:tcW w:w="8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121FD38A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61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1FE2DD96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3855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5D5439F0" wp14:textId="7777777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Разработка </w:t>
            </w:r>
            <w:r>
              <w:rPr>
                <w:rFonts w:eastAsia="Calibri"/>
                <w:sz w:val="22"/>
                <w:szCs w:val="22"/>
                <w:lang w:val="en-US"/>
              </w:rPr>
              <w:t>SPA</w:t>
            </w:r>
            <w:r>
              <w:rPr>
                <w:sz w:val="22"/>
                <w:szCs w:val="22"/>
              </w:rPr>
              <w:t xml:space="preserve"> для </w:t>
            </w:r>
            <w:hyperlink w:history="1" w:anchor="_blank" r:id="rId5">
              <w:r>
                <w:rPr>
                  <w:rStyle w:val="a5"/>
                  <w:color w:val="000000"/>
                  <w:sz w:val="22"/>
                  <w:szCs w:val="22"/>
                  <w:u w:val="none"/>
                </w:rPr>
                <w:t>e-</w:t>
              </w:r>
              <w:r>
                <w:rPr>
                  <w:rStyle w:val="a5"/>
                  <w:color w:val="000000"/>
                  <w:sz w:val="22"/>
                  <w:szCs w:val="22"/>
                  <w:u w:val="none"/>
                  <w:lang w:val="en-US"/>
                </w:rPr>
                <w:t>b</w:t>
              </w:r>
              <w:r>
                <w:rPr>
                  <w:rStyle w:val="a5"/>
                  <w:color w:val="000000"/>
                  <w:sz w:val="22"/>
                  <w:szCs w:val="22"/>
                  <w:u w:val="none"/>
                </w:rPr>
                <w:t>usiness</w:t>
              </w:r>
            </w:hyperlink>
          </w:p>
          <w:p w:rsidR="00000000" w:rsidRDefault="00571B57" w14:paraId="125F1A85" wp14:textId="77777777">
            <w:pPr>
              <w:tabs>
                <w:tab w:val="left" w:pos="181"/>
              </w:tabs>
              <w:ind w:left="181"/>
              <w:jc w:val="center"/>
            </w:pPr>
            <w:r>
              <w:rPr>
                <w:sz w:val="22"/>
                <w:szCs w:val="22"/>
              </w:rPr>
              <w:t xml:space="preserve">на примере </w:t>
            </w:r>
            <w:r>
              <w:rPr>
                <w:sz w:val="22"/>
                <w:szCs w:val="22"/>
                <w:lang w:val="en-US"/>
              </w:rPr>
              <w:t>Web</w:t>
            </w:r>
            <w:r>
              <w:rPr>
                <w:sz w:val="22"/>
                <w:szCs w:val="22"/>
              </w:rPr>
              <w:t>-магазина</w:t>
            </w:r>
          </w:p>
          <w:p w:rsidR="00000000" w:rsidRDefault="00571B57" w14:paraId="40D99510" wp14:textId="77777777">
            <w:pPr>
              <w:jc w:val="center"/>
            </w:pPr>
            <w:r>
              <w:rPr>
                <w:sz w:val="22"/>
                <w:szCs w:val="22"/>
              </w:rPr>
              <w:t>Пояснительная записка</w:t>
            </w:r>
          </w:p>
        </w:tc>
        <w:tc>
          <w:tcPr>
            <w:tcW w:w="855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7217D9CC" wp14:textId="77777777">
            <w:pPr>
              <w:ind w:right="-180"/>
              <w:jc w:val="center"/>
            </w:pPr>
            <w:r>
              <w:rPr>
                <w:i/>
                <w:sz w:val="20"/>
                <w:szCs w:val="20"/>
              </w:rPr>
              <w:t>Лит</w:t>
            </w:r>
          </w:p>
        </w:tc>
        <w:tc>
          <w:tcPr>
            <w:tcW w:w="8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2C59EB58" wp14:textId="77777777">
            <w:pPr>
              <w:ind w:right="-180"/>
              <w:jc w:val="center"/>
            </w:pPr>
            <w:r>
              <w:rPr>
                <w:i/>
                <w:sz w:val="20"/>
                <w:szCs w:val="20"/>
              </w:rPr>
              <w:t>Лист</w:t>
            </w:r>
          </w:p>
        </w:tc>
        <w:tc>
          <w:tcPr>
            <w:tcW w:w="113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75A969F7" wp14:textId="77777777">
            <w:pPr>
              <w:ind w:right="-180"/>
              <w:jc w:val="center"/>
            </w:pPr>
            <w:r>
              <w:rPr>
                <w:i/>
                <w:sz w:val="20"/>
                <w:szCs w:val="20"/>
              </w:rPr>
              <w:t>Листов</w:t>
            </w:r>
          </w:p>
        </w:tc>
      </w:tr>
      <w:tr xmlns:wp14="http://schemas.microsoft.com/office/word/2010/wordml" w:rsidR="00000000" w:rsidTr="097558EF" w14:paraId="66EBD82F" wp14:textId="77777777">
        <w:trPr>
          <w:cantSplit/>
          <w:trHeight w:val="306"/>
        </w:trPr>
        <w:tc>
          <w:tcPr>
            <w:tcW w:w="96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7E9B14B5" wp14:textId="77777777">
            <w:pPr>
              <w:ind w:right="-180"/>
              <w:jc w:val="center"/>
            </w:pPr>
            <w:r>
              <w:rPr>
                <w:i/>
                <w:sz w:val="20"/>
                <w:szCs w:val="20"/>
              </w:rPr>
              <w:t>Провер.</w:t>
            </w:r>
          </w:p>
        </w:tc>
        <w:tc>
          <w:tcPr>
            <w:tcW w:w="13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207C5B1D" wp14:textId="77777777">
            <w:pPr>
              <w:ind w:right="-180"/>
            </w:pPr>
            <w:r>
              <w:rPr>
                <w:i/>
                <w:sz w:val="20"/>
                <w:szCs w:val="20"/>
              </w:rPr>
              <w:t>Демиденко</w:t>
            </w:r>
          </w:p>
        </w:tc>
        <w:tc>
          <w:tcPr>
            <w:tcW w:w="8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27357532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61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07F023C8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3855" w:type="dxa"/>
            <w:vMerge/>
            <w:tcBorders/>
            <w:tcMar/>
            <w:vAlign w:val="center"/>
          </w:tcPr>
          <w:p w:rsidR="00000000" w:rsidRDefault="00571B57" w14:paraId="4BDB5498" wp14:textId="77777777">
            <w:pPr>
              <w:snapToGrid w:val="0"/>
              <w:ind w:right="-180"/>
              <w:rPr>
                <w:i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2916C19D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74869460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187F57B8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7A036E3D" wp14:textId="77777777">
            <w:pPr>
              <w:ind w:right="-180"/>
              <w:jc w:val="center"/>
            </w:pPr>
            <w:r>
              <w:rPr>
                <w:i/>
                <w:sz w:val="20"/>
                <w:szCs w:val="20"/>
                <w:lang w:val="en-US"/>
              </w:rPr>
              <w:t>3</w:t>
            </w:r>
          </w:p>
        </w:tc>
        <w:tc>
          <w:tcPr>
            <w:tcW w:w="113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6C375A72" wp14:textId="77777777">
            <w:pPr>
              <w:ind w:right="-180"/>
              <w:jc w:val="center"/>
            </w:pPr>
            <w:r>
              <w:rPr>
                <w:i/>
                <w:sz w:val="20"/>
                <w:szCs w:val="20"/>
              </w:rPr>
              <w:t>21</w:t>
            </w:r>
          </w:p>
        </w:tc>
      </w:tr>
      <w:tr xmlns:wp14="http://schemas.microsoft.com/office/word/2010/wordml" w:rsidR="00000000" w:rsidTr="097558EF" w14:paraId="3CD361FA" wp14:textId="77777777">
        <w:trPr>
          <w:cantSplit/>
          <w:trHeight w:val="306"/>
        </w:trPr>
        <w:tc>
          <w:tcPr>
            <w:tcW w:w="96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07CDE1AD" wp14:textId="77777777">
            <w:pPr>
              <w:ind w:right="-180"/>
              <w:jc w:val="center"/>
            </w:pPr>
            <w:r>
              <w:rPr>
                <w:i/>
                <w:sz w:val="20"/>
                <w:szCs w:val="20"/>
              </w:rPr>
              <w:t>Реценз.</w:t>
            </w:r>
          </w:p>
        </w:tc>
        <w:tc>
          <w:tcPr>
            <w:tcW w:w="13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54738AF4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46ABBD8F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61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06BBA33E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3855" w:type="dxa"/>
            <w:vMerge/>
            <w:tcBorders/>
            <w:tcMar/>
            <w:vAlign w:val="center"/>
          </w:tcPr>
          <w:p w:rsidR="00000000" w:rsidRDefault="00571B57" w14:paraId="464FCBC1" wp14:textId="77777777">
            <w:pPr>
              <w:snapToGrid w:val="0"/>
              <w:ind w:right="-180"/>
              <w:rPr>
                <w:i/>
                <w:sz w:val="20"/>
                <w:szCs w:val="20"/>
              </w:rPr>
            </w:pPr>
          </w:p>
        </w:tc>
        <w:tc>
          <w:tcPr>
            <w:tcW w:w="2848" w:type="dxa"/>
            <w:gridSpan w:val="5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260EC69E" wp14:textId="77777777">
            <w:pPr>
              <w:ind w:right="-180"/>
              <w:jc w:val="center"/>
            </w:pPr>
            <w:r>
              <w:rPr>
                <w:i/>
                <w:sz w:val="28"/>
                <w:szCs w:val="28"/>
              </w:rPr>
              <w:t xml:space="preserve">ПОКС – </w:t>
            </w:r>
            <w:r>
              <w:rPr>
                <w:i/>
                <w:sz w:val="28"/>
                <w:szCs w:val="28"/>
                <w:lang w:val="en-US"/>
              </w:rPr>
              <w:t>3</w:t>
            </w:r>
            <w:r>
              <w:rPr>
                <w:i/>
                <w:sz w:val="28"/>
                <w:szCs w:val="28"/>
              </w:rPr>
              <w:t>7</w:t>
            </w:r>
          </w:p>
        </w:tc>
      </w:tr>
      <w:tr xmlns:wp14="http://schemas.microsoft.com/office/word/2010/wordml" w:rsidR="00000000" w:rsidTr="097558EF" w14:paraId="5CF3C871" wp14:textId="77777777">
        <w:trPr>
          <w:cantSplit/>
          <w:trHeight w:val="306"/>
        </w:trPr>
        <w:tc>
          <w:tcPr>
            <w:tcW w:w="96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44E01EDC" wp14:textId="77777777">
            <w:pPr>
              <w:ind w:right="-180"/>
              <w:jc w:val="center"/>
            </w:pPr>
            <w:r>
              <w:rPr>
                <w:i/>
                <w:sz w:val="20"/>
                <w:szCs w:val="20"/>
              </w:rPr>
              <w:t>Н. ко</w:t>
            </w:r>
            <w:r>
              <w:rPr>
                <w:i/>
                <w:sz w:val="20"/>
                <w:szCs w:val="20"/>
              </w:rPr>
              <w:t>нтр</w:t>
            </w:r>
          </w:p>
        </w:tc>
        <w:tc>
          <w:tcPr>
            <w:tcW w:w="13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5C8C6B09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3382A365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61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5C71F136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3855" w:type="dxa"/>
            <w:vMerge/>
            <w:tcBorders/>
            <w:tcMar/>
            <w:vAlign w:val="center"/>
          </w:tcPr>
          <w:p w:rsidR="00000000" w:rsidRDefault="00571B57" w14:paraId="62199465" wp14:textId="77777777">
            <w:pPr>
              <w:snapToGrid w:val="0"/>
              <w:ind w:right="-180"/>
              <w:rPr>
                <w:i/>
                <w:sz w:val="20"/>
                <w:szCs w:val="20"/>
              </w:rPr>
            </w:pPr>
          </w:p>
        </w:tc>
        <w:tc>
          <w:tcPr>
            <w:tcW w:w="2848" w:type="dxa"/>
            <w:gridSpan w:val="5"/>
            <w:vMerge/>
            <w:tcBorders/>
            <w:tcMar/>
            <w:vAlign w:val="center"/>
          </w:tcPr>
          <w:p w:rsidR="00000000" w:rsidRDefault="00571B57" w14:paraId="0DA123B1" wp14:textId="77777777">
            <w:pPr>
              <w:snapToGrid w:val="0"/>
              <w:ind w:right="-180"/>
              <w:rPr>
                <w:i/>
                <w:sz w:val="20"/>
                <w:szCs w:val="20"/>
              </w:rPr>
            </w:pPr>
          </w:p>
        </w:tc>
      </w:tr>
      <w:tr xmlns:wp14="http://schemas.microsoft.com/office/word/2010/wordml" w:rsidR="00000000" w:rsidTr="097558EF" w14:paraId="754CCECF" wp14:textId="77777777">
        <w:trPr>
          <w:cantSplit/>
          <w:trHeight w:val="306"/>
        </w:trPr>
        <w:tc>
          <w:tcPr>
            <w:tcW w:w="96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0416CAB5" wp14:textId="77777777">
            <w:pPr>
              <w:ind w:right="-180"/>
              <w:jc w:val="center"/>
            </w:pPr>
            <w:r>
              <w:rPr>
                <w:i/>
                <w:sz w:val="20"/>
                <w:szCs w:val="20"/>
              </w:rPr>
              <w:t>Утверд.</w:t>
            </w:r>
          </w:p>
        </w:tc>
        <w:tc>
          <w:tcPr>
            <w:tcW w:w="13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4C4CEA3D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50895670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61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38C1F859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3855" w:type="dxa"/>
            <w:vMerge/>
            <w:tcBorders/>
            <w:tcMar/>
            <w:vAlign w:val="center"/>
          </w:tcPr>
          <w:p w:rsidR="00000000" w:rsidRDefault="00571B57" w14:paraId="0C8FE7CE" wp14:textId="77777777">
            <w:pPr>
              <w:snapToGrid w:val="0"/>
              <w:ind w:right="-180"/>
              <w:rPr>
                <w:i/>
                <w:sz w:val="20"/>
                <w:szCs w:val="20"/>
              </w:rPr>
            </w:pPr>
          </w:p>
        </w:tc>
        <w:tc>
          <w:tcPr>
            <w:tcW w:w="2848" w:type="dxa"/>
            <w:gridSpan w:val="5"/>
            <w:vMerge/>
            <w:tcBorders/>
            <w:tcMar/>
            <w:vAlign w:val="center"/>
          </w:tcPr>
          <w:p w:rsidR="00000000" w:rsidRDefault="00571B57" w14:paraId="41004F19" wp14:textId="77777777">
            <w:pPr>
              <w:snapToGrid w:val="0"/>
              <w:ind w:right="-180"/>
              <w:rPr>
                <w:i/>
                <w:sz w:val="20"/>
                <w:szCs w:val="20"/>
              </w:rPr>
            </w:pPr>
          </w:p>
        </w:tc>
      </w:tr>
    </w:tbl>
    <w:p xmlns:wp14="http://schemas.microsoft.com/office/word/2010/wordml" w:rsidR="00000000" w:rsidRDefault="00571B57" w14:paraId="67C0C651" wp14:textId="77777777"/>
    <w:tbl>
      <w:tblPr>
        <w:tblW w:w="0" w:type="auto"/>
        <w:tblInd w:w="189" w:type="dxa"/>
        <w:tblLayout w:type="fixed"/>
        <w:tblLook w:val="0000" w:firstRow="0" w:lastRow="0" w:firstColumn="0" w:lastColumn="0" w:noHBand="0" w:noVBand="0"/>
      </w:tblPr>
      <w:tblGrid>
        <w:gridCol w:w="330"/>
        <w:gridCol w:w="570"/>
        <w:gridCol w:w="1335"/>
        <w:gridCol w:w="870"/>
        <w:gridCol w:w="615"/>
        <w:gridCol w:w="3855"/>
        <w:gridCol w:w="285"/>
        <w:gridCol w:w="285"/>
        <w:gridCol w:w="285"/>
        <w:gridCol w:w="855"/>
        <w:gridCol w:w="1138"/>
      </w:tblGrid>
      <w:tr xmlns:wp14="http://schemas.microsoft.com/office/word/2010/wordml" w:rsidR="00000000" w:rsidTr="097558EF" w14:paraId="76597EE6" wp14:textId="77777777">
        <w:trPr>
          <w:trHeight w:val="12952"/>
        </w:trPr>
        <w:tc>
          <w:tcPr>
            <w:tcW w:w="10423" w:type="dxa"/>
            <w:gridSpan w:val="11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00000" w:rsidRDefault="00571B57" w14:paraId="308D56CC" wp14:textId="77777777">
            <w:pPr>
              <w:snapToGrid w:val="0"/>
              <w:ind w:right="522"/>
              <w:rPr>
                <w:bCs/>
                <w:iCs/>
                <w:sz w:val="20"/>
                <w:szCs w:val="20"/>
              </w:rPr>
            </w:pPr>
          </w:p>
          <w:p w:rsidR="00000000" w:rsidRDefault="00571B57" w14:paraId="0A6959E7" wp14:textId="77777777">
            <w:pPr>
              <w:pStyle w:val="11"/>
              <w:ind w:firstLine="851"/>
              <w:outlineLvl w:val="0"/>
            </w:pPr>
            <w:r>
              <w:rPr>
                <w:b w:val="0"/>
                <w:sz w:val="28"/>
                <w:szCs w:val="28"/>
                <w:lang w:val="ru-RU" w:eastAsia="ru-RU"/>
              </w:rPr>
              <w:t xml:space="preserve"> </w:t>
            </w:r>
          </w:p>
          <w:p w:rsidR="00000000" w:rsidRDefault="00571B57" w14:paraId="1F1A81CD" wp14:textId="77777777">
            <w:pPr>
              <w:pStyle w:val="11"/>
              <w:tabs>
                <w:tab w:val="left" w:pos="295"/>
                <w:tab w:val="left" w:pos="1020"/>
              </w:tabs>
              <w:ind w:firstLine="851"/>
              <w:jc w:val="left"/>
              <w:outlineLvl w:val="0"/>
            </w:pPr>
            <w:r>
              <w:rPr>
                <w:b w:val="0"/>
                <w:sz w:val="42"/>
                <w:szCs w:val="42"/>
                <w:lang w:val="ru-RU" w:eastAsia="ru-RU"/>
              </w:rPr>
              <w:t xml:space="preserve">                    </w:t>
            </w:r>
            <w:r>
              <w:rPr>
                <w:b w:val="0"/>
                <w:sz w:val="42"/>
                <w:szCs w:val="42"/>
                <w:lang w:val="ru-RU" w:eastAsia="ru-RU"/>
              </w:rPr>
              <w:t xml:space="preserve">1 Теоретические основы    </w:t>
            </w:r>
          </w:p>
          <w:p w:rsidR="00000000" w:rsidRDefault="00571B57" w14:paraId="510C577A" wp14:textId="77777777">
            <w:pPr>
              <w:pStyle w:val="11"/>
              <w:tabs>
                <w:tab w:val="left" w:pos="295"/>
                <w:tab w:val="left" w:pos="1020"/>
              </w:tabs>
              <w:ind w:firstLine="851"/>
              <w:jc w:val="left"/>
              <w:outlineLvl w:val="0"/>
            </w:pPr>
            <w:r>
              <w:rPr>
                <w:b w:val="0"/>
                <w:sz w:val="28"/>
                <w:szCs w:val="28"/>
                <w:lang w:val="ru-RU" w:eastAsia="ru-RU"/>
              </w:rPr>
              <w:t xml:space="preserve">      </w:t>
            </w:r>
          </w:p>
          <w:p w:rsidR="00000000" w:rsidRDefault="00571B57" w14:paraId="60D6DC5B" wp14:textId="77777777">
            <w:pPr>
              <w:ind w:left="1080" w:right="522" w:hanging="540"/>
            </w:pPr>
            <w:r>
              <w:rPr>
                <w:bCs/>
                <w:iCs/>
                <w:sz w:val="36"/>
                <w:szCs w:val="36"/>
              </w:rPr>
              <w:t xml:space="preserve">1.1  </w:t>
            </w:r>
            <w:r>
              <w:rPr>
                <w:bCs/>
                <w:iCs/>
                <w:color w:val="000000"/>
                <w:spacing w:val="19"/>
                <w:sz w:val="36"/>
                <w:szCs w:val="36"/>
              </w:rPr>
              <w:t xml:space="preserve">Функциональные возможности сайта с  применением </w:t>
            </w:r>
            <w:r>
              <w:rPr>
                <w:bCs/>
                <w:iCs/>
                <w:color w:val="000000"/>
                <w:spacing w:val="19"/>
                <w:sz w:val="36"/>
                <w:szCs w:val="36"/>
                <w:lang w:val="en-US"/>
              </w:rPr>
              <w:t>JavaScript</w:t>
            </w:r>
          </w:p>
          <w:p w:rsidR="00000000" w:rsidRDefault="00571B57" w14:paraId="5290489A" wp14:textId="677819D7">
            <w:pPr>
              <w:ind w:left="1080" w:right="522" w:hanging="540"/>
            </w:pPr>
            <w:r w:rsidRPr="097558EF">
              <w:rPr>
                <w:color w:val="000000"/>
                <w:spacing w:val="19"/>
                <w:sz w:val="36"/>
                <w:szCs w:val="36"/>
              </w:rPr>
              <w:t xml:space="preserve">      </w:t>
            </w:r>
            <w:r w:rsidRPr="097558EF">
              <w:rPr>
                <w:rFonts w:ascii="Open Sans" w:hAnsi="Open Sans" w:cs="Open Sans"/>
                <w:color w:val="30333A"/>
                <w:sz w:val="28"/>
                <w:szCs w:val="28"/>
              </w:rPr>
              <w:t xml:space="preserve">В создании сайтов используется множество специальных языков, </w:t>
            </w:r>
            <w:r w:rsidRPr="097558EF">
              <w:rPr>
                <w:rFonts w:ascii="Open Sans" w:hAnsi="Open Sans" w:cs="Open Sans"/>
                <w:color w:val="30333A"/>
                <w:sz w:val="28"/>
                <w:szCs w:val="28"/>
              </w:rPr>
              <w:t>как  разметки</w:t>
            </w:r>
            <w:r w:rsidRPr="097558EF">
              <w:rPr>
                <w:rFonts w:ascii="Open Sans" w:hAnsi="Open Sans" w:cs="Open Sans"/>
                <w:color w:val="30333A"/>
                <w:sz w:val="28"/>
                <w:szCs w:val="28"/>
              </w:rPr>
              <w:t>, так и веб-программи</w:t>
            </w:r>
            <w:r w:rsidRPr="097558EF">
              <w:rPr>
                <w:rFonts w:ascii="Open Sans" w:hAnsi="Open Sans" w:cs="Open Sans"/>
                <w:color w:val="30333A"/>
                <w:sz w:val="28"/>
                <w:szCs w:val="28"/>
              </w:rPr>
              <w:t xml:space="preserve">рования, которые часто комбинируются разработчиками в рамках одного проекта. Каждый из них отличается </w:t>
            </w:r>
            <w:r w:rsidRPr="097558EF">
              <w:rPr>
                <w:rFonts w:ascii="Open Sans" w:hAnsi="Open Sans" w:cs="Open Sans"/>
                <w:color w:val="111111"/>
                <w:sz w:val="28"/>
                <w:szCs w:val="28"/>
                <w:bdr w:val="none" w:color="000000" w:sz="0" w:space="0"/>
              </w:rPr>
              <w:t>различным уровнем сложности</w:t>
            </w:r>
            <w:r w:rsidRPr="097558EF">
              <w:rPr>
                <w:rFonts w:ascii="Open Sans" w:hAnsi="Open Sans" w:cs="Open Sans"/>
                <w:color w:val="30333A"/>
                <w:sz w:val="28"/>
                <w:szCs w:val="28"/>
              </w:rPr>
              <w:t>, и одним из наиболее часто применяемых является JavaScript.</w:t>
            </w:r>
          </w:p>
          <w:p w:rsidR="00000000" w:rsidRDefault="00571B57" w14:paraId="4478A589" wp14:textId="21162A7C">
            <w:pPr>
              <w:pStyle w:val="a9"/>
              <w:ind w:left="1080" w:right="522" w:hanging="540"/>
            </w:pPr>
            <w:r w:rsidRPr="097558EF">
              <w:rPr>
                <w:rFonts w:ascii="Open Sans" w:hAnsi="Open Sans" w:eastAsia="Open Sans" w:cs="Open Sans"/>
                <w:color w:val="30333A"/>
                <w:sz w:val="28"/>
                <w:szCs w:val="28"/>
              </w:rPr>
              <w:t xml:space="preserve">       </w:t>
            </w:r>
            <w:r w:rsidRPr="097558EF">
              <w:rPr>
                <w:rFonts w:ascii="Open Sans" w:hAnsi="Open Sans" w:cs="Open Sans"/>
                <w:color w:val="30333A"/>
                <w:sz w:val="28"/>
                <w:szCs w:val="28"/>
              </w:rPr>
              <w:t xml:space="preserve">Это кроссплатформенный объектно-ориентированный скриптовый </w:t>
            </w:r>
            <w:r w:rsidRPr="097558EF">
              <w:rPr>
                <w:rFonts w:ascii="Open Sans" w:hAnsi="Open Sans" w:cs="Open Sans"/>
                <w:color w:val="30333A"/>
                <w:sz w:val="28"/>
                <w:szCs w:val="28"/>
              </w:rPr>
              <w:t xml:space="preserve">язык программирования, который используется для реализации интерактивных элементов на странице. С помощью JavaScript можно значительно расширить </w:t>
            </w:r>
            <w:r w:rsidRPr="097558EF">
              <w:rPr>
                <w:rFonts w:ascii="Open Sans" w:hAnsi="Open Sans" w:cs="Open Sans"/>
                <w:color w:val="1C1C1C"/>
                <w:sz w:val="28"/>
                <w:szCs w:val="28"/>
                <w:bdr w:val="none" w:color="000000" w:sz="0" w:space="0"/>
                <w:shd w:val="clear" w:color="auto" w:fill="FFFFFF"/>
              </w:rPr>
              <w:t>функционал сайта</w:t>
            </w:r>
            <w:r w:rsidRPr="097558EF">
              <w:rPr>
                <w:rFonts w:ascii="Open Sans" w:hAnsi="Open Sans" w:cs="Open Sans"/>
                <w:color w:val="30333A"/>
                <w:sz w:val="28"/>
                <w:szCs w:val="28"/>
              </w:rPr>
              <w:t xml:space="preserve">, буквально «оживить» его, налаживая таким образом обратную связь с посетителем. </w:t>
            </w:r>
            <w:r w:rsidRPr="097558EF" w:rsidR="097558EF">
              <w:rPr>
                <w:rFonts w:ascii="Open Sans" w:hAnsi="Open Sans" w:cs="Open Sans"/>
                <w:color w:val="30333A"/>
                <w:sz w:val="28"/>
                <w:szCs w:val="28"/>
              </w:rPr>
              <w:t xml:space="preserve">Стоит отметить, что скрипты JavaScript очень компактны, но их явно нельзя назвать легкими в написании, если сравнивать с тем же HTML. «Джава» более сложна в изучении, но и возможности ее гораздо выше. </w:t>
            </w:r>
            <w:r w:rsidRPr="097558EF">
              <w:rPr>
                <w:rFonts w:ascii="Open Sans" w:hAnsi="Open Sans" w:eastAsia="Open Sans" w:cs="Open Sans"/>
                <w:color w:val="30333A"/>
                <w:sz w:val="28"/>
                <w:szCs w:val="28"/>
              </w:rPr>
              <w:t xml:space="preserve"> </w:t>
            </w:r>
            <w:r w:rsidRPr="097558EF">
              <w:rPr>
                <w:rFonts w:ascii="Open Sans" w:hAnsi="Open Sans" w:cs="Open Sans"/>
                <w:color w:val="30333A"/>
                <w:sz w:val="28"/>
                <w:szCs w:val="28"/>
              </w:rPr>
              <w:t>Отличие этого языка программирования от еще одного ра</w:t>
            </w:r>
            <w:r w:rsidRPr="097558EF">
              <w:rPr>
                <w:rFonts w:ascii="Open Sans" w:hAnsi="Open Sans" w:cs="Open Sans"/>
                <w:color w:val="30333A"/>
                <w:sz w:val="28"/>
                <w:szCs w:val="28"/>
              </w:rPr>
              <w:t>спространенного –</w:t>
            </w:r>
            <w:r w:rsidRPr="097558EF">
              <w:rPr>
                <w:rFonts w:ascii="Open Sans" w:hAnsi="Open Sans" w:cs="Open Sans"/>
                <w:color w:val="333333"/>
                <w:sz w:val="28"/>
                <w:szCs w:val="28"/>
              </w:rPr>
              <w:t xml:space="preserve"> </w:t>
            </w:r>
            <w:r w:rsidRPr="097558EF">
              <w:rPr>
                <w:rFonts w:ascii="Open Sans" w:hAnsi="Open Sans" w:cs="Open Sans"/>
                <w:color w:val="333333"/>
                <w:sz w:val="28"/>
                <w:szCs w:val="28"/>
                <w:bdr w:val="none" w:color="000000" w:sz="0" w:space="0"/>
                <w:shd w:val="clear" w:color="auto" w:fill="FFFFFF"/>
              </w:rPr>
              <w:t xml:space="preserve">PHP </w:t>
            </w:r>
            <w:r w:rsidRPr="097558EF">
              <w:rPr>
                <w:rFonts w:ascii="Open Sans" w:hAnsi="Open Sans" w:cs="Open Sans"/>
                <w:color w:val="30333A"/>
                <w:sz w:val="28"/>
                <w:szCs w:val="28"/>
              </w:rPr>
              <w:t xml:space="preserve">– в том, что он выполняется на стороне клиента, а не сервера. А если быть точнее – посредством его браузера. Отсюда возникают и некоторые риски относительно безопасности, но, в то же время, снижается нагрузка на сервер. </w:t>
            </w:r>
            <w:r w:rsidRPr="097558EF" w:rsidR="097558EF">
              <w:rPr>
                <w:rFonts w:ascii="Open Sans" w:hAnsi="Open Sans" w:cs="Open Sans"/>
                <w:color w:val="30333A"/>
                <w:sz w:val="28"/>
                <w:szCs w:val="28"/>
              </w:rPr>
              <w:t>В современной веб-разработке язык JavaScript используется веб-мастерами для следующих целей:</w:t>
            </w:r>
          </w:p>
          <w:p w:rsidR="00000000" w:rsidRDefault="00571B57" w14:paraId="2D036477" wp14:textId="77777777">
            <w:pPr>
              <w:ind w:left="1485"/>
            </w:pPr>
            <w:r>
              <w:rPr>
                <w:rFonts w:ascii="Open Sans" w:hAnsi="Open Sans" w:cs="Open Sans"/>
                <w:bCs/>
                <w:iCs/>
                <w:color w:val="30333A"/>
                <w:sz w:val="28"/>
                <w:szCs w:val="28"/>
              </w:rPr>
              <w:t>1.О</w:t>
            </w:r>
            <w:r>
              <w:rPr>
                <w:rFonts w:ascii="Open Sans" w:hAnsi="Open Sans" w:cs="Open Sans"/>
                <w:color w:val="30333A"/>
                <w:sz w:val="27"/>
              </w:rPr>
              <w:t>рганизация взаимодействия с пользователями на веб-странице</w:t>
            </w:r>
          </w:p>
          <w:p w:rsidR="00000000" w:rsidRDefault="00571B57" w14:paraId="0E02A9D9" wp14:textId="77777777">
            <w:pPr>
              <w:ind w:left="1485"/>
            </w:pPr>
            <w:r>
              <w:rPr>
                <w:rFonts w:ascii="Open Sans" w:hAnsi="Open Sans" w:cs="Open Sans"/>
                <w:color w:val="30333A"/>
                <w:sz w:val="27"/>
              </w:rPr>
              <w:t>2. Реализация логики поведения элементов веб-страницы;</w:t>
            </w:r>
          </w:p>
          <w:p w:rsidR="00000000" w:rsidP="097558EF" w:rsidRDefault="00571B57" w14:paraId="797E50C6" wp14:textId="2EBDCABA">
            <w:pPr>
              <w:pStyle w:val="a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hd w:val="clear" w:color="auto" w:fill="FFFFFF" w:themeFill="background1"/>
              <w:spacing w:after="0"/>
              <w:ind w:left="1485"/>
            </w:pPr>
            <w:r w:rsidRPr="097558EF" w:rsidR="097558EF">
              <w:rPr>
                <w:rFonts w:ascii="Open Sans" w:hAnsi="Open Sans" w:cs="Open Sans"/>
                <w:color w:val="30333A"/>
                <w:sz w:val="27"/>
                <w:szCs w:val="27"/>
              </w:rPr>
              <w:t>3. Добавление различных эффектов, в особенности анимации и    графических, а также тех, что требуют математических вычислений;</w:t>
            </w:r>
          </w:p>
        </w:tc>
      </w:tr>
      <w:tr xmlns:wp14="http://schemas.microsoft.com/office/word/2010/wordml" w:rsidR="00000000" w:rsidTr="097558EF" w14:paraId="20FD4075" wp14:textId="77777777">
        <w:trPr>
          <w:cantSplit/>
          <w:trHeight w:val="306"/>
        </w:trPr>
        <w:tc>
          <w:tcPr>
            <w:tcW w:w="3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7B04FA47" wp14:textId="77777777">
            <w:pPr>
              <w:snapToGrid w:val="0"/>
              <w:ind w:right="-18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568C698B" wp14:textId="77777777">
            <w:pPr>
              <w:snapToGrid w:val="0"/>
              <w:ind w:right="-18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3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1A939487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6AA258D8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61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6FFBD3EC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6703" w:type="dxa"/>
            <w:gridSpan w:val="6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2AB1606C" wp14:textId="77777777">
            <w:pPr>
              <w:ind w:right="-180"/>
              <w:jc w:val="center"/>
            </w:pPr>
            <w:r>
              <w:rPr>
                <w:bCs/>
                <w:sz w:val="28"/>
                <w:szCs w:val="28"/>
              </w:rPr>
              <w:t>РКСИ</w:t>
            </w:r>
            <w:r>
              <w:rPr>
                <w:sz w:val="32"/>
                <w:szCs w:val="32"/>
              </w:rPr>
              <w:t>.</w:t>
            </w:r>
            <w:r>
              <w:rPr>
                <w:sz w:val="28"/>
                <w:szCs w:val="28"/>
              </w:rPr>
              <w:t>К1</w:t>
            </w:r>
            <w:r>
              <w:rPr>
                <w:sz w:val="28"/>
                <w:szCs w:val="28"/>
                <w:lang w:val="en-US"/>
              </w:rPr>
              <w:t>7</w:t>
            </w:r>
            <w:r>
              <w:rPr>
                <w:sz w:val="28"/>
                <w:szCs w:val="28"/>
              </w:rPr>
              <w:t>.09.</w:t>
            </w:r>
            <w:r>
              <w:rPr>
                <w:sz w:val="28"/>
                <w:szCs w:val="28"/>
                <w:lang w:val="en-US"/>
              </w:rPr>
              <w:t>02.03</w:t>
            </w:r>
            <w:r>
              <w:rPr>
                <w:sz w:val="28"/>
                <w:szCs w:val="28"/>
              </w:rPr>
              <w:t>.</w:t>
            </w:r>
            <w:r>
              <w:rPr>
                <w:color w:val="000000"/>
                <w:sz w:val="28"/>
                <w:szCs w:val="28"/>
              </w:rPr>
              <w:t>ОП.11</w:t>
            </w:r>
            <w:r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highlight w:val="yellow"/>
              </w:rPr>
              <w:t>619</w:t>
            </w:r>
            <w:r>
              <w:rPr>
                <w:sz w:val="28"/>
                <w:szCs w:val="28"/>
              </w:rPr>
              <w:t>.00ПЗ</w:t>
            </w:r>
          </w:p>
        </w:tc>
      </w:tr>
      <w:tr xmlns:wp14="http://schemas.microsoft.com/office/word/2010/wordml" w:rsidR="00000000" w:rsidTr="097558EF" w14:paraId="30DCCCAD" wp14:textId="77777777">
        <w:trPr>
          <w:cantSplit/>
          <w:trHeight w:val="306"/>
        </w:trPr>
        <w:tc>
          <w:tcPr>
            <w:tcW w:w="3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36AF6883" wp14:textId="77777777">
            <w:pPr>
              <w:snapToGrid w:val="0"/>
              <w:ind w:right="-180"/>
              <w:jc w:val="center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54C529ED" wp14:textId="77777777">
            <w:pPr>
              <w:snapToGrid w:val="0"/>
              <w:ind w:right="-180"/>
              <w:jc w:val="center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13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1C0157D6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3691E7B2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61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526770CE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6703" w:type="dxa"/>
            <w:gridSpan w:val="6"/>
            <w:vMerge/>
            <w:tcBorders/>
            <w:tcMar/>
            <w:vAlign w:val="center"/>
          </w:tcPr>
          <w:p w:rsidR="00000000" w:rsidRDefault="00571B57" w14:paraId="7CBEED82" wp14:textId="77777777">
            <w:pPr>
              <w:snapToGrid w:val="0"/>
              <w:ind w:right="-180"/>
              <w:rPr>
                <w:i/>
                <w:sz w:val="20"/>
                <w:szCs w:val="20"/>
              </w:rPr>
            </w:pPr>
          </w:p>
        </w:tc>
      </w:tr>
      <w:tr xmlns:wp14="http://schemas.microsoft.com/office/word/2010/wordml" w:rsidR="00000000" w:rsidTr="097558EF" w14:paraId="2888BAEC" wp14:textId="77777777">
        <w:trPr>
          <w:cantSplit/>
          <w:trHeight w:val="306"/>
        </w:trPr>
        <w:tc>
          <w:tcPr>
            <w:tcW w:w="3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5B3681BD" wp14:textId="77777777">
            <w:pPr>
              <w:ind w:left="-56" w:right="-180"/>
            </w:pPr>
            <w:r>
              <w:rPr>
                <w:i/>
                <w:sz w:val="20"/>
                <w:szCs w:val="20"/>
              </w:rPr>
              <w:t>изм</w:t>
            </w:r>
          </w:p>
        </w:tc>
        <w:tc>
          <w:tcPr>
            <w:tcW w:w="5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44BFACC6" wp14:textId="77777777">
            <w:pPr>
              <w:ind w:left="-80" w:right="-180"/>
              <w:jc w:val="center"/>
            </w:pPr>
            <w:r>
              <w:rPr>
                <w:i/>
                <w:sz w:val="20"/>
                <w:szCs w:val="20"/>
              </w:rPr>
              <w:t>лист</w:t>
            </w:r>
          </w:p>
        </w:tc>
        <w:tc>
          <w:tcPr>
            <w:tcW w:w="13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5CC36FE8" wp14:textId="77777777">
            <w:pPr>
              <w:ind w:right="-180"/>
              <w:jc w:val="center"/>
            </w:pPr>
            <w:r>
              <w:rPr>
                <w:i/>
                <w:sz w:val="20"/>
                <w:szCs w:val="20"/>
              </w:rPr>
              <w:t xml:space="preserve">№ </w:t>
            </w:r>
            <w:r>
              <w:rPr>
                <w:i/>
                <w:sz w:val="20"/>
                <w:szCs w:val="20"/>
              </w:rPr>
              <w:t>докум.</w:t>
            </w:r>
          </w:p>
        </w:tc>
        <w:tc>
          <w:tcPr>
            <w:tcW w:w="8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2D256724" wp14:textId="77777777">
            <w:pPr>
              <w:ind w:right="-180" w:hanging="193"/>
              <w:jc w:val="center"/>
            </w:pPr>
            <w:r>
              <w:rPr>
                <w:i/>
                <w:sz w:val="20"/>
                <w:szCs w:val="20"/>
              </w:rPr>
              <w:t>Подпись</w:t>
            </w:r>
          </w:p>
        </w:tc>
        <w:tc>
          <w:tcPr>
            <w:tcW w:w="61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6C8348FF" wp14:textId="77777777">
            <w:pPr>
              <w:ind w:right="-180" w:hanging="141"/>
              <w:jc w:val="center"/>
            </w:pPr>
            <w:r>
              <w:rPr>
                <w:i/>
                <w:sz w:val="20"/>
                <w:szCs w:val="20"/>
              </w:rPr>
              <w:t>Дата</w:t>
            </w:r>
          </w:p>
        </w:tc>
        <w:tc>
          <w:tcPr>
            <w:tcW w:w="6703" w:type="dxa"/>
            <w:gridSpan w:val="6"/>
            <w:vMerge/>
            <w:tcBorders/>
            <w:tcMar/>
            <w:vAlign w:val="center"/>
          </w:tcPr>
          <w:p w:rsidR="00000000" w:rsidRDefault="00571B57" w14:paraId="6E36661F" wp14:textId="77777777">
            <w:pPr>
              <w:snapToGrid w:val="0"/>
              <w:ind w:right="-180"/>
              <w:rPr>
                <w:i/>
                <w:sz w:val="20"/>
                <w:szCs w:val="20"/>
              </w:rPr>
            </w:pPr>
          </w:p>
        </w:tc>
      </w:tr>
      <w:tr xmlns:wp14="http://schemas.microsoft.com/office/word/2010/wordml" w:rsidR="00000000" w:rsidTr="097558EF" w14:paraId="4D3079E4" wp14:textId="77777777">
        <w:trPr>
          <w:cantSplit/>
          <w:trHeight w:val="306"/>
        </w:trPr>
        <w:tc>
          <w:tcPr>
            <w:tcW w:w="9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78475B46" wp14:textId="77777777">
            <w:pPr>
              <w:ind w:right="-180"/>
              <w:jc w:val="center"/>
            </w:pPr>
            <w:r>
              <w:rPr>
                <w:i/>
                <w:sz w:val="20"/>
                <w:szCs w:val="20"/>
              </w:rPr>
              <w:t>Разраб.</w:t>
            </w:r>
          </w:p>
        </w:tc>
        <w:tc>
          <w:tcPr>
            <w:tcW w:w="13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612183A9" wp14:textId="77777777">
            <w:pPr>
              <w:ind w:right="-180"/>
            </w:pPr>
            <w:r>
              <w:rPr>
                <w:i/>
                <w:sz w:val="20"/>
                <w:szCs w:val="20"/>
              </w:rPr>
              <w:t>Кипа</w:t>
            </w:r>
          </w:p>
        </w:tc>
        <w:tc>
          <w:tcPr>
            <w:tcW w:w="8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38645DC7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61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135E58C4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3855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43D04C5B" wp14:textId="77777777">
            <w:pPr>
              <w:jc w:val="center"/>
            </w:pPr>
            <w:r>
              <w:rPr>
                <w:sz w:val="22"/>
                <w:szCs w:val="22"/>
              </w:rPr>
              <w:t xml:space="preserve">Разработка </w:t>
            </w:r>
            <w:r>
              <w:rPr>
                <w:rStyle w:val="a5"/>
                <w:color w:val="000000"/>
                <w:sz w:val="22"/>
                <w:szCs w:val="22"/>
                <w:u w:val="none"/>
              </w:rPr>
              <w:t>сайта для компании «Торговый дом РИФ»</w:t>
            </w:r>
          </w:p>
          <w:p w:rsidR="00000000" w:rsidRDefault="00571B57" w14:paraId="59A7F5FD" wp14:textId="77777777">
            <w:pPr>
              <w:jc w:val="center"/>
            </w:pPr>
            <w:r>
              <w:rPr>
                <w:sz w:val="22"/>
                <w:szCs w:val="22"/>
              </w:rPr>
              <w:t>Пояснительная запис</w:t>
            </w:r>
            <w:r>
              <w:rPr>
                <w:sz w:val="22"/>
                <w:szCs w:val="22"/>
              </w:rPr>
              <w:t>ка</w:t>
            </w:r>
          </w:p>
        </w:tc>
        <w:tc>
          <w:tcPr>
            <w:tcW w:w="855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66676237" wp14:textId="77777777">
            <w:pPr>
              <w:ind w:right="-180"/>
              <w:jc w:val="center"/>
            </w:pPr>
            <w:r>
              <w:rPr>
                <w:i/>
                <w:sz w:val="20"/>
                <w:szCs w:val="20"/>
              </w:rPr>
              <w:t>Лит</w:t>
            </w:r>
          </w:p>
        </w:tc>
        <w:tc>
          <w:tcPr>
            <w:tcW w:w="8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6A6C4F58" wp14:textId="77777777">
            <w:pPr>
              <w:ind w:right="-180"/>
              <w:jc w:val="center"/>
            </w:pPr>
            <w:r>
              <w:rPr>
                <w:i/>
                <w:sz w:val="20"/>
                <w:szCs w:val="20"/>
              </w:rPr>
              <w:t>Лист</w:t>
            </w:r>
          </w:p>
        </w:tc>
        <w:tc>
          <w:tcPr>
            <w:tcW w:w="113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623BF67F" wp14:textId="77777777">
            <w:pPr>
              <w:ind w:right="-180"/>
              <w:jc w:val="center"/>
            </w:pPr>
            <w:r>
              <w:rPr>
                <w:i/>
                <w:sz w:val="20"/>
                <w:szCs w:val="20"/>
              </w:rPr>
              <w:t>Листов</w:t>
            </w:r>
          </w:p>
        </w:tc>
      </w:tr>
      <w:tr xmlns:wp14="http://schemas.microsoft.com/office/word/2010/wordml" w:rsidR="00000000" w:rsidTr="097558EF" w14:paraId="0F239E12" wp14:textId="77777777">
        <w:trPr>
          <w:cantSplit/>
          <w:trHeight w:val="306"/>
        </w:trPr>
        <w:tc>
          <w:tcPr>
            <w:tcW w:w="9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38037E0C" wp14:textId="77777777">
            <w:pPr>
              <w:ind w:right="-180"/>
              <w:jc w:val="center"/>
            </w:pPr>
            <w:r>
              <w:rPr>
                <w:i/>
                <w:sz w:val="20"/>
                <w:szCs w:val="20"/>
              </w:rPr>
              <w:t>Провер.</w:t>
            </w:r>
          </w:p>
        </w:tc>
        <w:tc>
          <w:tcPr>
            <w:tcW w:w="13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1B99AC20" wp14:textId="77777777">
            <w:pPr>
              <w:ind w:right="-180"/>
            </w:pPr>
            <w:r>
              <w:rPr>
                <w:i/>
                <w:sz w:val="20"/>
                <w:szCs w:val="20"/>
              </w:rPr>
              <w:t>Демиденко</w:t>
            </w:r>
          </w:p>
        </w:tc>
        <w:tc>
          <w:tcPr>
            <w:tcW w:w="8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62EBF9A1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61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0C6C2CD5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3855" w:type="dxa"/>
            <w:vMerge/>
            <w:tcBorders/>
            <w:tcMar/>
            <w:vAlign w:val="center"/>
          </w:tcPr>
          <w:p w:rsidR="00000000" w:rsidRDefault="00571B57" w14:paraId="709E88E4" wp14:textId="77777777">
            <w:pPr>
              <w:snapToGrid w:val="0"/>
              <w:ind w:right="-180"/>
              <w:rPr>
                <w:i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508C98E9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779F8E76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7818863E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22C3D751" wp14:textId="77777777">
            <w:pPr>
              <w:ind w:right="-180"/>
              <w:jc w:val="center"/>
            </w:pPr>
            <w:r>
              <w:rPr>
                <w:i/>
                <w:sz w:val="20"/>
                <w:szCs w:val="20"/>
              </w:rPr>
              <w:t>4</w:t>
            </w:r>
          </w:p>
        </w:tc>
        <w:tc>
          <w:tcPr>
            <w:tcW w:w="113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6263A498" wp14:textId="77777777">
            <w:pPr>
              <w:ind w:right="-180"/>
              <w:jc w:val="center"/>
            </w:pPr>
            <w:r>
              <w:rPr>
                <w:i/>
                <w:sz w:val="20"/>
                <w:szCs w:val="20"/>
              </w:rPr>
              <w:t>21</w:t>
            </w:r>
          </w:p>
        </w:tc>
      </w:tr>
      <w:tr xmlns:wp14="http://schemas.microsoft.com/office/word/2010/wordml" w:rsidR="00000000" w:rsidTr="097558EF" w14:paraId="69E05B94" wp14:textId="77777777">
        <w:trPr>
          <w:cantSplit/>
          <w:trHeight w:val="306"/>
        </w:trPr>
        <w:tc>
          <w:tcPr>
            <w:tcW w:w="9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42355C46" wp14:textId="77777777">
            <w:pPr>
              <w:ind w:right="-180"/>
              <w:jc w:val="center"/>
            </w:pPr>
            <w:r>
              <w:rPr>
                <w:i/>
                <w:sz w:val="20"/>
                <w:szCs w:val="20"/>
              </w:rPr>
              <w:t>Реценз.</w:t>
            </w:r>
          </w:p>
        </w:tc>
        <w:tc>
          <w:tcPr>
            <w:tcW w:w="13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44F69B9A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5F07D11E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61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41508A3C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3855" w:type="dxa"/>
            <w:vMerge/>
            <w:tcBorders/>
            <w:tcMar/>
            <w:vAlign w:val="center"/>
          </w:tcPr>
          <w:p w:rsidR="00000000" w:rsidRDefault="00571B57" w14:paraId="43D6B1D6" wp14:textId="77777777">
            <w:pPr>
              <w:snapToGrid w:val="0"/>
              <w:ind w:right="-180"/>
              <w:rPr>
                <w:i/>
                <w:sz w:val="20"/>
                <w:szCs w:val="20"/>
              </w:rPr>
            </w:pPr>
          </w:p>
        </w:tc>
        <w:tc>
          <w:tcPr>
            <w:tcW w:w="2848" w:type="dxa"/>
            <w:gridSpan w:val="5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10DD2DAD" wp14:textId="77777777">
            <w:pPr>
              <w:ind w:right="-180"/>
              <w:jc w:val="center"/>
            </w:pPr>
            <w:r>
              <w:rPr>
                <w:i/>
                <w:sz w:val="28"/>
                <w:szCs w:val="28"/>
              </w:rPr>
              <w:t xml:space="preserve">ПОКС – </w:t>
            </w:r>
            <w:r>
              <w:rPr>
                <w:i/>
                <w:sz w:val="28"/>
                <w:szCs w:val="28"/>
                <w:lang w:val="en-US"/>
              </w:rPr>
              <w:t>3</w:t>
            </w:r>
            <w:r>
              <w:rPr>
                <w:i/>
                <w:sz w:val="28"/>
                <w:szCs w:val="28"/>
              </w:rPr>
              <w:t>7</w:t>
            </w:r>
          </w:p>
        </w:tc>
      </w:tr>
      <w:tr xmlns:wp14="http://schemas.microsoft.com/office/word/2010/wordml" w:rsidR="00000000" w:rsidTr="097558EF" w14:paraId="406537D2" wp14:textId="77777777">
        <w:trPr>
          <w:cantSplit/>
          <w:trHeight w:val="306"/>
        </w:trPr>
        <w:tc>
          <w:tcPr>
            <w:tcW w:w="9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6FD3E313" wp14:textId="77777777">
            <w:pPr>
              <w:ind w:right="-180"/>
              <w:jc w:val="center"/>
            </w:pPr>
            <w:r>
              <w:rPr>
                <w:i/>
                <w:sz w:val="20"/>
                <w:szCs w:val="20"/>
              </w:rPr>
              <w:t>Н. контр</w:t>
            </w:r>
          </w:p>
        </w:tc>
        <w:tc>
          <w:tcPr>
            <w:tcW w:w="13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17DBC151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6F8BD81B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61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2613E9C1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3855" w:type="dxa"/>
            <w:vMerge/>
            <w:tcBorders/>
            <w:tcMar/>
            <w:vAlign w:val="center"/>
          </w:tcPr>
          <w:p w:rsidR="00000000" w:rsidRDefault="00571B57" w14:paraId="1037B8A3" wp14:textId="77777777">
            <w:pPr>
              <w:snapToGrid w:val="0"/>
              <w:ind w:right="-180"/>
              <w:rPr>
                <w:i/>
                <w:sz w:val="20"/>
                <w:szCs w:val="20"/>
              </w:rPr>
            </w:pPr>
          </w:p>
        </w:tc>
        <w:tc>
          <w:tcPr>
            <w:tcW w:w="2848" w:type="dxa"/>
            <w:gridSpan w:val="5"/>
            <w:vMerge/>
            <w:tcBorders/>
            <w:tcMar/>
            <w:vAlign w:val="center"/>
          </w:tcPr>
          <w:p w:rsidR="00000000" w:rsidRDefault="00571B57" w14:paraId="687C6DE0" wp14:textId="77777777">
            <w:pPr>
              <w:snapToGrid w:val="0"/>
              <w:ind w:right="-180"/>
              <w:rPr>
                <w:i/>
                <w:sz w:val="20"/>
                <w:szCs w:val="20"/>
              </w:rPr>
            </w:pPr>
          </w:p>
        </w:tc>
      </w:tr>
      <w:tr xmlns:wp14="http://schemas.microsoft.com/office/word/2010/wordml" w:rsidR="00000000" w:rsidTr="097558EF" w14:paraId="2D9CE812" wp14:textId="77777777">
        <w:trPr>
          <w:cantSplit/>
          <w:trHeight w:val="306"/>
        </w:trPr>
        <w:tc>
          <w:tcPr>
            <w:tcW w:w="9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0178569F" wp14:textId="77777777">
            <w:pPr>
              <w:ind w:right="-180"/>
              <w:jc w:val="center"/>
            </w:pPr>
            <w:r>
              <w:rPr>
                <w:i/>
                <w:sz w:val="20"/>
                <w:szCs w:val="20"/>
              </w:rPr>
              <w:t>Утверд.</w:t>
            </w:r>
          </w:p>
        </w:tc>
        <w:tc>
          <w:tcPr>
            <w:tcW w:w="13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5B2F9378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58E6DD4E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61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7D3BEE8F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3855" w:type="dxa"/>
            <w:vMerge/>
            <w:tcBorders/>
            <w:tcMar/>
            <w:vAlign w:val="center"/>
          </w:tcPr>
          <w:p w:rsidR="00000000" w:rsidRDefault="00571B57" w14:paraId="3B88899E" wp14:textId="77777777">
            <w:pPr>
              <w:snapToGrid w:val="0"/>
              <w:ind w:right="-180"/>
              <w:rPr>
                <w:i/>
                <w:sz w:val="20"/>
                <w:szCs w:val="20"/>
              </w:rPr>
            </w:pPr>
          </w:p>
        </w:tc>
        <w:tc>
          <w:tcPr>
            <w:tcW w:w="2848" w:type="dxa"/>
            <w:gridSpan w:val="5"/>
            <w:vMerge/>
            <w:tcBorders/>
            <w:tcMar/>
            <w:vAlign w:val="center"/>
          </w:tcPr>
          <w:p w:rsidR="00000000" w:rsidRDefault="00571B57" w14:paraId="69E2BB2B" wp14:textId="77777777">
            <w:pPr>
              <w:snapToGrid w:val="0"/>
              <w:ind w:right="-180"/>
              <w:rPr>
                <w:i/>
                <w:sz w:val="20"/>
                <w:szCs w:val="20"/>
              </w:rPr>
            </w:pPr>
          </w:p>
        </w:tc>
      </w:tr>
    </w:tbl>
    <w:p xmlns:wp14="http://schemas.microsoft.com/office/word/2010/wordml" w:rsidR="00000000" w:rsidRDefault="00571B57" w14:paraId="57C0D796" wp14:textId="77777777"/>
    <w:tbl>
      <w:tblPr>
        <w:tblW w:w="0" w:type="auto"/>
        <w:tblInd w:w="189" w:type="dxa"/>
        <w:tblLayout w:type="fixed"/>
        <w:tblLook w:val="0000" w:firstRow="0" w:lastRow="0" w:firstColumn="0" w:lastColumn="0" w:noHBand="0" w:noVBand="0"/>
      </w:tblPr>
      <w:tblGrid>
        <w:gridCol w:w="330"/>
        <w:gridCol w:w="570"/>
        <w:gridCol w:w="1335"/>
        <w:gridCol w:w="870"/>
        <w:gridCol w:w="615"/>
        <w:gridCol w:w="3855"/>
        <w:gridCol w:w="285"/>
        <w:gridCol w:w="285"/>
        <w:gridCol w:w="285"/>
        <w:gridCol w:w="855"/>
        <w:gridCol w:w="1138"/>
      </w:tblGrid>
      <w:tr xmlns:wp14="http://schemas.microsoft.com/office/word/2010/wordml" w:rsidR="00000000" w14:paraId="776209E9" wp14:textId="77777777">
        <w:trPr>
          <w:trHeight w:val="12952"/>
        </w:trPr>
        <w:tc>
          <w:tcPr>
            <w:tcW w:w="10423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000000" w:rsidRDefault="00571B57" w14:paraId="35E888F9" wp14:textId="77777777">
            <w:pPr>
              <w:pStyle w:val="11"/>
              <w:jc w:val="left"/>
              <w:outlineLvl w:val="0"/>
            </w:pPr>
            <w:r>
              <w:rPr>
                <w:b w:val="0"/>
                <w:sz w:val="28"/>
                <w:szCs w:val="28"/>
                <w:lang w:val="ru-RU" w:eastAsia="ru-RU"/>
              </w:rPr>
              <w:t xml:space="preserve">             </w:t>
            </w:r>
          </w:p>
          <w:p w:rsidR="00000000" w:rsidRDefault="00571B57" w14:paraId="0D142F6F" wp14:textId="77777777">
            <w:pPr>
              <w:pStyle w:val="11"/>
              <w:jc w:val="left"/>
              <w:outlineLvl w:val="0"/>
              <w:rPr>
                <w:sz w:val="28"/>
                <w:szCs w:val="28"/>
              </w:rPr>
            </w:pPr>
          </w:p>
          <w:p w:rsidR="00000000" w:rsidRDefault="00571B57" w14:paraId="4475AD14" wp14:textId="77777777">
            <w:pPr>
              <w:pStyle w:val="11"/>
              <w:jc w:val="left"/>
              <w:outlineLvl w:val="0"/>
              <w:rPr>
                <w:sz w:val="28"/>
                <w:szCs w:val="28"/>
              </w:rPr>
            </w:pPr>
          </w:p>
          <w:p w:rsidR="00000000" w:rsidRDefault="00571B57" w14:paraId="581D5710" wp14:textId="77777777">
            <w:pPr>
              <w:pStyle w:val="11"/>
              <w:jc w:val="left"/>
              <w:outlineLvl w:val="0"/>
            </w:pPr>
            <w:r>
              <w:rPr>
                <w:b w:val="0"/>
                <w:sz w:val="28"/>
                <w:szCs w:val="28"/>
                <w:lang w:val="ru-RU" w:eastAsia="ru-RU"/>
              </w:rPr>
              <w:t xml:space="preserve">             </w:t>
            </w:r>
            <w:r>
              <w:rPr>
                <w:b w:val="0"/>
                <w:sz w:val="28"/>
                <w:szCs w:val="28"/>
                <w:lang w:val="ru-RU" w:eastAsia="ru-RU"/>
              </w:rPr>
              <w:t>4.О</w:t>
            </w:r>
            <w:r>
              <w:rPr>
                <w:rFonts w:ascii="Open Sans" w:hAnsi="Open Sans" w:cs="Open Sans"/>
                <w:b w:val="0"/>
                <w:color w:val="30333A"/>
                <w:sz w:val="28"/>
                <w:szCs w:val="28"/>
                <w:lang w:val="ru-RU" w:eastAsia="ru-RU"/>
              </w:rPr>
              <w:t>бработка данных в HTML-формах;</w:t>
            </w:r>
          </w:p>
          <w:p w:rsidR="00000000" w:rsidRDefault="00571B57" w14:paraId="0579F23D" wp14:textId="77777777">
            <w:pPr>
              <w:pStyle w:val="a9"/>
              <w:tabs>
                <w:tab w:val="left" w:pos="295"/>
                <w:tab w:val="left" w:pos="1020"/>
              </w:tabs>
              <w:outlineLvl w:val="0"/>
            </w:pPr>
            <w:r>
              <w:rPr>
                <w:rFonts w:ascii="Open Sans" w:hAnsi="Open Sans" w:eastAsia="Open Sans" w:cs="Open Sans"/>
                <w:color w:val="30333A"/>
                <w:sz w:val="28"/>
                <w:szCs w:val="28"/>
                <w:lang w:eastAsia="ru-RU"/>
              </w:rPr>
              <w:t xml:space="preserve">            </w:t>
            </w:r>
            <w:r>
              <w:rPr>
                <w:rFonts w:ascii="Open Sans" w:hAnsi="Open Sans" w:cs="Open Sans"/>
                <w:color w:val="30333A"/>
                <w:sz w:val="28"/>
                <w:szCs w:val="28"/>
                <w:lang w:eastAsia="ru-RU"/>
              </w:rPr>
              <w:t xml:space="preserve">5. взаимодействие с различными HTML-элементами и </w:t>
            </w:r>
            <w:r>
              <w:rPr>
                <w:rFonts w:ascii="Open Sans" w:hAnsi="Open Sans" w:cs="Open Sans"/>
                <w:color w:val="333333"/>
                <w:sz w:val="28"/>
                <w:szCs w:val="28"/>
                <w:bdr w:val="none" w:color="000000" w:sz="0" w:space="0"/>
                <w:lang w:eastAsia="ru-RU"/>
              </w:rPr>
              <w:t>CSS-стилями</w:t>
            </w:r>
            <w:r>
              <w:rPr>
                <w:rFonts w:ascii="Open Sans" w:hAnsi="Open Sans" w:cs="Open Sans"/>
                <w:color w:val="30333A"/>
                <w:sz w:val="28"/>
                <w:szCs w:val="28"/>
                <w:lang w:eastAsia="ru-RU"/>
              </w:rPr>
              <w:t>;</w:t>
            </w:r>
          </w:p>
          <w:p w:rsidR="00000000" w:rsidRDefault="00571B57" w14:paraId="2D07B61F" wp14:textId="77777777">
            <w:pPr>
              <w:pStyle w:val="a9"/>
              <w:tabs>
                <w:tab w:val="left" w:pos="295"/>
                <w:tab w:val="left" w:pos="1020"/>
              </w:tabs>
              <w:ind w:left="708"/>
              <w:jc w:val="both"/>
              <w:outlineLvl w:val="0"/>
            </w:pPr>
            <w:r>
              <w:rPr>
                <w:color w:val="30333A"/>
                <w:sz w:val="28"/>
                <w:szCs w:val="28"/>
                <w:lang w:eastAsia="ru-RU"/>
              </w:rPr>
              <w:t>Поддержка JavaSc</w:t>
            </w:r>
            <w:r>
              <w:rPr>
                <w:color w:val="30333A"/>
                <w:sz w:val="28"/>
                <w:szCs w:val="28"/>
                <w:lang w:eastAsia="ru-RU"/>
              </w:rPr>
              <w:t xml:space="preserve">ript есть у всех современных браузерах, но иногда она                                  </w:t>
            </w:r>
            <w:r>
              <w:rPr>
                <w:sz w:val="28"/>
                <w:szCs w:val="28"/>
                <w:lang w:eastAsia="ru-RU"/>
              </w:rPr>
              <w:t>может быть по умолчанию неактивна, и тогда ее потребуется включить. Браузер сам выдаст в этом случае уведомление, что для полноценного взаимодействия со страницей сайта,</w:t>
            </w:r>
            <w:r>
              <w:rPr>
                <w:sz w:val="28"/>
                <w:szCs w:val="28"/>
                <w:lang w:eastAsia="ru-RU"/>
              </w:rPr>
              <w:t xml:space="preserve"> требуется включить поддержку скриптов. </w:t>
            </w:r>
          </w:p>
          <w:p w:rsidR="00000000" w:rsidRDefault="00571B57" w14:paraId="36861EE3" wp14:textId="77777777">
            <w:pPr>
              <w:pStyle w:val="a9"/>
              <w:tabs>
                <w:tab w:val="left" w:pos="295"/>
                <w:tab w:val="left" w:pos="1020"/>
              </w:tabs>
              <w:ind w:left="708"/>
              <w:outlineLvl w:val="0"/>
            </w:pPr>
            <w:r>
              <w:rPr>
                <w:rFonts w:ascii="Open Sans" w:hAnsi="Open Sans" w:cs="Open Sans"/>
                <w:color w:val="30333A"/>
                <w:sz w:val="27"/>
                <w:lang w:eastAsia="ru-RU"/>
              </w:rPr>
              <w:t xml:space="preserve">Замечательные меню, красивые галереи, интерактивные графики и диаграммы, а также многие другие интерактивные элементы веб-сайтов – все это можно реализовать с помощью JavaScript.  </w:t>
            </w:r>
            <w:r>
              <w:rPr>
                <w:sz w:val="28"/>
                <w:szCs w:val="28"/>
                <w:lang w:eastAsia="ru-RU"/>
              </w:rPr>
              <w:t xml:space="preserve">  </w:t>
            </w:r>
          </w:p>
          <w:p w:rsidR="00000000" w:rsidRDefault="00571B57" w14:paraId="120C4E94" wp14:textId="77777777">
            <w:pPr>
              <w:pStyle w:val="a9"/>
              <w:tabs>
                <w:tab w:val="left" w:pos="295"/>
                <w:tab w:val="left" w:pos="1020"/>
              </w:tabs>
              <w:ind w:left="708"/>
              <w:outlineLvl w:val="0"/>
            </w:pPr>
          </w:p>
          <w:p w:rsidR="00000000" w:rsidRDefault="00571B57" w14:paraId="6994FCCC" wp14:textId="77777777">
            <w:pPr>
              <w:ind w:left="1080" w:right="522" w:hanging="540"/>
            </w:pPr>
            <w:r>
              <w:rPr>
                <w:bCs/>
                <w:iCs/>
                <w:sz w:val="36"/>
                <w:szCs w:val="36"/>
              </w:rPr>
              <w:t xml:space="preserve">        </w:t>
            </w:r>
          </w:p>
          <w:p w:rsidR="00000000" w:rsidRDefault="00571B57" w14:paraId="42AFC42D" wp14:textId="77777777">
            <w:pPr>
              <w:ind w:left="1080" w:right="522" w:hanging="540"/>
              <w:rPr>
                <w:bCs/>
                <w:iCs/>
                <w:sz w:val="20"/>
                <w:szCs w:val="20"/>
              </w:rPr>
            </w:pPr>
          </w:p>
        </w:tc>
      </w:tr>
      <w:tr xmlns:wp14="http://schemas.microsoft.com/office/word/2010/wordml" w:rsidR="00000000" w14:paraId="23985EF9" wp14:textId="77777777">
        <w:trPr>
          <w:cantSplit/>
          <w:trHeight w:val="306"/>
        </w:trPr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271CA723" wp14:textId="77777777">
            <w:pPr>
              <w:snapToGrid w:val="0"/>
              <w:ind w:right="-18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75FBE423" wp14:textId="77777777">
            <w:pPr>
              <w:snapToGrid w:val="0"/>
              <w:ind w:right="-18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2D3F0BEC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75CF4315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3CB648E9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6703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187E66A8" wp14:textId="77777777">
            <w:pPr>
              <w:ind w:right="-180"/>
              <w:jc w:val="center"/>
            </w:pPr>
            <w:r>
              <w:rPr>
                <w:bCs/>
                <w:sz w:val="28"/>
                <w:szCs w:val="28"/>
              </w:rPr>
              <w:t>РКСИ</w:t>
            </w:r>
            <w:r>
              <w:rPr>
                <w:sz w:val="32"/>
                <w:szCs w:val="32"/>
              </w:rPr>
              <w:t>.</w:t>
            </w:r>
            <w:r>
              <w:rPr>
                <w:sz w:val="28"/>
                <w:szCs w:val="28"/>
              </w:rPr>
              <w:t>К1</w:t>
            </w:r>
            <w:r>
              <w:rPr>
                <w:sz w:val="28"/>
                <w:szCs w:val="28"/>
                <w:lang w:val="en-US"/>
              </w:rPr>
              <w:t>7</w:t>
            </w:r>
            <w:r>
              <w:rPr>
                <w:sz w:val="28"/>
                <w:szCs w:val="28"/>
              </w:rPr>
              <w:t>.09.</w:t>
            </w:r>
            <w:r>
              <w:rPr>
                <w:sz w:val="28"/>
                <w:szCs w:val="28"/>
                <w:lang w:val="en-US"/>
              </w:rPr>
              <w:t>02.</w:t>
            </w:r>
            <w:r>
              <w:rPr>
                <w:sz w:val="28"/>
                <w:szCs w:val="28"/>
                <w:lang w:val="en-US"/>
              </w:rPr>
              <w:t>03</w:t>
            </w:r>
            <w:r>
              <w:rPr>
                <w:sz w:val="28"/>
                <w:szCs w:val="28"/>
              </w:rPr>
              <w:t>.</w:t>
            </w:r>
            <w:r>
              <w:rPr>
                <w:color w:val="000000"/>
                <w:sz w:val="28"/>
                <w:szCs w:val="28"/>
              </w:rPr>
              <w:t>ОП.11</w:t>
            </w:r>
            <w:r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highlight w:val="yellow"/>
              </w:rPr>
              <w:t>619</w:t>
            </w:r>
            <w:r>
              <w:rPr>
                <w:sz w:val="28"/>
                <w:szCs w:val="28"/>
              </w:rPr>
              <w:t>.00ПЗ</w:t>
            </w:r>
          </w:p>
        </w:tc>
      </w:tr>
      <w:tr xmlns:wp14="http://schemas.microsoft.com/office/word/2010/wordml" w:rsidR="00000000" w14:paraId="0C178E9E" wp14:textId="77777777">
        <w:trPr>
          <w:cantSplit/>
          <w:trHeight w:val="306"/>
        </w:trPr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3C0395D3" wp14:textId="77777777">
            <w:pPr>
              <w:snapToGrid w:val="0"/>
              <w:ind w:right="-180"/>
              <w:jc w:val="center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3254BC2F" wp14:textId="77777777">
            <w:pPr>
              <w:snapToGrid w:val="0"/>
              <w:ind w:right="-180"/>
              <w:jc w:val="center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1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651E9592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269E314A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47341341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6703" w:type="dxa"/>
            <w:gridSpan w:val="6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42EF2083" wp14:textId="77777777">
            <w:pPr>
              <w:snapToGrid w:val="0"/>
              <w:ind w:right="-180"/>
              <w:rPr>
                <w:i/>
                <w:sz w:val="20"/>
                <w:szCs w:val="20"/>
              </w:rPr>
            </w:pPr>
          </w:p>
        </w:tc>
      </w:tr>
      <w:tr xmlns:wp14="http://schemas.microsoft.com/office/word/2010/wordml" w:rsidR="00000000" w14:paraId="0329FCBE" wp14:textId="77777777">
        <w:trPr>
          <w:cantSplit/>
          <w:trHeight w:val="306"/>
        </w:trPr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1B714BC4" wp14:textId="77777777">
            <w:pPr>
              <w:ind w:left="-56" w:right="-180"/>
            </w:pPr>
            <w:r>
              <w:rPr>
                <w:i/>
                <w:sz w:val="20"/>
                <w:szCs w:val="20"/>
              </w:rPr>
              <w:t>изм</w:t>
            </w:r>
          </w:p>
        </w:tc>
        <w:tc>
          <w:tcPr>
            <w:tcW w:w="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5717A1CD" wp14:textId="77777777">
            <w:pPr>
              <w:ind w:left="-80" w:right="-180"/>
              <w:jc w:val="center"/>
            </w:pPr>
            <w:r>
              <w:rPr>
                <w:i/>
                <w:sz w:val="20"/>
                <w:szCs w:val="20"/>
              </w:rPr>
              <w:t>лист</w:t>
            </w:r>
          </w:p>
        </w:tc>
        <w:tc>
          <w:tcPr>
            <w:tcW w:w="1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1B11829E" wp14:textId="77777777">
            <w:pPr>
              <w:ind w:right="-180"/>
              <w:jc w:val="center"/>
            </w:pPr>
            <w:r>
              <w:rPr>
                <w:i/>
                <w:sz w:val="20"/>
                <w:szCs w:val="20"/>
              </w:rPr>
              <w:t xml:space="preserve">№ </w:t>
            </w:r>
            <w:r>
              <w:rPr>
                <w:i/>
                <w:sz w:val="20"/>
                <w:szCs w:val="20"/>
              </w:rPr>
              <w:t>докум.</w:t>
            </w:r>
          </w:p>
        </w:tc>
        <w:tc>
          <w:tcPr>
            <w:tcW w:w="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1C7D28F6" wp14:textId="77777777">
            <w:pPr>
              <w:ind w:right="-180" w:hanging="193"/>
              <w:jc w:val="center"/>
            </w:pPr>
            <w:r>
              <w:rPr>
                <w:i/>
                <w:sz w:val="20"/>
                <w:szCs w:val="20"/>
              </w:rPr>
              <w:t>Подпись</w:t>
            </w:r>
          </w:p>
        </w:tc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4B84B11F" wp14:textId="77777777">
            <w:pPr>
              <w:ind w:right="-180" w:hanging="141"/>
              <w:jc w:val="center"/>
            </w:pPr>
            <w:r>
              <w:rPr>
                <w:i/>
                <w:sz w:val="20"/>
                <w:szCs w:val="20"/>
              </w:rPr>
              <w:t>Дата</w:t>
            </w:r>
          </w:p>
        </w:tc>
        <w:tc>
          <w:tcPr>
            <w:tcW w:w="6703" w:type="dxa"/>
            <w:gridSpan w:val="6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7B40C951" wp14:textId="77777777">
            <w:pPr>
              <w:snapToGrid w:val="0"/>
              <w:ind w:right="-180"/>
              <w:rPr>
                <w:i/>
                <w:sz w:val="20"/>
                <w:szCs w:val="20"/>
              </w:rPr>
            </w:pPr>
          </w:p>
        </w:tc>
      </w:tr>
      <w:tr xmlns:wp14="http://schemas.microsoft.com/office/word/2010/wordml" w:rsidR="00000000" w14:paraId="038A9EA1" wp14:textId="77777777">
        <w:trPr>
          <w:cantSplit/>
          <w:trHeight w:val="306"/>
        </w:trPr>
        <w:tc>
          <w:tcPr>
            <w:tcW w:w="90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52834EF7" wp14:textId="77777777">
            <w:pPr>
              <w:ind w:right="-180"/>
              <w:jc w:val="center"/>
            </w:pPr>
            <w:r>
              <w:rPr>
                <w:i/>
                <w:sz w:val="20"/>
                <w:szCs w:val="20"/>
              </w:rPr>
              <w:t>Разраб.</w:t>
            </w:r>
          </w:p>
        </w:tc>
        <w:tc>
          <w:tcPr>
            <w:tcW w:w="1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499E26D0" wp14:textId="77777777">
            <w:pPr>
              <w:ind w:right="-180"/>
            </w:pPr>
            <w:r>
              <w:rPr>
                <w:i/>
                <w:sz w:val="20"/>
                <w:szCs w:val="20"/>
              </w:rPr>
              <w:t>Кипа</w:t>
            </w:r>
          </w:p>
        </w:tc>
        <w:tc>
          <w:tcPr>
            <w:tcW w:w="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4B4D7232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2093CA67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385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42CE94D2" wp14:textId="77777777">
            <w:pPr>
              <w:jc w:val="center"/>
            </w:pPr>
            <w:r>
              <w:rPr>
                <w:sz w:val="22"/>
                <w:szCs w:val="22"/>
              </w:rPr>
              <w:t xml:space="preserve">Разработка </w:t>
            </w:r>
            <w:r>
              <w:rPr>
                <w:rStyle w:val="a5"/>
                <w:color w:val="000000"/>
                <w:sz w:val="22"/>
                <w:szCs w:val="22"/>
                <w:u w:val="none"/>
              </w:rPr>
              <w:t>сайта для компании «Торговый дом РИФ»</w:t>
            </w:r>
          </w:p>
          <w:p w:rsidR="00000000" w:rsidRDefault="00571B57" w14:paraId="4106E022" wp14:textId="77777777">
            <w:pPr>
              <w:jc w:val="center"/>
            </w:pPr>
            <w:r>
              <w:rPr>
                <w:sz w:val="22"/>
                <w:szCs w:val="22"/>
              </w:rPr>
              <w:t>Пояснительная записка</w:t>
            </w:r>
          </w:p>
        </w:tc>
        <w:tc>
          <w:tcPr>
            <w:tcW w:w="85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6A353CE9" wp14:textId="77777777">
            <w:pPr>
              <w:ind w:right="-180"/>
              <w:jc w:val="center"/>
            </w:pPr>
            <w:r>
              <w:rPr>
                <w:i/>
                <w:sz w:val="20"/>
                <w:szCs w:val="20"/>
              </w:rPr>
              <w:t>Лит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069B8C56" wp14:textId="77777777">
            <w:pPr>
              <w:ind w:right="-180"/>
              <w:jc w:val="center"/>
            </w:pPr>
            <w:r>
              <w:rPr>
                <w:i/>
                <w:sz w:val="20"/>
                <w:szCs w:val="20"/>
              </w:rPr>
              <w:t>Лист</w:t>
            </w:r>
          </w:p>
        </w:tc>
        <w:tc>
          <w:tcPr>
            <w:tcW w:w="11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366F55BC" wp14:textId="77777777">
            <w:pPr>
              <w:ind w:right="-180"/>
              <w:jc w:val="center"/>
            </w:pPr>
            <w:r>
              <w:rPr>
                <w:i/>
                <w:sz w:val="20"/>
                <w:szCs w:val="20"/>
              </w:rPr>
              <w:t>Листов</w:t>
            </w:r>
          </w:p>
        </w:tc>
      </w:tr>
      <w:tr xmlns:wp14="http://schemas.microsoft.com/office/word/2010/wordml" w:rsidR="00000000" w14:paraId="5A843C18" wp14:textId="77777777">
        <w:trPr>
          <w:cantSplit/>
          <w:trHeight w:val="306"/>
        </w:trPr>
        <w:tc>
          <w:tcPr>
            <w:tcW w:w="90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280D609F" wp14:textId="77777777">
            <w:pPr>
              <w:ind w:right="-180"/>
              <w:jc w:val="center"/>
            </w:pPr>
            <w:r>
              <w:rPr>
                <w:i/>
                <w:sz w:val="20"/>
                <w:szCs w:val="20"/>
              </w:rPr>
              <w:t>Провер.</w:t>
            </w:r>
          </w:p>
        </w:tc>
        <w:tc>
          <w:tcPr>
            <w:tcW w:w="1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435715C9" wp14:textId="77777777">
            <w:pPr>
              <w:ind w:right="-180"/>
            </w:pPr>
            <w:r>
              <w:rPr>
                <w:i/>
                <w:sz w:val="20"/>
                <w:szCs w:val="20"/>
              </w:rPr>
              <w:t>Демиденко</w:t>
            </w:r>
          </w:p>
        </w:tc>
        <w:tc>
          <w:tcPr>
            <w:tcW w:w="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2503B197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38288749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3855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20BD9A1A" wp14:textId="77777777">
            <w:pPr>
              <w:snapToGrid w:val="0"/>
              <w:ind w:right="-180"/>
              <w:rPr>
                <w:i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0C136CF1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0A392C6A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290583F9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78941E47" wp14:textId="77777777">
            <w:pPr>
              <w:ind w:right="-180"/>
              <w:jc w:val="center"/>
            </w:pPr>
            <w:r>
              <w:rPr>
                <w:i/>
                <w:sz w:val="20"/>
                <w:szCs w:val="20"/>
              </w:rPr>
              <w:t>5</w:t>
            </w:r>
          </w:p>
        </w:tc>
        <w:tc>
          <w:tcPr>
            <w:tcW w:w="11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267B13BB" wp14:textId="77777777">
            <w:pPr>
              <w:ind w:right="-180"/>
              <w:jc w:val="center"/>
            </w:pPr>
            <w:r>
              <w:rPr>
                <w:i/>
                <w:sz w:val="20"/>
                <w:szCs w:val="20"/>
              </w:rPr>
              <w:t>21</w:t>
            </w:r>
          </w:p>
        </w:tc>
      </w:tr>
      <w:tr xmlns:wp14="http://schemas.microsoft.com/office/word/2010/wordml" w:rsidR="00000000" w14:paraId="33966786" wp14:textId="77777777">
        <w:trPr>
          <w:cantSplit/>
          <w:trHeight w:val="306"/>
        </w:trPr>
        <w:tc>
          <w:tcPr>
            <w:tcW w:w="90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092D4013" wp14:textId="77777777">
            <w:pPr>
              <w:ind w:right="-180"/>
              <w:jc w:val="center"/>
            </w:pPr>
            <w:r>
              <w:rPr>
                <w:i/>
                <w:sz w:val="20"/>
                <w:szCs w:val="20"/>
              </w:rPr>
              <w:t>Реценз.</w:t>
            </w:r>
          </w:p>
        </w:tc>
        <w:tc>
          <w:tcPr>
            <w:tcW w:w="1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68F21D90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13C326F3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4853B841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3855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50125231" wp14:textId="77777777">
            <w:pPr>
              <w:snapToGrid w:val="0"/>
              <w:ind w:right="-180"/>
              <w:rPr>
                <w:i/>
                <w:sz w:val="20"/>
                <w:szCs w:val="20"/>
              </w:rPr>
            </w:pPr>
          </w:p>
        </w:tc>
        <w:tc>
          <w:tcPr>
            <w:tcW w:w="2848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559B8B7C" wp14:textId="77777777">
            <w:pPr>
              <w:ind w:right="-180"/>
              <w:jc w:val="center"/>
            </w:pPr>
            <w:r>
              <w:rPr>
                <w:i/>
                <w:sz w:val="28"/>
                <w:szCs w:val="28"/>
              </w:rPr>
              <w:t xml:space="preserve">ПОКС – </w:t>
            </w:r>
            <w:r>
              <w:rPr>
                <w:i/>
                <w:sz w:val="28"/>
                <w:szCs w:val="28"/>
                <w:lang w:val="en-US"/>
              </w:rPr>
              <w:t>3</w:t>
            </w:r>
            <w:r>
              <w:rPr>
                <w:i/>
                <w:sz w:val="28"/>
                <w:szCs w:val="28"/>
              </w:rPr>
              <w:t>7</w:t>
            </w:r>
          </w:p>
        </w:tc>
      </w:tr>
      <w:tr xmlns:wp14="http://schemas.microsoft.com/office/word/2010/wordml" w:rsidR="00000000" w14:paraId="5111D31D" wp14:textId="77777777">
        <w:trPr>
          <w:cantSplit/>
          <w:trHeight w:val="306"/>
        </w:trPr>
        <w:tc>
          <w:tcPr>
            <w:tcW w:w="90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0EEACAFE" wp14:textId="77777777">
            <w:pPr>
              <w:ind w:right="-180"/>
              <w:jc w:val="center"/>
            </w:pPr>
            <w:r>
              <w:rPr>
                <w:i/>
                <w:sz w:val="20"/>
                <w:szCs w:val="20"/>
              </w:rPr>
              <w:t>Н. контр</w:t>
            </w:r>
          </w:p>
        </w:tc>
        <w:tc>
          <w:tcPr>
            <w:tcW w:w="1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5A25747A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09B8D95D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78BEFD2A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3855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27A76422" wp14:textId="77777777">
            <w:pPr>
              <w:snapToGrid w:val="0"/>
              <w:ind w:right="-180"/>
              <w:rPr>
                <w:i/>
                <w:sz w:val="20"/>
                <w:szCs w:val="20"/>
              </w:rPr>
            </w:pPr>
          </w:p>
        </w:tc>
        <w:tc>
          <w:tcPr>
            <w:tcW w:w="2848" w:type="dxa"/>
            <w:gridSpan w:val="5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49206A88" wp14:textId="77777777">
            <w:pPr>
              <w:snapToGrid w:val="0"/>
              <w:ind w:right="-180"/>
              <w:rPr>
                <w:i/>
                <w:sz w:val="20"/>
                <w:szCs w:val="20"/>
              </w:rPr>
            </w:pPr>
          </w:p>
        </w:tc>
      </w:tr>
      <w:tr xmlns:wp14="http://schemas.microsoft.com/office/word/2010/wordml" w:rsidR="00000000" w14:paraId="751E744A" wp14:textId="77777777">
        <w:trPr>
          <w:cantSplit/>
          <w:trHeight w:val="306"/>
        </w:trPr>
        <w:tc>
          <w:tcPr>
            <w:tcW w:w="90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77E0AFF5" wp14:textId="77777777">
            <w:pPr>
              <w:ind w:right="-180"/>
              <w:jc w:val="center"/>
            </w:pPr>
            <w:r>
              <w:rPr>
                <w:i/>
                <w:sz w:val="20"/>
                <w:szCs w:val="20"/>
              </w:rPr>
              <w:t>Утверд.</w:t>
            </w:r>
          </w:p>
        </w:tc>
        <w:tc>
          <w:tcPr>
            <w:tcW w:w="1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67B7A70C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71887C79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3B7FD67C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3855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38D6B9B6" wp14:textId="77777777">
            <w:pPr>
              <w:snapToGrid w:val="0"/>
              <w:ind w:right="-180"/>
              <w:rPr>
                <w:i/>
                <w:sz w:val="20"/>
                <w:szCs w:val="20"/>
              </w:rPr>
            </w:pPr>
          </w:p>
        </w:tc>
        <w:tc>
          <w:tcPr>
            <w:tcW w:w="2848" w:type="dxa"/>
            <w:gridSpan w:val="5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22F860BB" wp14:textId="77777777">
            <w:pPr>
              <w:snapToGrid w:val="0"/>
              <w:ind w:right="-180"/>
              <w:rPr>
                <w:i/>
                <w:sz w:val="20"/>
                <w:szCs w:val="20"/>
              </w:rPr>
            </w:pPr>
          </w:p>
        </w:tc>
      </w:tr>
    </w:tbl>
    <w:p xmlns:wp14="http://schemas.microsoft.com/office/word/2010/wordml" w:rsidR="00000000" w:rsidRDefault="00571B57" w14:paraId="698536F5" wp14:textId="77777777"/>
    <w:p xmlns:wp14="http://schemas.microsoft.com/office/word/2010/wordml" w:rsidR="00000000" w:rsidRDefault="00571B57" w14:paraId="7BC1BAF2" wp14:textId="77777777"/>
    <w:p xmlns:wp14="http://schemas.microsoft.com/office/word/2010/wordml" w:rsidR="00000000" w:rsidRDefault="00571B57" w14:paraId="61C988F9" wp14:textId="77777777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04"/>
        <w:gridCol w:w="577"/>
        <w:gridCol w:w="1332"/>
        <w:gridCol w:w="864"/>
        <w:gridCol w:w="611"/>
        <w:gridCol w:w="3859"/>
        <w:gridCol w:w="285"/>
        <w:gridCol w:w="286"/>
        <w:gridCol w:w="287"/>
        <w:gridCol w:w="858"/>
        <w:gridCol w:w="1141"/>
      </w:tblGrid>
      <w:tr xmlns:wp14="http://schemas.microsoft.com/office/word/2010/wordml" w:rsidR="00000000" w:rsidTr="097558EF" w14:paraId="43FC1493" wp14:textId="77777777">
        <w:trPr>
          <w:trHeight w:val="12952"/>
        </w:trPr>
        <w:tc>
          <w:tcPr>
            <w:tcW w:w="10504" w:type="dxa"/>
            <w:gridSpan w:val="11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00000" w:rsidRDefault="00571B57" w14:paraId="3B22BB7D" wp14:textId="77777777">
            <w:pPr>
              <w:snapToGrid w:val="0"/>
              <w:ind w:right="522"/>
              <w:rPr>
                <w:bCs/>
                <w:iCs/>
                <w:sz w:val="20"/>
                <w:szCs w:val="20"/>
              </w:rPr>
            </w:pPr>
          </w:p>
          <w:p w:rsidR="00000000" w:rsidRDefault="00571B57" w14:paraId="66BA01B9" wp14:textId="77777777">
            <w:pPr>
              <w:ind w:firstLine="1134"/>
              <w:jc w:val="both"/>
            </w:pPr>
            <w:r>
              <w:rPr>
                <w:sz w:val="36"/>
                <w:szCs w:val="36"/>
              </w:rPr>
              <w:t>1.2 Поня</w:t>
            </w:r>
            <w:r>
              <w:rPr>
                <w:sz w:val="36"/>
                <w:szCs w:val="36"/>
              </w:rPr>
              <w:t>тие электронного бизнеса и его продвижение</w:t>
            </w:r>
          </w:p>
          <w:p w:rsidR="00000000" w:rsidRDefault="00571B57" w14:paraId="0BE7E97A" wp14:textId="77777777">
            <w:pPr>
              <w:pStyle w:val="11"/>
              <w:ind w:firstLine="851"/>
              <w:outlineLvl w:val="0"/>
            </w:pPr>
            <w:r>
              <w:rPr>
                <w:b w:val="0"/>
                <w:bCs/>
                <w:iCs/>
                <w:sz w:val="36"/>
                <w:szCs w:val="36"/>
                <w:lang w:val="ru-RU" w:eastAsia="ru-RU"/>
              </w:rPr>
              <w:t xml:space="preserve">с применением </w:t>
            </w:r>
            <w:r>
              <w:rPr>
                <w:b w:val="0"/>
                <w:bCs/>
                <w:iCs/>
                <w:sz w:val="36"/>
                <w:szCs w:val="36"/>
                <w:lang w:val="en-US" w:eastAsia="ru-RU"/>
              </w:rPr>
              <w:t>web</w:t>
            </w:r>
            <w:r>
              <w:rPr>
                <w:b w:val="0"/>
                <w:bCs/>
                <w:iCs/>
                <w:sz w:val="36"/>
                <w:szCs w:val="36"/>
                <w:lang w:val="ru-RU" w:eastAsia="ru-RU"/>
              </w:rPr>
              <w:t xml:space="preserve">-технологий  на примере сайта с использованием </w:t>
            </w:r>
            <w:r>
              <w:rPr>
                <w:b w:val="0"/>
                <w:bCs/>
                <w:iCs/>
                <w:color w:val="000000"/>
                <w:spacing w:val="19"/>
                <w:sz w:val="36"/>
                <w:szCs w:val="36"/>
                <w:lang w:val="en-US" w:eastAsia="ru-RU"/>
              </w:rPr>
              <w:t>JS</w:t>
            </w:r>
            <w:r>
              <w:rPr>
                <w:b w:val="0"/>
                <w:bCs/>
                <w:iCs/>
                <w:sz w:val="36"/>
                <w:szCs w:val="36"/>
                <w:lang w:val="ru-RU" w:eastAsia="ru-RU"/>
              </w:rPr>
              <w:t>.</w:t>
            </w:r>
            <w:r>
              <w:rPr>
                <w:b w:val="0"/>
                <w:sz w:val="28"/>
                <w:szCs w:val="28"/>
                <w:lang w:val="ru-RU" w:eastAsia="ru-RU"/>
              </w:rPr>
              <w:t xml:space="preserve"> </w:t>
            </w:r>
          </w:p>
          <w:p w:rsidR="00000000" w:rsidRDefault="00571B57" w14:paraId="70802ABF" wp14:textId="77777777">
            <w:pPr>
              <w:pStyle w:val="11"/>
              <w:tabs>
                <w:tab w:val="left" w:pos="295"/>
                <w:tab w:val="left" w:pos="1020"/>
              </w:tabs>
              <w:ind w:firstLine="851"/>
              <w:jc w:val="left"/>
              <w:outlineLvl w:val="0"/>
            </w:pPr>
            <w:r>
              <w:rPr>
                <w:b w:val="0"/>
                <w:sz w:val="28"/>
                <w:szCs w:val="28"/>
                <w:lang w:val="ru-RU" w:eastAsia="ru-RU"/>
              </w:rPr>
              <w:t xml:space="preserve">                                              </w:t>
            </w:r>
          </w:p>
          <w:p w:rsidR="00000000" w:rsidRDefault="00571B57" w14:paraId="3CFC4F8B" wp14:textId="77777777">
            <w:pPr>
              <w:ind w:left="1080" w:right="522" w:hanging="540"/>
            </w:pPr>
            <w:r>
              <w:rPr>
                <w:rStyle w:val="a7"/>
                <w:rFonts w:ascii="Open Sans" w:hAnsi="Open Sans" w:eastAsia="Open Sans" w:cs="Open Sans"/>
                <w:b w:val="0"/>
                <w:iCs/>
                <w:color w:val="444444"/>
                <w:sz w:val="28"/>
                <w:szCs w:val="28"/>
                <w:bdr w:val="none" w:color="000000" w:sz="0" w:space="0"/>
              </w:rPr>
              <w:t xml:space="preserve">       </w:t>
            </w:r>
            <w:r>
              <w:rPr>
                <w:rStyle w:val="a7"/>
                <w:rFonts w:ascii="Open Sans" w:hAnsi="Open Sans" w:cs="Open Sans"/>
                <w:b w:val="0"/>
                <w:iCs/>
                <w:color w:val="444444"/>
                <w:sz w:val="28"/>
                <w:szCs w:val="28"/>
                <w:bdr w:val="none" w:color="000000" w:sz="0" w:space="0"/>
              </w:rPr>
              <w:t xml:space="preserve">Электронный бизнес </w:t>
            </w:r>
            <w:r>
              <w:rPr>
                <w:bCs/>
                <w:iCs/>
                <w:color w:val="444444"/>
                <w:sz w:val="28"/>
                <w:szCs w:val="28"/>
              </w:rPr>
              <w:t xml:space="preserve">— </w:t>
            </w:r>
            <w:r>
              <w:rPr>
                <w:rFonts w:ascii="Open Sans" w:hAnsi="Open Sans" w:cs="Open Sans"/>
                <w:bCs/>
                <w:iCs/>
                <w:color w:val="444444"/>
                <w:sz w:val="28"/>
                <w:szCs w:val="28"/>
              </w:rPr>
              <w:t>форма ведения бизнеса, при которой значительная его часть выполняется</w:t>
            </w:r>
            <w:r>
              <w:rPr>
                <w:rFonts w:ascii="Open Sans" w:hAnsi="Open Sans" w:cs="Open Sans"/>
                <w:bCs/>
                <w:iCs/>
                <w:color w:val="444444"/>
                <w:sz w:val="28"/>
                <w:szCs w:val="28"/>
              </w:rPr>
              <w:t xml:space="preserve"> с применением информационных технологий (локальные и глобальные сети, специализированное программное обеспечение и т.д.).</w:t>
            </w:r>
            <w:r>
              <w:rPr>
                <w:bCs/>
                <w:iCs/>
                <w:sz w:val="20"/>
                <w:szCs w:val="20"/>
              </w:rPr>
              <w:t xml:space="preserve"> </w:t>
            </w:r>
          </w:p>
          <w:p w:rsidR="00000000" w:rsidRDefault="00571B57" w14:paraId="17B246DD" wp14:textId="77777777">
            <w:pPr>
              <w:ind w:left="1080" w:right="522" w:hanging="540"/>
              <w:rPr>
                <w:bCs/>
                <w:iCs/>
                <w:sz w:val="28"/>
                <w:szCs w:val="28"/>
              </w:rPr>
            </w:pPr>
          </w:p>
          <w:p w:rsidR="00000000" w:rsidRDefault="00571B57" w14:paraId="2B376926" wp14:textId="77777777">
            <w:pPr>
              <w:ind w:left="1080" w:right="522" w:hanging="540"/>
            </w:pPr>
            <w:r>
              <w:rPr>
                <w:bCs/>
                <w:iCs/>
                <w:sz w:val="20"/>
                <w:szCs w:val="20"/>
              </w:rPr>
              <w:t xml:space="preserve">           </w:t>
            </w:r>
            <w:r>
              <w:rPr>
                <w:rStyle w:val="a3"/>
                <w:rFonts w:ascii="Open Sans" w:hAnsi="Open Sans" w:cs="Open Sans"/>
                <w:i w:val="0"/>
                <w:color w:val="444444"/>
                <w:sz w:val="28"/>
                <w:szCs w:val="28"/>
                <w:bdr w:val="none" w:color="000000" w:sz="0" w:space="0"/>
              </w:rPr>
              <w:t>Электронный бизнес включает</w:t>
            </w:r>
            <w:r>
              <w:rPr>
                <w:rFonts w:ascii="Open Sans" w:hAnsi="Open Sans" w:cs="Open Sans"/>
                <w:color w:val="444444"/>
                <w:sz w:val="28"/>
                <w:szCs w:val="28"/>
              </w:rPr>
              <w:t>: продажи, маркетинг, финансовый анализ, платежи, поиск сотрудников, поддержку пользователей,</w:t>
            </w:r>
            <w:r>
              <w:rPr>
                <w:rFonts w:ascii="Open Sans" w:hAnsi="Open Sans" w:cs="Open Sans"/>
                <w:color w:val="444444"/>
                <w:sz w:val="28"/>
                <w:szCs w:val="28"/>
              </w:rPr>
              <w:t xml:space="preserve"> поддержку партнерских отношений и др.</w:t>
            </w:r>
            <w:r>
              <w:rPr>
                <w:sz w:val="28"/>
                <w:szCs w:val="28"/>
              </w:rPr>
              <w:t xml:space="preserve"> </w:t>
            </w:r>
          </w:p>
          <w:p w:rsidR="00000000" w:rsidRDefault="00571B57" w14:paraId="337CF02A" wp14:textId="77777777">
            <w:pPr>
              <w:ind w:left="1080" w:right="522" w:hanging="540"/>
            </w:pPr>
            <w:r>
              <w:rPr>
                <w:sz w:val="28"/>
                <w:szCs w:val="28"/>
              </w:rPr>
              <w:t xml:space="preserve">        </w:t>
            </w:r>
            <w:r>
              <w:rPr>
                <w:rFonts w:ascii="Open Sans" w:hAnsi="Open Sans" w:cs="Open Sans"/>
                <w:color w:val="444444"/>
                <w:sz w:val="28"/>
                <w:szCs w:val="28"/>
              </w:rPr>
              <w:t>Части электронного бизнеса, связанные с Интернетом, включают в себя:</w:t>
            </w:r>
            <w:r>
              <w:rPr>
                <w:sz w:val="28"/>
                <w:szCs w:val="28"/>
              </w:rPr>
              <w:t xml:space="preserve"> </w:t>
            </w:r>
          </w:p>
          <w:p w:rsidR="00000000" w:rsidRDefault="00571B57" w14:paraId="1651087B" wp14:textId="77777777">
            <w:pPr>
              <w:pStyle w:val="a9"/>
              <w:numPr>
                <w:ilvl w:val="0"/>
                <w:numId w:val="3"/>
              </w:numPr>
            </w:pPr>
            <w:r>
              <w:rPr>
                <w:rStyle w:val="a3"/>
                <w:rFonts w:ascii="Open Sans" w:hAnsi="Open Sans" w:cs="Open Sans"/>
                <w:i w:val="0"/>
                <w:color w:val="444444"/>
                <w:sz w:val="28"/>
                <w:szCs w:val="28"/>
                <w:bdr w:val="none" w:color="000000" w:sz="0" w:space="0"/>
              </w:rPr>
              <w:t>Бизнес на Интернете</w:t>
            </w:r>
            <w:r>
              <w:rPr>
                <w:rStyle w:val="a7"/>
                <w:rFonts w:ascii="Open Sans" w:hAnsi="Open Sans" w:cs="Open Sans"/>
                <w:b w:val="0"/>
                <w:color w:val="444444"/>
                <w:sz w:val="28"/>
                <w:szCs w:val="28"/>
                <w:bdr w:val="none" w:color="000000" w:sz="0" w:space="0"/>
              </w:rPr>
              <w:t xml:space="preserve"> </w:t>
            </w:r>
            <w:r>
              <w:rPr>
                <w:rFonts w:ascii="Open Sans" w:hAnsi="Open Sans" w:cs="Open Sans"/>
                <w:color w:val="444444"/>
                <w:sz w:val="28"/>
                <w:szCs w:val="28"/>
              </w:rPr>
              <w:t>(интернет-провайдинг, хостинг, контент-провайдинг и сервис-провайдинг).</w:t>
            </w:r>
          </w:p>
          <w:p w:rsidR="00000000" w:rsidRDefault="00571B57" w14:paraId="6498DE29" wp14:textId="77777777">
            <w:pPr>
              <w:pStyle w:val="a9"/>
              <w:numPr>
                <w:ilvl w:val="0"/>
                <w:numId w:val="3"/>
              </w:numPr>
            </w:pPr>
            <w:r>
              <w:rPr>
                <w:rStyle w:val="a3"/>
                <w:rFonts w:ascii="Open Sans" w:hAnsi="Open Sans" w:cs="Open Sans"/>
                <w:i w:val="0"/>
                <w:color w:val="444444"/>
                <w:sz w:val="28"/>
                <w:szCs w:val="28"/>
                <w:bdr w:val="none" w:color="000000" w:sz="0" w:space="0"/>
              </w:rPr>
              <w:t>Бизнес вокруг Интернета</w:t>
            </w:r>
            <w:r>
              <w:rPr>
                <w:rStyle w:val="a7"/>
                <w:rFonts w:ascii="Open Sans" w:hAnsi="Open Sans" w:cs="Open Sans"/>
                <w:b w:val="0"/>
                <w:color w:val="444444"/>
                <w:sz w:val="28"/>
                <w:szCs w:val="28"/>
                <w:bdr w:val="none" w:color="000000" w:sz="0" w:space="0"/>
              </w:rPr>
              <w:t xml:space="preserve"> </w:t>
            </w:r>
            <w:r>
              <w:rPr>
                <w:rFonts w:ascii="Open Sans" w:hAnsi="Open Sans" w:cs="Open Sans"/>
                <w:color w:val="444444"/>
                <w:sz w:val="28"/>
                <w:szCs w:val="28"/>
              </w:rPr>
              <w:t xml:space="preserve">(поставка технических </w:t>
            </w:r>
            <w:r>
              <w:rPr>
                <w:rFonts w:ascii="Open Sans" w:hAnsi="Open Sans" w:cs="Open Sans"/>
                <w:color w:val="444444"/>
                <w:sz w:val="28"/>
                <w:szCs w:val="28"/>
              </w:rPr>
              <w:t>средств, поставка программных средств, web-дизайн, программирование и сопутствующие услуги).</w:t>
            </w:r>
          </w:p>
          <w:p w:rsidR="00000000" w:rsidRDefault="00571B57" w14:paraId="353D0671" wp14:textId="77777777">
            <w:pPr>
              <w:pStyle w:val="a9"/>
              <w:numPr>
                <w:ilvl w:val="0"/>
                <w:numId w:val="3"/>
              </w:numPr>
            </w:pPr>
            <w:r>
              <w:rPr>
                <w:rStyle w:val="a3"/>
                <w:rFonts w:ascii="Open Sans" w:hAnsi="Open Sans" w:cs="Open Sans"/>
                <w:i w:val="0"/>
                <w:color w:val="444444"/>
                <w:sz w:val="28"/>
                <w:szCs w:val="28"/>
                <w:bdr w:val="none" w:color="000000" w:sz="0" w:space="0"/>
              </w:rPr>
              <w:t>Бизнес в Интернете</w:t>
            </w:r>
            <w:r>
              <w:rPr>
                <w:rStyle w:val="a7"/>
                <w:rFonts w:ascii="Open Sans" w:hAnsi="Open Sans" w:cs="Open Sans"/>
                <w:b w:val="0"/>
                <w:color w:val="444444"/>
                <w:sz w:val="28"/>
                <w:szCs w:val="28"/>
                <w:bdr w:val="none" w:color="000000" w:sz="0" w:space="0"/>
              </w:rPr>
              <w:t xml:space="preserve"> </w:t>
            </w:r>
            <w:r>
              <w:rPr>
                <w:rFonts w:ascii="Open Sans" w:hAnsi="Open Sans" w:cs="Open Sans"/>
                <w:color w:val="444444"/>
                <w:sz w:val="28"/>
                <w:szCs w:val="28"/>
              </w:rPr>
              <w:t xml:space="preserve">(интернет-реклама, интернет-магазины, интернет-аукционы, интернет-расчеты, интернет-маркетинг, интернет-коммерция, информационная подписка, СМИ </w:t>
            </w:r>
            <w:r>
              <w:rPr>
                <w:rFonts w:ascii="Open Sans" w:hAnsi="Open Sans" w:cs="Open Sans"/>
                <w:color w:val="444444"/>
                <w:sz w:val="28"/>
                <w:szCs w:val="28"/>
              </w:rPr>
              <w:t>в Интернете).</w:t>
            </w:r>
          </w:p>
          <w:p w:rsidR="00000000" w:rsidRDefault="00571B57" w14:paraId="113C31D1" wp14:textId="77777777">
            <w:pPr>
              <w:ind w:left="1416"/>
            </w:pPr>
            <w:r>
              <w:rPr>
                <w:sz w:val="28"/>
                <w:szCs w:val="28"/>
              </w:rPr>
              <w:t xml:space="preserve">Для чего же сайты так необходимы практически всем компаниям и как они       могут помочь развитию бизнеса? </w:t>
            </w:r>
          </w:p>
          <w:p w:rsidR="00000000" w:rsidRDefault="00571B57" w14:paraId="047B58DC" wp14:textId="77777777">
            <w:pPr>
              <w:ind w:left="1416"/>
            </w:pPr>
            <w:r>
              <w:rPr>
                <w:sz w:val="28"/>
                <w:szCs w:val="28"/>
              </w:rPr>
              <w:t>Во-первых, веб-сайт позволяет предоставить полную, подробную и структурированную информацию о работе организации любому пользователю с</w:t>
            </w:r>
            <w:r>
              <w:rPr>
                <w:sz w:val="28"/>
                <w:szCs w:val="28"/>
              </w:rPr>
              <w:t xml:space="preserve">ети Интернет в любое время и в любом месте. При этом объем информации может быть довольно большим. </w:t>
            </w:r>
          </w:p>
          <w:p w:rsidR="00000000" w:rsidRDefault="00571B57" w14:paraId="1B2CA1AF" wp14:textId="77777777">
            <w:pPr>
              <w:ind w:left="1416"/>
            </w:pPr>
            <w:r>
              <w:rPr>
                <w:sz w:val="28"/>
                <w:szCs w:val="28"/>
              </w:rPr>
              <w:t>Во-вторых, если для компании создается сайт, то он автоматически становится рекламным инструментом. Он позволяет привлечь именно ту целевую аудиторию, котор</w:t>
            </w:r>
            <w:r>
              <w:rPr>
                <w:sz w:val="28"/>
                <w:szCs w:val="28"/>
              </w:rPr>
              <w:t>ая заинтересована в деятельности компании.</w:t>
            </w:r>
          </w:p>
          <w:p w:rsidR="00000000" w:rsidRDefault="00571B57" w14:paraId="513DA1E0" wp14:textId="260B9B43">
            <w:pPr>
              <w:ind w:left="1080" w:right="522" w:hanging="540"/>
            </w:pPr>
            <w:r w:rsidRPr="097558EF" w:rsidR="097558EF">
              <w:rPr>
                <w:sz w:val="20"/>
                <w:szCs w:val="20"/>
              </w:rPr>
              <w:t xml:space="preserve">        </w:t>
            </w:r>
          </w:p>
        </w:tc>
      </w:tr>
      <w:tr xmlns:wp14="http://schemas.microsoft.com/office/word/2010/wordml" w:rsidR="00000000" w:rsidTr="097558EF" w14:paraId="623D161A" wp14:textId="77777777">
        <w:trPr>
          <w:cantSplit/>
          <w:trHeight w:val="306"/>
        </w:trPr>
        <w:tc>
          <w:tcPr>
            <w:tcW w:w="4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75CAC6F5" wp14:textId="77777777">
            <w:pPr>
              <w:snapToGrid w:val="0"/>
              <w:ind w:right="-18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57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66060428" wp14:textId="77777777">
            <w:pPr>
              <w:snapToGrid w:val="0"/>
              <w:ind w:right="-18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33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1D0656FE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8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7B37605A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61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394798F2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6716" w:type="dxa"/>
            <w:gridSpan w:val="6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2074D3E1" wp14:textId="77777777">
            <w:pPr>
              <w:ind w:right="-180"/>
              <w:jc w:val="center"/>
            </w:pPr>
            <w:r>
              <w:rPr>
                <w:bCs/>
                <w:sz w:val="28"/>
                <w:szCs w:val="28"/>
              </w:rPr>
              <w:t>РКСИ</w:t>
            </w:r>
            <w:r>
              <w:rPr>
                <w:sz w:val="32"/>
                <w:szCs w:val="32"/>
              </w:rPr>
              <w:t>.</w:t>
            </w:r>
            <w:r>
              <w:rPr>
                <w:sz w:val="28"/>
                <w:szCs w:val="28"/>
              </w:rPr>
              <w:t>К1</w:t>
            </w:r>
            <w:r>
              <w:rPr>
                <w:sz w:val="28"/>
                <w:szCs w:val="28"/>
                <w:lang w:val="en-US"/>
              </w:rPr>
              <w:t>7</w:t>
            </w:r>
            <w:r>
              <w:rPr>
                <w:sz w:val="28"/>
                <w:szCs w:val="28"/>
              </w:rPr>
              <w:t>.09.</w:t>
            </w:r>
            <w:r>
              <w:rPr>
                <w:sz w:val="28"/>
                <w:szCs w:val="28"/>
                <w:lang w:val="en-US"/>
              </w:rPr>
              <w:t>02.03</w:t>
            </w:r>
            <w:r>
              <w:rPr>
                <w:sz w:val="28"/>
                <w:szCs w:val="28"/>
              </w:rPr>
              <w:t>.</w:t>
            </w:r>
            <w:r>
              <w:rPr>
                <w:color w:val="000000"/>
                <w:sz w:val="28"/>
                <w:szCs w:val="28"/>
              </w:rPr>
              <w:t>ОП.11</w:t>
            </w:r>
            <w:r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highlight w:val="yellow"/>
              </w:rPr>
              <w:t>619</w:t>
            </w:r>
            <w:r>
              <w:rPr>
                <w:sz w:val="28"/>
                <w:szCs w:val="28"/>
              </w:rPr>
              <w:t>.00ПЗ</w:t>
            </w:r>
          </w:p>
        </w:tc>
      </w:tr>
      <w:tr xmlns:wp14="http://schemas.microsoft.com/office/word/2010/wordml" w:rsidR="00000000" w:rsidTr="097558EF" w14:paraId="3889A505" wp14:textId="77777777">
        <w:trPr>
          <w:cantSplit/>
          <w:trHeight w:val="306"/>
        </w:trPr>
        <w:tc>
          <w:tcPr>
            <w:tcW w:w="4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29079D35" wp14:textId="77777777">
            <w:pPr>
              <w:snapToGrid w:val="0"/>
              <w:ind w:right="-180"/>
              <w:jc w:val="center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7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17686DC7" wp14:textId="77777777">
            <w:pPr>
              <w:snapToGrid w:val="0"/>
              <w:ind w:right="-180"/>
              <w:jc w:val="center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133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53BD644D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8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1A3FAC43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61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2BBD94B2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6716" w:type="dxa"/>
            <w:gridSpan w:val="6"/>
            <w:vMerge/>
            <w:tcBorders/>
            <w:tcMar/>
            <w:vAlign w:val="center"/>
          </w:tcPr>
          <w:p w:rsidR="00000000" w:rsidRDefault="00571B57" w14:paraId="5854DE7F" wp14:textId="77777777">
            <w:pPr>
              <w:snapToGrid w:val="0"/>
              <w:ind w:right="-180"/>
              <w:rPr>
                <w:i/>
                <w:sz w:val="20"/>
                <w:szCs w:val="20"/>
              </w:rPr>
            </w:pPr>
          </w:p>
        </w:tc>
      </w:tr>
      <w:tr xmlns:wp14="http://schemas.microsoft.com/office/word/2010/wordml" w:rsidR="00000000" w:rsidTr="097558EF" w14:paraId="49E4BBEB" wp14:textId="77777777">
        <w:trPr>
          <w:cantSplit/>
          <w:trHeight w:val="306"/>
        </w:trPr>
        <w:tc>
          <w:tcPr>
            <w:tcW w:w="4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2EF8E6F6" wp14:textId="77777777">
            <w:pPr>
              <w:ind w:left="-56" w:right="-180"/>
            </w:pPr>
            <w:r>
              <w:rPr>
                <w:i/>
                <w:sz w:val="20"/>
                <w:szCs w:val="20"/>
              </w:rPr>
              <w:t>изм</w:t>
            </w:r>
          </w:p>
        </w:tc>
        <w:tc>
          <w:tcPr>
            <w:tcW w:w="57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3B28A3BB" wp14:textId="77777777">
            <w:pPr>
              <w:ind w:left="-80" w:right="-180"/>
              <w:jc w:val="center"/>
            </w:pPr>
            <w:r>
              <w:rPr>
                <w:i/>
                <w:sz w:val="20"/>
                <w:szCs w:val="20"/>
              </w:rPr>
              <w:t>лист</w:t>
            </w:r>
          </w:p>
        </w:tc>
        <w:tc>
          <w:tcPr>
            <w:tcW w:w="133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45AB42C5" wp14:textId="77777777">
            <w:pPr>
              <w:ind w:right="-180"/>
              <w:jc w:val="center"/>
            </w:pPr>
            <w:r>
              <w:rPr>
                <w:i/>
                <w:sz w:val="20"/>
                <w:szCs w:val="20"/>
              </w:rPr>
              <w:t xml:space="preserve">№ </w:t>
            </w:r>
            <w:r>
              <w:rPr>
                <w:i/>
                <w:sz w:val="20"/>
                <w:szCs w:val="20"/>
              </w:rPr>
              <w:t>докум.</w:t>
            </w:r>
          </w:p>
        </w:tc>
        <w:tc>
          <w:tcPr>
            <w:tcW w:w="8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6309B412" wp14:textId="77777777">
            <w:pPr>
              <w:ind w:right="-180" w:hanging="193"/>
              <w:jc w:val="center"/>
            </w:pPr>
            <w:r>
              <w:rPr>
                <w:i/>
                <w:sz w:val="20"/>
                <w:szCs w:val="20"/>
              </w:rPr>
              <w:t>Подпись</w:t>
            </w:r>
          </w:p>
        </w:tc>
        <w:tc>
          <w:tcPr>
            <w:tcW w:w="61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5FF478A7" wp14:textId="77777777">
            <w:pPr>
              <w:ind w:right="-180" w:hanging="141"/>
              <w:jc w:val="center"/>
            </w:pPr>
            <w:r>
              <w:rPr>
                <w:i/>
                <w:sz w:val="20"/>
                <w:szCs w:val="20"/>
              </w:rPr>
              <w:t>Дата</w:t>
            </w:r>
          </w:p>
        </w:tc>
        <w:tc>
          <w:tcPr>
            <w:tcW w:w="6716" w:type="dxa"/>
            <w:gridSpan w:val="6"/>
            <w:vMerge/>
            <w:tcBorders/>
            <w:tcMar/>
            <w:vAlign w:val="center"/>
          </w:tcPr>
          <w:p w:rsidR="00000000" w:rsidRDefault="00571B57" w14:paraId="2CA7ADD4" wp14:textId="77777777">
            <w:pPr>
              <w:snapToGrid w:val="0"/>
              <w:ind w:right="-180"/>
              <w:rPr>
                <w:i/>
                <w:sz w:val="20"/>
                <w:szCs w:val="20"/>
              </w:rPr>
            </w:pPr>
          </w:p>
        </w:tc>
      </w:tr>
      <w:tr xmlns:wp14="http://schemas.microsoft.com/office/word/2010/wordml" w:rsidR="00000000" w:rsidTr="097558EF" w14:paraId="29EE5E71" wp14:textId="77777777">
        <w:trPr>
          <w:cantSplit/>
          <w:trHeight w:val="306"/>
        </w:trPr>
        <w:tc>
          <w:tcPr>
            <w:tcW w:w="981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6D8AEB38" wp14:textId="77777777">
            <w:pPr>
              <w:ind w:right="-180"/>
              <w:jc w:val="center"/>
            </w:pPr>
            <w:r>
              <w:rPr>
                <w:i/>
                <w:sz w:val="20"/>
                <w:szCs w:val="20"/>
              </w:rPr>
              <w:t>Разраб.</w:t>
            </w:r>
          </w:p>
        </w:tc>
        <w:tc>
          <w:tcPr>
            <w:tcW w:w="133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313CACC8" wp14:textId="77777777">
            <w:pPr>
              <w:ind w:right="-180"/>
            </w:pPr>
            <w:r>
              <w:rPr>
                <w:i/>
                <w:sz w:val="20"/>
                <w:szCs w:val="20"/>
              </w:rPr>
              <w:t>Кипа</w:t>
            </w:r>
          </w:p>
        </w:tc>
        <w:tc>
          <w:tcPr>
            <w:tcW w:w="8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314EE24A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61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76614669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3859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3EFDA688" wp14:textId="77777777">
            <w:pPr>
              <w:jc w:val="center"/>
            </w:pPr>
            <w:r>
              <w:rPr>
                <w:sz w:val="22"/>
                <w:szCs w:val="22"/>
              </w:rPr>
              <w:t xml:space="preserve">Разработка </w:t>
            </w:r>
            <w:r>
              <w:rPr>
                <w:rStyle w:val="a5"/>
                <w:color w:val="000000"/>
                <w:sz w:val="22"/>
                <w:szCs w:val="22"/>
                <w:u w:val="none"/>
              </w:rPr>
              <w:t>сайта для компании «Торговый дом РИФ»</w:t>
            </w:r>
          </w:p>
          <w:p w:rsidR="00000000" w:rsidRDefault="00571B57" w14:paraId="72CE5EAD" wp14:textId="77777777">
            <w:pPr>
              <w:jc w:val="center"/>
            </w:pPr>
            <w:r>
              <w:rPr>
                <w:sz w:val="22"/>
                <w:szCs w:val="22"/>
              </w:rPr>
              <w:t>Пояснительная записка</w:t>
            </w:r>
          </w:p>
        </w:tc>
        <w:tc>
          <w:tcPr>
            <w:tcW w:w="858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56804EBF" wp14:textId="77777777">
            <w:pPr>
              <w:ind w:right="-180"/>
              <w:jc w:val="center"/>
            </w:pPr>
            <w:r>
              <w:rPr>
                <w:i/>
                <w:sz w:val="20"/>
                <w:szCs w:val="20"/>
              </w:rPr>
              <w:t>Лит</w:t>
            </w:r>
          </w:p>
        </w:tc>
        <w:tc>
          <w:tcPr>
            <w:tcW w:w="85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77A7BD73" wp14:textId="77777777">
            <w:pPr>
              <w:ind w:right="-180"/>
              <w:jc w:val="center"/>
            </w:pPr>
            <w:r>
              <w:rPr>
                <w:i/>
                <w:sz w:val="20"/>
                <w:szCs w:val="20"/>
              </w:rPr>
              <w:t>Лист</w:t>
            </w:r>
          </w:p>
        </w:tc>
        <w:tc>
          <w:tcPr>
            <w:tcW w:w="11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42CE9377" wp14:textId="77777777">
            <w:pPr>
              <w:ind w:right="-180"/>
              <w:jc w:val="center"/>
            </w:pPr>
            <w:r>
              <w:rPr>
                <w:i/>
                <w:sz w:val="20"/>
                <w:szCs w:val="20"/>
              </w:rPr>
              <w:t>Листов</w:t>
            </w:r>
          </w:p>
        </w:tc>
      </w:tr>
      <w:tr xmlns:wp14="http://schemas.microsoft.com/office/word/2010/wordml" w:rsidR="00000000" w:rsidTr="097558EF" w14:paraId="3BD4AED8" wp14:textId="77777777">
        <w:trPr>
          <w:cantSplit/>
          <w:trHeight w:val="306"/>
        </w:trPr>
        <w:tc>
          <w:tcPr>
            <w:tcW w:w="981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0A8E93CB" wp14:textId="77777777">
            <w:pPr>
              <w:ind w:right="-180"/>
              <w:jc w:val="center"/>
            </w:pPr>
            <w:r>
              <w:rPr>
                <w:i/>
                <w:sz w:val="20"/>
                <w:szCs w:val="20"/>
              </w:rPr>
              <w:t>Провер.</w:t>
            </w:r>
          </w:p>
        </w:tc>
        <w:tc>
          <w:tcPr>
            <w:tcW w:w="133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5B6F1A28" wp14:textId="77777777">
            <w:pPr>
              <w:ind w:right="-180"/>
            </w:pPr>
            <w:r>
              <w:rPr>
                <w:i/>
                <w:sz w:val="20"/>
                <w:szCs w:val="20"/>
              </w:rPr>
              <w:t>Демиденко</w:t>
            </w:r>
          </w:p>
        </w:tc>
        <w:tc>
          <w:tcPr>
            <w:tcW w:w="8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57590049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61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0C5B615A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3859" w:type="dxa"/>
            <w:vMerge/>
            <w:tcBorders/>
            <w:tcMar/>
            <w:vAlign w:val="center"/>
          </w:tcPr>
          <w:p w:rsidR="00000000" w:rsidRDefault="00571B57" w14:paraId="792F1AA2" wp14:textId="77777777">
            <w:pPr>
              <w:snapToGrid w:val="0"/>
              <w:ind w:right="-180"/>
              <w:rPr>
                <w:i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1A499DFC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5E7E3C41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28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03F828E4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85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1946A7AE" wp14:textId="77777777">
            <w:pPr>
              <w:ind w:right="-180"/>
              <w:jc w:val="center"/>
            </w:pPr>
            <w:r>
              <w:rPr>
                <w:i/>
                <w:sz w:val="20"/>
                <w:szCs w:val="20"/>
              </w:rPr>
              <w:t>6</w:t>
            </w:r>
          </w:p>
        </w:tc>
        <w:tc>
          <w:tcPr>
            <w:tcW w:w="11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63ECE29B" wp14:textId="77777777">
            <w:pPr>
              <w:ind w:right="-180"/>
              <w:jc w:val="center"/>
            </w:pPr>
            <w:r>
              <w:rPr>
                <w:i/>
                <w:sz w:val="20"/>
                <w:szCs w:val="20"/>
              </w:rPr>
              <w:t>21</w:t>
            </w:r>
          </w:p>
        </w:tc>
      </w:tr>
      <w:tr xmlns:wp14="http://schemas.microsoft.com/office/word/2010/wordml" w:rsidR="00000000" w:rsidTr="097558EF" w14:paraId="3493E868" wp14:textId="77777777">
        <w:trPr>
          <w:cantSplit/>
          <w:trHeight w:val="306"/>
        </w:trPr>
        <w:tc>
          <w:tcPr>
            <w:tcW w:w="981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1A580D4F" wp14:textId="77777777">
            <w:pPr>
              <w:ind w:right="-180"/>
              <w:jc w:val="center"/>
            </w:pPr>
            <w:r>
              <w:rPr>
                <w:i/>
                <w:sz w:val="20"/>
                <w:szCs w:val="20"/>
              </w:rPr>
              <w:t>Реценз.</w:t>
            </w:r>
          </w:p>
        </w:tc>
        <w:tc>
          <w:tcPr>
            <w:tcW w:w="133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2AC57CB0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8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5186B13D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61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6C57C439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3859" w:type="dxa"/>
            <w:vMerge/>
            <w:tcBorders/>
            <w:tcMar/>
            <w:vAlign w:val="center"/>
          </w:tcPr>
          <w:p w:rsidR="00000000" w:rsidRDefault="00571B57" w14:paraId="3D404BC9" wp14:textId="77777777">
            <w:pPr>
              <w:snapToGrid w:val="0"/>
              <w:ind w:right="-180"/>
              <w:rPr>
                <w:i/>
                <w:sz w:val="20"/>
                <w:szCs w:val="20"/>
              </w:rPr>
            </w:pPr>
          </w:p>
        </w:tc>
        <w:tc>
          <w:tcPr>
            <w:tcW w:w="2857" w:type="dxa"/>
            <w:gridSpan w:val="5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312144DA" wp14:textId="77777777">
            <w:pPr>
              <w:ind w:right="-180"/>
              <w:jc w:val="center"/>
            </w:pPr>
            <w:r>
              <w:rPr>
                <w:i/>
                <w:sz w:val="28"/>
                <w:szCs w:val="28"/>
              </w:rPr>
              <w:t xml:space="preserve">ПОКС – </w:t>
            </w:r>
            <w:r>
              <w:rPr>
                <w:i/>
                <w:sz w:val="28"/>
                <w:szCs w:val="28"/>
                <w:lang w:val="en-US"/>
              </w:rPr>
              <w:t>3</w:t>
            </w:r>
            <w:r>
              <w:rPr>
                <w:i/>
                <w:sz w:val="28"/>
                <w:szCs w:val="28"/>
              </w:rPr>
              <w:t>7</w:t>
            </w:r>
          </w:p>
        </w:tc>
      </w:tr>
      <w:tr xmlns:wp14="http://schemas.microsoft.com/office/word/2010/wordml" w:rsidR="00000000" w:rsidTr="097558EF" w14:paraId="665D9C81" wp14:textId="77777777">
        <w:trPr>
          <w:cantSplit/>
          <w:trHeight w:val="306"/>
        </w:trPr>
        <w:tc>
          <w:tcPr>
            <w:tcW w:w="981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3C47A9EA" wp14:textId="77777777">
            <w:pPr>
              <w:ind w:right="-180"/>
              <w:jc w:val="center"/>
            </w:pPr>
            <w:r>
              <w:rPr>
                <w:i/>
                <w:sz w:val="20"/>
                <w:szCs w:val="20"/>
              </w:rPr>
              <w:t>Н. контр</w:t>
            </w:r>
          </w:p>
        </w:tc>
        <w:tc>
          <w:tcPr>
            <w:tcW w:w="133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61319B8A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8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31A560F4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61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70DF735C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3859" w:type="dxa"/>
            <w:vMerge/>
            <w:tcBorders/>
            <w:tcMar/>
            <w:vAlign w:val="center"/>
          </w:tcPr>
          <w:p w:rsidR="00000000" w:rsidRDefault="00571B57" w14:paraId="3A413BF6" wp14:textId="77777777">
            <w:pPr>
              <w:snapToGrid w:val="0"/>
              <w:ind w:right="-180"/>
              <w:rPr>
                <w:i/>
                <w:sz w:val="20"/>
                <w:szCs w:val="20"/>
              </w:rPr>
            </w:pPr>
          </w:p>
        </w:tc>
        <w:tc>
          <w:tcPr>
            <w:tcW w:w="2857" w:type="dxa"/>
            <w:gridSpan w:val="5"/>
            <w:vMerge/>
            <w:tcBorders/>
            <w:tcMar/>
            <w:vAlign w:val="center"/>
          </w:tcPr>
          <w:p w:rsidR="00000000" w:rsidRDefault="00571B57" w14:paraId="33D28B4B" wp14:textId="77777777">
            <w:pPr>
              <w:snapToGrid w:val="0"/>
              <w:ind w:right="-180"/>
              <w:rPr>
                <w:i/>
                <w:sz w:val="20"/>
                <w:szCs w:val="20"/>
              </w:rPr>
            </w:pPr>
          </w:p>
        </w:tc>
      </w:tr>
      <w:tr xmlns:wp14="http://schemas.microsoft.com/office/word/2010/wordml" w:rsidR="00000000" w:rsidTr="097558EF" w14:paraId="15E28D9B" wp14:textId="77777777">
        <w:trPr>
          <w:cantSplit/>
          <w:trHeight w:val="306"/>
        </w:trPr>
        <w:tc>
          <w:tcPr>
            <w:tcW w:w="981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49B22A1E" wp14:textId="77777777">
            <w:pPr>
              <w:ind w:right="-180"/>
              <w:jc w:val="center"/>
            </w:pPr>
            <w:r>
              <w:rPr>
                <w:i/>
                <w:sz w:val="20"/>
                <w:szCs w:val="20"/>
              </w:rPr>
              <w:t>Утверд.</w:t>
            </w:r>
          </w:p>
        </w:tc>
        <w:tc>
          <w:tcPr>
            <w:tcW w:w="133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37EFA3E3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8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41C6AC2A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61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2DC44586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3859" w:type="dxa"/>
            <w:vMerge/>
            <w:tcBorders/>
            <w:tcMar/>
            <w:vAlign w:val="center"/>
          </w:tcPr>
          <w:p w:rsidR="00000000" w:rsidRDefault="00571B57" w14:paraId="4FFCBC07" wp14:textId="77777777">
            <w:pPr>
              <w:snapToGrid w:val="0"/>
              <w:ind w:right="-180"/>
              <w:rPr>
                <w:i/>
                <w:sz w:val="20"/>
                <w:szCs w:val="20"/>
              </w:rPr>
            </w:pPr>
          </w:p>
        </w:tc>
        <w:tc>
          <w:tcPr>
            <w:tcW w:w="2857" w:type="dxa"/>
            <w:gridSpan w:val="5"/>
            <w:vMerge/>
            <w:tcBorders/>
            <w:tcMar/>
            <w:vAlign w:val="center"/>
          </w:tcPr>
          <w:p w:rsidR="00000000" w:rsidRDefault="00571B57" w14:paraId="1728B4D0" wp14:textId="77777777">
            <w:pPr>
              <w:snapToGrid w:val="0"/>
              <w:ind w:right="-180"/>
              <w:rPr>
                <w:i/>
                <w:sz w:val="20"/>
                <w:szCs w:val="20"/>
              </w:rPr>
            </w:pPr>
          </w:p>
        </w:tc>
      </w:tr>
    </w:tbl>
    <w:p xmlns:wp14="http://schemas.microsoft.com/office/word/2010/wordml" w:rsidR="00000000" w:rsidRDefault="00571B57" w14:paraId="34959D4B" wp14:textId="77777777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04"/>
        <w:gridCol w:w="577"/>
        <w:gridCol w:w="1332"/>
        <w:gridCol w:w="864"/>
        <w:gridCol w:w="611"/>
        <w:gridCol w:w="3859"/>
        <w:gridCol w:w="285"/>
        <w:gridCol w:w="286"/>
        <w:gridCol w:w="287"/>
        <w:gridCol w:w="858"/>
        <w:gridCol w:w="1141"/>
      </w:tblGrid>
      <w:tr xmlns:wp14="http://schemas.microsoft.com/office/word/2010/wordml" w:rsidR="00000000" w14:paraId="7F08D49C" wp14:textId="77777777">
        <w:trPr>
          <w:trHeight w:val="12952"/>
        </w:trPr>
        <w:tc>
          <w:tcPr>
            <w:tcW w:w="10504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000000" w:rsidRDefault="00571B57" w14:paraId="7BD58BA2" wp14:textId="77777777">
            <w:pPr>
              <w:snapToGrid w:val="0"/>
              <w:ind w:right="522"/>
              <w:rPr>
                <w:bCs/>
                <w:iCs/>
                <w:sz w:val="20"/>
                <w:szCs w:val="20"/>
              </w:rPr>
            </w:pPr>
          </w:p>
          <w:p w:rsidR="00000000" w:rsidRDefault="00571B57" w14:paraId="1F63C946" wp14:textId="77777777">
            <w:pPr>
              <w:ind w:left="708"/>
              <w:jc w:val="both"/>
            </w:pPr>
            <w:r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>При этом реклама может быть организована еще и с помощью баннеров и текстовых ссылок, размещенных на других сайтах, почтовых рассылок и т.д. Стоит отметить, что с кажды</w:t>
            </w:r>
            <w:r>
              <w:rPr>
                <w:sz w:val="28"/>
                <w:szCs w:val="28"/>
              </w:rPr>
              <w:t xml:space="preserve">м днем обычные СМИ все больше отступают на второй план, а реклама в Интернете, наоборот, становится актуальнее, и это нельзя упускать из вида. </w:t>
            </w:r>
          </w:p>
          <w:p w:rsidR="00000000" w:rsidRDefault="00571B57" w14:paraId="636C8114" wp14:textId="77777777">
            <w:pPr>
              <w:ind w:left="708" w:firstLine="1134"/>
              <w:jc w:val="both"/>
            </w:pPr>
            <w:r>
              <w:rPr>
                <w:sz w:val="28"/>
                <w:szCs w:val="28"/>
              </w:rPr>
              <w:t>В-третьих, веб-сайт является средством повышения имиджа организации. Конечно же, у всех крупных компаний давно и</w:t>
            </w:r>
            <w:r>
              <w:rPr>
                <w:sz w:val="28"/>
                <w:szCs w:val="28"/>
              </w:rPr>
              <w:t>меются персональные сайты, но еще не все предприятия среднего и малого бизнеса создали свой веб-ресурс. Поэтому наличие сайта у компании позволяет ей выделиться среди конкурентов, показать свою уникальность, вызвать доверие потребителей и, тем самым, повыс</w:t>
            </w:r>
            <w:r>
              <w:rPr>
                <w:sz w:val="28"/>
                <w:szCs w:val="28"/>
              </w:rPr>
              <w:t xml:space="preserve">ить свой авторитет и имидж. </w:t>
            </w:r>
          </w:p>
          <w:p w:rsidR="00000000" w:rsidRDefault="00571B57" w14:paraId="3A9EB23F" wp14:textId="77777777">
            <w:pPr>
              <w:ind w:left="708" w:firstLine="1134"/>
              <w:jc w:val="both"/>
            </w:pPr>
            <w:r>
              <w:rPr>
                <w:sz w:val="28"/>
                <w:szCs w:val="28"/>
              </w:rPr>
              <w:t>В-четвертых, с помощью веб-сайта организация может осуществлять обратную связь с клиентами. С помощью сайта можно проводить опросы и получать данные по любой статистике, узнавать мнения и отзывы клиентов. Также взаимодействие с</w:t>
            </w:r>
            <w:r>
              <w:rPr>
                <w:sz w:val="28"/>
                <w:szCs w:val="28"/>
              </w:rPr>
              <w:t xml:space="preserve"> клиентом можно осуществлять с помощью электронной почты (если сайт предусматривает такую функцию), где можно сортировать полученные данные и вести историю переписки [8]. </w:t>
            </w:r>
          </w:p>
          <w:p w:rsidR="00000000" w:rsidRDefault="00571B57" w14:paraId="0866EAF6" wp14:textId="77777777">
            <w:pPr>
              <w:ind w:left="708" w:firstLine="1134"/>
              <w:jc w:val="both"/>
            </w:pPr>
            <w:r>
              <w:rPr>
                <w:sz w:val="28"/>
                <w:szCs w:val="28"/>
              </w:rPr>
              <w:t>И, в-пятых, сайт может служить для компании платформой для электронной торговли. С п</w:t>
            </w:r>
            <w:r>
              <w:rPr>
                <w:sz w:val="28"/>
                <w:szCs w:val="28"/>
              </w:rPr>
              <w:t xml:space="preserve">омощью него клиенты могут оформлять заказы на товары или услуги и оплачивать их в любое удобное им время. Причем некоторые предприятия осуществляют продажи только таким способом </w:t>
            </w:r>
          </w:p>
          <w:p w:rsidR="00000000" w:rsidRDefault="00571B57" w14:paraId="29201580" wp14:textId="77777777">
            <w:pPr>
              <w:ind w:left="1080" w:right="522" w:hanging="540"/>
            </w:pPr>
            <w:r>
              <w:rPr>
                <w:bCs/>
                <w:iCs/>
                <w:sz w:val="20"/>
                <w:szCs w:val="20"/>
              </w:rPr>
              <w:t xml:space="preserve">           </w:t>
            </w:r>
          </w:p>
          <w:p w:rsidR="00000000" w:rsidRDefault="00571B57" w14:paraId="299730C9" wp14:textId="77777777">
            <w:pPr>
              <w:ind w:left="1080" w:right="522" w:hanging="540"/>
            </w:pPr>
            <w:r>
              <w:rPr>
                <w:bCs/>
                <w:iCs/>
                <w:sz w:val="20"/>
                <w:szCs w:val="20"/>
              </w:rPr>
              <w:t xml:space="preserve">              </w:t>
            </w:r>
          </w:p>
          <w:p w:rsidR="00000000" w:rsidRDefault="00571B57" w14:paraId="4357A966" wp14:textId="77777777">
            <w:pPr>
              <w:ind w:left="1080" w:right="522" w:hanging="540"/>
              <w:rPr>
                <w:bCs/>
                <w:iCs/>
                <w:sz w:val="20"/>
                <w:szCs w:val="20"/>
              </w:rPr>
            </w:pPr>
          </w:p>
          <w:p w:rsidR="00000000" w:rsidRDefault="00571B57" w14:paraId="44690661" wp14:textId="77777777">
            <w:pPr>
              <w:ind w:left="1080" w:right="522" w:hanging="540"/>
              <w:rPr>
                <w:bCs/>
                <w:iCs/>
                <w:sz w:val="20"/>
                <w:szCs w:val="20"/>
              </w:rPr>
            </w:pPr>
          </w:p>
          <w:p w:rsidR="00000000" w:rsidRDefault="00571B57" w14:paraId="74539910" wp14:textId="77777777">
            <w:pPr>
              <w:ind w:left="1080" w:right="522" w:hanging="540"/>
              <w:rPr>
                <w:bCs/>
                <w:iCs/>
                <w:sz w:val="20"/>
                <w:szCs w:val="20"/>
              </w:rPr>
            </w:pPr>
          </w:p>
          <w:p w:rsidR="00000000" w:rsidRDefault="00571B57" w14:paraId="5A7E0CF2" wp14:textId="77777777">
            <w:pPr>
              <w:ind w:left="1080" w:right="522" w:hanging="540"/>
              <w:rPr>
                <w:bCs/>
                <w:iCs/>
                <w:sz w:val="20"/>
                <w:szCs w:val="20"/>
              </w:rPr>
            </w:pPr>
          </w:p>
          <w:p w:rsidR="00000000" w:rsidRDefault="00571B57" w14:paraId="60FA6563" wp14:textId="77777777">
            <w:pPr>
              <w:ind w:left="1080" w:right="522" w:hanging="540"/>
              <w:rPr>
                <w:bCs/>
                <w:iCs/>
                <w:sz w:val="20"/>
                <w:szCs w:val="20"/>
              </w:rPr>
            </w:pPr>
          </w:p>
        </w:tc>
      </w:tr>
      <w:tr xmlns:wp14="http://schemas.microsoft.com/office/word/2010/wordml" w:rsidR="00000000" w14:paraId="2EA9CE9D" wp14:textId="77777777">
        <w:trPr>
          <w:cantSplit/>
          <w:trHeight w:val="306"/>
        </w:trPr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1AC5CDBE" wp14:textId="77777777">
            <w:pPr>
              <w:snapToGrid w:val="0"/>
              <w:ind w:right="-18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5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342D4C27" wp14:textId="77777777">
            <w:pPr>
              <w:snapToGrid w:val="0"/>
              <w:ind w:right="-18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3572E399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6CEB15CE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6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66518E39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6716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416F6F76" wp14:textId="77777777">
            <w:pPr>
              <w:ind w:right="-180"/>
              <w:jc w:val="center"/>
            </w:pPr>
            <w:r>
              <w:rPr>
                <w:bCs/>
                <w:sz w:val="28"/>
                <w:szCs w:val="28"/>
              </w:rPr>
              <w:t>РКСИ</w:t>
            </w:r>
            <w:r>
              <w:rPr>
                <w:sz w:val="32"/>
                <w:szCs w:val="32"/>
              </w:rPr>
              <w:t>.</w:t>
            </w:r>
            <w:r>
              <w:rPr>
                <w:sz w:val="28"/>
                <w:szCs w:val="28"/>
              </w:rPr>
              <w:t>К1</w:t>
            </w:r>
            <w:r>
              <w:rPr>
                <w:sz w:val="28"/>
                <w:szCs w:val="28"/>
                <w:lang w:val="en-US"/>
              </w:rPr>
              <w:t>7</w:t>
            </w:r>
            <w:r>
              <w:rPr>
                <w:sz w:val="28"/>
                <w:szCs w:val="28"/>
              </w:rPr>
              <w:t>.09.</w:t>
            </w:r>
            <w:r>
              <w:rPr>
                <w:sz w:val="28"/>
                <w:szCs w:val="28"/>
                <w:lang w:val="en-US"/>
              </w:rPr>
              <w:t>02.03</w:t>
            </w:r>
            <w:r>
              <w:rPr>
                <w:sz w:val="28"/>
                <w:szCs w:val="28"/>
              </w:rPr>
              <w:t>.</w:t>
            </w:r>
            <w:r>
              <w:rPr>
                <w:color w:val="000000"/>
                <w:sz w:val="28"/>
                <w:szCs w:val="28"/>
              </w:rPr>
              <w:t>ОП.11</w:t>
            </w:r>
            <w:r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highlight w:val="yellow"/>
              </w:rPr>
              <w:t>619</w:t>
            </w:r>
            <w:r>
              <w:rPr>
                <w:sz w:val="28"/>
                <w:szCs w:val="28"/>
              </w:rPr>
              <w:t>.00ПЗ</w:t>
            </w:r>
          </w:p>
        </w:tc>
      </w:tr>
      <w:tr xmlns:wp14="http://schemas.microsoft.com/office/word/2010/wordml" w:rsidR="00000000" w14:paraId="7E75FCD0" wp14:textId="77777777">
        <w:trPr>
          <w:cantSplit/>
          <w:trHeight w:val="306"/>
        </w:trPr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10FDAA0E" wp14:textId="77777777">
            <w:pPr>
              <w:snapToGrid w:val="0"/>
              <w:ind w:right="-180"/>
              <w:jc w:val="center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774AF2BF" wp14:textId="77777777">
            <w:pPr>
              <w:snapToGrid w:val="0"/>
              <w:ind w:right="-180"/>
              <w:jc w:val="center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7A292896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2191599E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6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7673E5AE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6716" w:type="dxa"/>
            <w:gridSpan w:val="6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041D98D7" wp14:textId="77777777">
            <w:pPr>
              <w:snapToGrid w:val="0"/>
              <w:ind w:right="-180"/>
              <w:rPr>
                <w:i/>
                <w:sz w:val="20"/>
                <w:szCs w:val="20"/>
              </w:rPr>
            </w:pPr>
          </w:p>
        </w:tc>
      </w:tr>
      <w:tr xmlns:wp14="http://schemas.microsoft.com/office/word/2010/wordml" w:rsidR="00000000" w14:paraId="7EB221DC" wp14:textId="77777777">
        <w:trPr>
          <w:cantSplit/>
          <w:trHeight w:val="306"/>
        </w:trPr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2156EEA3" wp14:textId="77777777">
            <w:pPr>
              <w:ind w:left="-56" w:right="-180"/>
            </w:pPr>
            <w:r>
              <w:rPr>
                <w:i/>
                <w:sz w:val="20"/>
                <w:szCs w:val="20"/>
              </w:rPr>
              <w:t>изм</w:t>
            </w:r>
          </w:p>
        </w:tc>
        <w:tc>
          <w:tcPr>
            <w:tcW w:w="5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08908E84" wp14:textId="77777777">
            <w:pPr>
              <w:ind w:left="-80" w:right="-180"/>
              <w:jc w:val="center"/>
            </w:pPr>
            <w:r>
              <w:rPr>
                <w:i/>
                <w:sz w:val="20"/>
                <w:szCs w:val="20"/>
              </w:rPr>
              <w:t>лист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3D0316C8" wp14:textId="77777777">
            <w:pPr>
              <w:ind w:right="-180"/>
              <w:jc w:val="center"/>
            </w:pPr>
            <w:r>
              <w:rPr>
                <w:i/>
                <w:sz w:val="20"/>
                <w:szCs w:val="20"/>
              </w:rPr>
              <w:t xml:space="preserve">№ </w:t>
            </w:r>
            <w:r>
              <w:rPr>
                <w:i/>
                <w:sz w:val="20"/>
                <w:szCs w:val="20"/>
              </w:rPr>
              <w:t>докум.</w:t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2CDFEF8D" wp14:textId="77777777">
            <w:pPr>
              <w:ind w:right="-180" w:hanging="193"/>
              <w:jc w:val="center"/>
            </w:pPr>
            <w:r>
              <w:rPr>
                <w:i/>
                <w:sz w:val="20"/>
                <w:szCs w:val="20"/>
              </w:rPr>
              <w:t>Подпись</w:t>
            </w:r>
          </w:p>
        </w:tc>
        <w:tc>
          <w:tcPr>
            <w:tcW w:w="6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5E383E85" wp14:textId="77777777">
            <w:pPr>
              <w:ind w:right="-180" w:hanging="141"/>
              <w:jc w:val="center"/>
            </w:pPr>
            <w:r>
              <w:rPr>
                <w:i/>
                <w:sz w:val="20"/>
                <w:szCs w:val="20"/>
              </w:rPr>
              <w:t>Дата</w:t>
            </w:r>
          </w:p>
        </w:tc>
        <w:tc>
          <w:tcPr>
            <w:tcW w:w="6716" w:type="dxa"/>
            <w:gridSpan w:val="6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5AB7C0C5" wp14:textId="77777777">
            <w:pPr>
              <w:snapToGrid w:val="0"/>
              <w:ind w:right="-180"/>
              <w:rPr>
                <w:i/>
                <w:sz w:val="20"/>
                <w:szCs w:val="20"/>
              </w:rPr>
            </w:pPr>
          </w:p>
        </w:tc>
      </w:tr>
      <w:tr xmlns:wp14="http://schemas.microsoft.com/office/word/2010/wordml" w:rsidR="00000000" w14:paraId="51468362" wp14:textId="77777777">
        <w:trPr>
          <w:cantSplit/>
          <w:trHeight w:val="306"/>
        </w:trPr>
        <w:tc>
          <w:tcPr>
            <w:tcW w:w="9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5F6D51E3" wp14:textId="77777777">
            <w:pPr>
              <w:ind w:right="-180"/>
              <w:jc w:val="center"/>
            </w:pPr>
            <w:r>
              <w:rPr>
                <w:i/>
                <w:sz w:val="20"/>
                <w:szCs w:val="20"/>
              </w:rPr>
              <w:t>Разраб.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7523BA45" wp14:textId="77777777">
            <w:pPr>
              <w:ind w:right="-180"/>
            </w:pPr>
            <w:r>
              <w:rPr>
                <w:i/>
                <w:sz w:val="20"/>
                <w:szCs w:val="20"/>
              </w:rPr>
              <w:t>Кипа</w:t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55B33694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6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4455F193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385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438804B4" wp14:textId="77777777">
            <w:pPr>
              <w:jc w:val="center"/>
            </w:pPr>
            <w:r>
              <w:rPr>
                <w:sz w:val="22"/>
                <w:szCs w:val="22"/>
              </w:rPr>
              <w:t xml:space="preserve">Разработка </w:t>
            </w:r>
            <w:r>
              <w:rPr>
                <w:rStyle w:val="a5"/>
                <w:color w:val="000000"/>
                <w:sz w:val="22"/>
                <w:szCs w:val="22"/>
                <w:u w:val="none"/>
              </w:rPr>
              <w:t>сайта для компании «Торговый дом РИФ»</w:t>
            </w:r>
          </w:p>
          <w:p w:rsidR="00000000" w:rsidRDefault="00571B57" w14:paraId="01863D7F" wp14:textId="77777777">
            <w:pPr>
              <w:jc w:val="center"/>
            </w:pPr>
            <w:r>
              <w:rPr>
                <w:sz w:val="22"/>
                <w:szCs w:val="22"/>
              </w:rPr>
              <w:t>Пояснительная записка</w:t>
            </w:r>
          </w:p>
        </w:tc>
        <w:tc>
          <w:tcPr>
            <w:tcW w:w="85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652124B0" wp14:textId="77777777">
            <w:pPr>
              <w:ind w:right="-180"/>
              <w:jc w:val="center"/>
            </w:pPr>
            <w:r>
              <w:rPr>
                <w:i/>
                <w:sz w:val="20"/>
                <w:szCs w:val="20"/>
              </w:rPr>
              <w:t>Лит</w:t>
            </w:r>
          </w:p>
        </w:tc>
        <w:tc>
          <w:tcPr>
            <w:tcW w:w="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379C7453" wp14:textId="77777777">
            <w:pPr>
              <w:ind w:right="-180"/>
              <w:jc w:val="center"/>
            </w:pPr>
            <w:r>
              <w:rPr>
                <w:i/>
                <w:sz w:val="20"/>
                <w:szCs w:val="20"/>
              </w:rPr>
              <w:t>Лист</w:t>
            </w:r>
          </w:p>
        </w:tc>
        <w:tc>
          <w:tcPr>
            <w:tcW w:w="11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580D14C0" wp14:textId="77777777">
            <w:pPr>
              <w:ind w:right="-180"/>
              <w:jc w:val="center"/>
            </w:pPr>
            <w:r>
              <w:rPr>
                <w:i/>
                <w:sz w:val="20"/>
                <w:szCs w:val="20"/>
              </w:rPr>
              <w:t>Листов</w:t>
            </w:r>
          </w:p>
        </w:tc>
      </w:tr>
      <w:tr xmlns:wp14="http://schemas.microsoft.com/office/word/2010/wordml" w:rsidR="00000000" w14:paraId="462BB0FF" wp14:textId="77777777">
        <w:trPr>
          <w:cantSplit/>
          <w:trHeight w:val="306"/>
        </w:trPr>
        <w:tc>
          <w:tcPr>
            <w:tcW w:w="9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461F05CB" wp14:textId="77777777">
            <w:pPr>
              <w:ind w:right="-180"/>
              <w:jc w:val="center"/>
            </w:pPr>
            <w:r>
              <w:rPr>
                <w:i/>
                <w:sz w:val="20"/>
                <w:szCs w:val="20"/>
              </w:rPr>
              <w:t>Провер.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48A8F7A5" wp14:textId="77777777">
            <w:pPr>
              <w:ind w:right="-180"/>
            </w:pPr>
            <w:r>
              <w:rPr>
                <w:i/>
                <w:sz w:val="20"/>
                <w:szCs w:val="20"/>
              </w:rPr>
              <w:t>Демиденко</w:t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1C2776EB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6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15342E60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3859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5EB89DE8" wp14:textId="77777777">
            <w:pPr>
              <w:snapToGrid w:val="0"/>
              <w:ind w:right="-180"/>
              <w:rPr>
                <w:i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7D62D461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078B034E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492506DD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75697EEC" wp14:textId="77777777">
            <w:pPr>
              <w:ind w:right="-180"/>
              <w:jc w:val="center"/>
            </w:pPr>
            <w:r>
              <w:rPr>
                <w:i/>
                <w:sz w:val="20"/>
                <w:szCs w:val="20"/>
              </w:rPr>
              <w:t>7</w:t>
            </w:r>
          </w:p>
        </w:tc>
        <w:tc>
          <w:tcPr>
            <w:tcW w:w="11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6528FAB2" wp14:textId="77777777">
            <w:pPr>
              <w:ind w:right="-180"/>
              <w:jc w:val="center"/>
            </w:pPr>
            <w:r>
              <w:rPr>
                <w:i/>
                <w:sz w:val="20"/>
                <w:szCs w:val="20"/>
              </w:rPr>
              <w:t>21</w:t>
            </w:r>
          </w:p>
        </w:tc>
      </w:tr>
      <w:tr xmlns:wp14="http://schemas.microsoft.com/office/word/2010/wordml" w:rsidR="00000000" w14:paraId="2CCB42A6" wp14:textId="77777777">
        <w:trPr>
          <w:cantSplit/>
          <w:trHeight w:val="306"/>
        </w:trPr>
        <w:tc>
          <w:tcPr>
            <w:tcW w:w="9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40A99543" wp14:textId="77777777">
            <w:pPr>
              <w:ind w:right="-180"/>
              <w:jc w:val="center"/>
            </w:pPr>
            <w:r>
              <w:rPr>
                <w:i/>
                <w:sz w:val="20"/>
                <w:szCs w:val="20"/>
              </w:rPr>
              <w:t>Реценз.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31CD0C16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7FD8715F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6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6BDFDFC2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3859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41F9AE5E" wp14:textId="77777777">
            <w:pPr>
              <w:snapToGrid w:val="0"/>
              <w:ind w:right="-180"/>
              <w:rPr>
                <w:i/>
                <w:sz w:val="20"/>
                <w:szCs w:val="20"/>
              </w:rPr>
            </w:pPr>
          </w:p>
        </w:tc>
        <w:tc>
          <w:tcPr>
            <w:tcW w:w="2857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031C78B4" wp14:textId="77777777">
            <w:pPr>
              <w:ind w:right="-180"/>
              <w:jc w:val="center"/>
            </w:pPr>
            <w:r>
              <w:rPr>
                <w:i/>
                <w:sz w:val="28"/>
                <w:szCs w:val="28"/>
              </w:rPr>
              <w:t xml:space="preserve">ПОКС – </w:t>
            </w:r>
            <w:r>
              <w:rPr>
                <w:i/>
                <w:sz w:val="28"/>
                <w:szCs w:val="28"/>
                <w:lang w:val="en-US"/>
              </w:rPr>
              <w:t>3</w:t>
            </w:r>
            <w:r>
              <w:rPr>
                <w:i/>
                <w:sz w:val="28"/>
                <w:szCs w:val="28"/>
              </w:rPr>
              <w:t>7</w:t>
            </w:r>
          </w:p>
        </w:tc>
      </w:tr>
      <w:tr xmlns:wp14="http://schemas.microsoft.com/office/word/2010/wordml" w:rsidR="00000000" w14:paraId="778EDAB7" wp14:textId="77777777">
        <w:trPr>
          <w:cantSplit/>
          <w:trHeight w:val="306"/>
        </w:trPr>
        <w:tc>
          <w:tcPr>
            <w:tcW w:w="9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54DF3ED4" wp14:textId="77777777">
            <w:pPr>
              <w:ind w:right="-180"/>
              <w:jc w:val="center"/>
            </w:pPr>
            <w:r>
              <w:rPr>
                <w:i/>
                <w:sz w:val="20"/>
                <w:szCs w:val="20"/>
              </w:rPr>
              <w:t>Н. контр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00F03A6D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6930E822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6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20E36DAB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3859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32D85219" wp14:textId="77777777">
            <w:pPr>
              <w:snapToGrid w:val="0"/>
              <w:ind w:right="-180"/>
              <w:rPr>
                <w:i/>
                <w:sz w:val="20"/>
                <w:szCs w:val="20"/>
              </w:rPr>
            </w:pPr>
          </w:p>
        </w:tc>
        <w:tc>
          <w:tcPr>
            <w:tcW w:w="2857" w:type="dxa"/>
            <w:gridSpan w:val="5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0CE19BC3" wp14:textId="77777777">
            <w:pPr>
              <w:snapToGrid w:val="0"/>
              <w:ind w:right="-180"/>
              <w:rPr>
                <w:i/>
                <w:sz w:val="20"/>
                <w:szCs w:val="20"/>
              </w:rPr>
            </w:pPr>
          </w:p>
        </w:tc>
      </w:tr>
      <w:tr xmlns:wp14="http://schemas.microsoft.com/office/word/2010/wordml" w:rsidR="00000000" w14:paraId="3A81D1AF" wp14:textId="77777777">
        <w:trPr>
          <w:cantSplit/>
          <w:trHeight w:val="306"/>
        </w:trPr>
        <w:tc>
          <w:tcPr>
            <w:tcW w:w="9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3389CC29" wp14:textId="77777777">
            <w:pPr>
              <w:ind w:right="-180"/>
              <w:jc w:val="center"/>
            </w:pPr>
            <w:r>
              <w:rPr>
                <w:i/>
                <w:sz w:val="20"/>
                <w:szCs w:val="20"/>
              </w:rPr>
              <w:t>Утверд.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63966B72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23536548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6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271AE1F2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3859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4AE5B7AF" wp14:textId="77777777">
            <w:pPr>
              <w:snapToGrid w:val="0"/>
              <w:ind w:right="-180"/>
              <w:rPr>
                <w:i/>
                <w:sz w:val="20"/>
                <w:szCs w:val="20"/>
              </w:rPr>
            </w:pPr>
          </w:p>
        </w:tc>
        <w:tc>
          <w:tcPr>
            <w:tcW w:w="2857" w:type="dxa"/>
            <w:gridSpan w:val="5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3955E093" wp14:textId="77777777">
            <w:pPr>
              <w:snapToGrid w:val="0"/>
              <w:ind w:right="-180"/>
              <w:rPr>
                <w:i/>
                <w:sz w:val="20"/>
                <w:szCs w:val="20"/>
              </w:rPr>
            </w:pPr>
          </w:p>
        </w:tc>
      </w:tr>
    </w:tbl>
    <w:p xmlns:wp14="http://schemas.microsoft.com/office/word/2010/wordml" w:rsidR="00000000" w:rsidRDefault="00571B57" w14:paraId="12C42424" wp14:textId="77777777"/>
    <w:p xmlns:wp14="http://schemas.microsoft.com/office/word/2010/wordml" w:rsidR="00000000" w:rsidRDefault="00571B57" w14:paraId="379CA55B" wp14:textId="77777777"/>
    <w:p xmlns:wp14="http://schemas.microsoft.com/office/word/2010/wordml" w:rsidR="00000000" w:rsidRDefault="00571B57" w14:paraId="5ABF93C4" wp14:textId="77777777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04"/>
        <w:gridCol w:w="577"/>
        <w:gridCol w:w="1332"/>
        <w:gridCol w:w="864"/>
        <w:gridCol w:w="611"/>
        <w:gridCol w:w="3859"/>
        <w:gridCol w:w="285"/>
        <w:gridCol w:w="286"/>
        <w:gridCol w:w="287"/>
        <w:gridCol w:w="858"/>
        <w:gridCol w:w="1141"/>
      </w:tblGrid>
      <w:tr xmlns:wp14="http://schemas.microsoft.com/office/word/2010/wordml" w:rsidR="00000000" w:rsidTr="097558EF" w14:paraId="378ADAEB" wp14:textId="77777777">
        <w:trPr>
          <w:trHeight w:val="12952"/>
        </w:trPr>
        <w:tc>
          <w:tcPr>
            <w:tcW w:w="10504" w:type="dxa"/>
            <w:gridSpan w:val="11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00000" w:rsidRDefault="00571B57" w14:paraId="71DCB018" wp14:textId="77777777">
            <w:pPr>
              <w:snapToGrid w:val="0"/>
              <w:ind w:right="522"/>
              <w:rPr>
                <w:bCs/>
                <w:iCs/>
                <w:sz w:val="20"/>
                <w:szCs w:val="20"/>
              </w:rPr>
            </w:pPr>
          </w:p>
          <w:p w:rsidR="00000000" w:rsidRDefault="00571B57" w14:paraId="100C5B58" wp14:textId="77777777">
            <w:pPr>
              <w:ind w:left="708"/>
              <w:jc w:val="both"/>
            </w:pPr>
            <w:r>
              <w:rPr>
                <w:sz w:val="28"/>
                <w:szCs w:val="28"/>
              </w:rPr>
              <w:t xml:space="preserve"> </w:t>
            </w:r>
          </w:p>
          <w:p w:rsidR="00000000" w:rsidRDefault="00571B57" w14:paraId="7F3E8985" wp14:textId="77777777">
            <w:pPr>
              <w:ind w:left="1080" w:right="522" w:hanging="540"/>
              <w:jc w:val="center"/>
            </w:pPr>
            <w:r>
              <w:rPr>
                <w:bCs/>
                <w:iCs/>
                <w:sz w:val="20"/>
                <w:szCs w:val="20"/>
              </w:rPr>
              <w:t xml:space="preserve">              </w:t>
            </w:r>
            <w:r>
              <w:rPr>
                <w:bCs/>
                <w:iCs/>
                <w:sz w:val="42"/>
                <w:szCs w:val="42"/>
              </w:rPr>
              <w:t>2 Практическая ч</w:t>
            </w:r>
            <w:r>
              <w:rPr>
                <w:bCs/>
                <w:iCs/>
                <w:sz w:val="42"/>
                <w:szCs w:val="42"/>
              </w:rPr>
              <w:t>асть</w:t>
            </w:r>
          </w:p>
          <w:p w:rsidR="00000000" w:rsidRDefault="00571B57" w14:paraId="4B644A8D" wp14:textId="77777777">
            <w:pPr>
              <w:ind w:left="1080" w:right="522" w:hanging="540"/>
              <w:jc w:val="center"/>
              <w:rPr>
                <w:bCs/>
                <w:iCs/>
                <w:sz w:val="20"/>
                <w:szCs w:val="20"/>
              </w:rPr>
            </w:pPr>
          </w:p>
          <w:p w:rsidR="00000000" w:rsidRDefault="00571B57" w14:paraId="07C66055" wp14:textId="77777777">
            <w:pPr>
              <w:jc w:val="both"/>
            </w:pPr>
            <w:r>
              <w:rPr>
                <w:bCs/>
                <w:iCs/>
                <w:sz w:val="36"/>
                <w:szCs w:val="36"/>
              </w:rPr>
              <w:t xml:space="preserve">            </w:t>
            </w:r>
            <w:r>
              <w:rPr>
                <w:bCs/>
                <w:iCs/>
                <w:sz w:val="36"/>
                <w:szCs w:val="36"/>
              </w:rPr>
              <w:t xml:space="preserve">2.1 Постановка задачи, </w:t>
            </w:r>
            <w:r>
              <w:rPr>
                <w:bCs/>
                <w:iCs/>
                <w:sz w:val="36"/>
                <w:szCs w:val="36"/>
                <w:lang w:val="en-US"/>
              </w:rPr>
              <w:t>mind</w:t>
            </w:r>
            <w:r>
              <w:rPr>
                <w:bCs/>
                <w:iCs/>
                <w:sz w:val="36"/>
                <w:szCs w:val="36"/>
              </w:rPr>
              <w:t xml:space="preserve"> </w:t>
            </w:r>
            <w:r>
              <w:rPr>
                <w:bCs/>
                <w:iCs/>
                <w:sz w:val="36"/>
                <w:szCs w:val="36"/>
                <w:lang w:val="en-US"/>
              </w:rPr>
              <w:t>map</w:t>
            </w:r>
          </w:p>
          <w:p w:rsidR="00000000" w:rsidRDefault="00571B57" w14:paraId="082C48EB" wp14:textId="77777777">
            <w:pPr>
              <w:jc w:val="both"/>
              <w:rPr>
                <w:bCs/>
                <w:iCs/>
                <w:sz w:val="36"/>
                <w:szCs w:val="36"/>
              </w:rPr>
            </w:pPr>
          </w:p>
          <w:p w:rsidR="00000000" w:rsidRDefault="00571B57" w14:paraId="4A20A939" wp14:textId="77777777">
            <w:pPr>
              <w:jc w:val="both"/>
            </w:pPr>
            <w:r w:rsidRPr="097558EF">
              <w:rPr>
                <w:sz w:val="36"/>
                <w:szCs w:val="36"/>
                <w:lang w:val="en-US"/>
              </w:rPr>
              <w:t xml:space="preserve">         </w:t>
            </w:r>
            <w:r>
              <w:rPr>
                <w:noProof/>
              </w:rPr>
              <w:drawing>
                <wp:anchor xmlns:wp14="http://schemas.microsoft.com/office/word/2010/wordprocessingDrawing" distT="0" distB="0" distL="0" distR="0" simplePos="0" relativeHeight="251655680" behindDoc="0" locked="0" layoutInCell="1" allowOverlap="1" wp14:anchorId="1CF9A98A" wp14:editId="7777777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981075</wp:posOffset>
                  </wp:positionV>
                  <wp:extent cx="6664960" cy="4507865"/>
                  <wp:effectExtent l="0" t="0" r="0" b="0"/>
                  <wp:wrapSquare wrapText="bothSides"/>
                  <wp:docPr id="3" name="Рисунок 3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8" t="-11" r="-8" b="-11"/>
                          <a:stretch>
                            <a:fillRect/>
                          </a:stretch>
                        </pic:blipFill>
                        <pic:spPr xmlns:pic="http://schemas.openxmlformats.org/drawingml/2006/picture" bwMode="auto">
                          <a:xfrm xmlns:a="http://schemas.openxmlformats.org/drawingml/2006/main" rot="0" flipH="0" flipV="0">
                            <a:off x="0" y="0"/>
                            <a:ext cx="6664960" cy="4507865"/>
                          </a:xfrm>
                          <a:prstGeom xmlns:a="http://schemas.openxmlformats.org/drawingml/2006/main" prst="rect">
                            <a:avLst/>
                          </a:prstGeom>
                          <a:solidFill xmlns:a="http://schemas.openxmlformats.org/drawingml/2006/main">
                            <a:srgbClr val="FFFFFF"/>
                          </a:solidFill>
                          <a:ln xmlns:a="http://schemas.openxmlformats.org/drawingml/2006/main"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000000" w:rsidRDefault="00571B57" w14:paraId="2677290C" wp14:textId="77777777">
            <w:pPr>
              <w:ind w:left="1080" w:right="522" w:hanging="540"/>
              <w:rPr>
                <w:bCs/>
                <w:iCs/>
                <w:sz w:val="20"/>
                <w:szCs w:val="20"/>
              </w:rPr>
            </w:pPr>
          </w:p>
          <w:p w:rsidR="00000000" w:rsidRDefault="00571B57" w14:paraId="249BF8C6" wp14:textId="77777777">
            <w:pPr>
              <w:ind w:left="1080" w:right="522" w:hanging="540"/>
              <w:rPr>
                <w:bCs/>
                <w:iCs/>
                <w:sz w:val="20"/>
                <w:szCs w:val="20"/>
              </w:rPr>
            </w:pPr>
          </w:p>
        </w:tc>
      </w:tr>
      <w:tr xmlns:wp14="http://schemas.microsoft.com/office/word/2010/wordml" w:rsidR="00000000" w:rsidTr="097558EF" w14:paraId="651B0146" wp14:textId="77777777">
        <w:trPr>
          <w:cantSplit/>
          <w:trHeight w:val="306"/>
        </w:trPr>
        <w:tc>
          <w:tcPr>
            <w:tcW w:w="4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0EF46479" wp14:textId="77777777">
            <w:pPr>
              <w:snapToGrid w:val="0"/>
              <w:ind w:right="-18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57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3AB58C42" wp14:textId="77777777">
            <w:pPr>
              <w:snapToGrid w:val="0"/>
              <w:ind w:right="-18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33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4EA9BA15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8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7332107B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61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5D98A3F1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6716" w:type="dxa"/>
            <w:gridSpan w:val="6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351EE34A" wp14:textId="77777777">
            <w:pPr>
              <w:ind w:right="-180"/>
              <w:jc w:val="center"/>
            </w:pPr>
            <w:r>
              <w:rPr>
                <w:bCs/>
                <w:sz w:val="28"/>
                <w:szCs w:val="28"/>
              </w:rPr>
              <w:t>РКСИ</w:t>
            </w:r>
            <w:r>
              <w:rPr>
                <w:sz w:val="32"/>
                <w:szCs w:val="32"/>
              </w:rPr>
              <w:t>.</w:t>
            </w:r>
            <w:r>
              <w:rPr>
                <w:sz w:val="28"/>
                <w:szCs w:val="28"/>
              </w:rPr>
              <w:t>К1</w:t>
            </w:r>
            <w:r>
              <w:rPr>
                <w:sz w:val="28"/>
                <w:szCs w:val="28"/>
                <w:lang w:val="en-US"/>
              </w:rPr>
              <w:t>7</w:t>
            </w:r>
            <w:r>
              <w:rPr>
                <w:sz w:val="28"/>
                <w:szCs w:val="28"/>
              </w:rPr>
              <w:t>.09.</w:t>
            </w:r>
            <w:r>
              <w:rPr>
                <w:sz w:val="28"/>
                <w:szCs w:val="28"/>
                <w:lang w:val="en-US"/>
              </w:rPr>
              <w:t>02.03</w:t>
            </w:r>
            <w:r>
              <w:rPr>
                <w:sz w:val="28"/>
                <w:szCs w:val="28"/>
              </w:rPr>
              <w:t>.</w:t>
            </w:r>
            <w:r>
              <w:rPr>
                <w:color w:val="000000"/>
                <w:sz w:val="28"/>
                <w:szCs w:val="28"/>
              </w:rPr>
              <w:t>ОП.11</w:t>
            </w:r>
            <w:r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highlight w:val="yellow"/>
              </w:rPr>
              <w:t>619</w:t>
            </w:r>
            <w:r>
              <w:rPr>
                <w:sz w:val="28"/>
                <w:szCs w:val="28"/>
              </w:rPr>
              <w:t>.00ПЗ</w:t>
            </w:r>
          </w:p>
        </w:tc>
      </w:tr>
      <w:tr xmlns:wp14="http://schemas.microsoft.com/office/word/2010/wordml" w:rsidR="00000000" w:rsidTr="097558EF" w14:paraId="50C86B8C" wp14:textId="77777777">
        <w:trPr>
          <w:cantSplit/>
          <w:trHeight w:val="306"/>
        </w:trPr>
        <w:tc>
          <w:tcPr>
            <w:tcW w:w="4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60EDCC55" wp14:textId="77777777">
            <w:pPr>
              <w:snapToGrid w:val="0"/>
              <w:ind w:right="-180"/>
              <w:jc w:val="center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7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3BBB8815" wp14:textId="77777777">
            <w:pPr>
              <w:snapToGrid w:val="0"/>
              <w:ind w:right="-180"/>
              <w:jc w:val="center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133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55B91B0D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8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6810F0D1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61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74E797DC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6716" w:type="dxa"/>
            <w:gridSpan w:val="6"/>
            <w:vMerge/>
            <w:tcBorders/>
            <w:tcMar/>
            <w:vAlign w:val="center"/>
          </w:tcPr>
          <w:p w:rsidR="00000000" w:rsidRDefault="00571B57" w14:paraId="25AF7EAE" wp14:textId="77777777">
            <w:pPr>
              <w:snapToGrid w:val="0"/>
              <w:ind w:right="-180"/>
              <w:rPr>
                <w:i/>
                <w:sz w:val="20"/>
                <w:szCs w:val="20"/>
              </w:rPr>
            </w:pPr>
          </w:p>
        </w:tc>
      </w:tr>
      <w:tr xmlns:wp14="http://schemas.microsoft.com/office/word/2010/wordml" w:rsidR="00000000" w:rsidTr="097558EF" w14:paraId="7B374095" wp14:textId="77777777">
        <w:trPr>
          <w:cantSplit/>
          <w:trHeight w:val="306"/>
        </w:trPr>
        <w:tc>
          <w:tcPr>
            <w:tcW w:w="4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1A68A56F" wp14:textId="77777777">
            <w:pPr>
              <w:ind w:left="-56" w:right="-180"/>
            </w:pPr>
            <w:r>
              <w:rPr>
                <w:i/>
                <w:sz w:val="20"/>
                <w:szCs w:val="20"/>
              </w:rPr>
              <w:t>изм</w:t>
            </w:r>
          </w:p>
        </w:tc>
        <w:tc>
          <w:tcPr>
            <w:tcW w:w="57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79DD25B7" wp14:textId="77777777">
            <w:pPr>
              <w:ind w:left="-80" w:right="-180"/>
              <w:jc w:val="center"/>
            </w:pPr>
            <w:r>
              <w:rPr>
                <w:i/>
                <w:sz w:val="20"/>
                <w:szCs w:val="20"/>
              </w:rPr>
              <w:t>лист</w:t>
            </w:r>
          </w:p>
        </w:tc>
        <w:tc>
          <w:tcPr>
            <w:tcW w:w="133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47C6A143" wp14:textId="77777777">
            <w:pPr>
              <w:ind w:right="-180"/>
              <w:jc w:val="center"/>
            </w:pPr>
            <w:r>
              <w:rPr>
                <w:i/>
                <w:sz w:val="20"/>
                <w:szCs w:val="20"/>
              </w:rPr>
              <w:t xml:space="preserve">№ </w:t>
            </w:r>
            <w:r>
              <w:rPr>
                <w:i/>
                <w:sz w:val="20"/>
                <w:szCs w:val="20"/>
              </w:rPr>
              <w:t>докум.</w:t>
            </w:r>
          </w:p>
        </w:tc>
        <w:tc>
          <w:tcPr>
            <w:tcW w:w="8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270B0B36" wp14:textId="77777777">
            <w:pPr>
              <w:ind w:right="-180" w:hanging="193"/>
              <w:jc w:val="center"/>
            </w:pPr>
            <w:r>
              <w:rPr>
                <w:i/>
                <w:sz w:val="20"/>
                <w:szCs w:val="20"/>
              </w:rPr>
              <w:t>Подпись</w:t>
            </w:r>
          </w:p>
        </w:tc>
        <w:tc>
          <w:tcPr>
            <w:tcW w:w="61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2E6F81CD" wp14:textId="77777777">
            <w:pPr>
              <w:ind w:right="-180" w:hanging="141"/>
              <w:jc w:val="center"/>
            </w:pPr>
            <w:r>
              <w:rPr>
                <w:i/>
                <w:sz w:val="20"/>
                <w:szCs w:val="20"/>
              </w:rPr>
              <w:t>Дата</w:t>
            </w:r>
          </w:p>
        </w:tc>
        <w:tc>
          <w:tcPr>
            <w:tcW w:w="6716" w:type="dxa"/>
            <w:gridSpan w:val="6"/>
            <w:vMerge/>
            <w:tcBorders/>
            <w:tcMar/>
            <w:vAlign w:val="center"/>
          </w:tcPr>
          <w:p w:rsidR="00000000" w:rsidRDefault="00571B57" w14:paraId="2633CEB9" wp14:textId="77777777">
            <w:pPr>
              <w:snapToGrid w:val="0"/>
              <w:ind w:right="-180"/>
              <w:rPr>
                <w:i/>
                <w:sz w:val="20"/>
                <w:szCs w:val="20"/>
              </w:rPr>
            </w:pPr>
          </w:p>
        </w:tc>
      </w:tr>
      <w:tr xmlns:wp14="http://schemas.microsoft.com/office/word/2010/wordml" w:rsidR="00000000" w:rsidTr="097558EF" w14:paraId="4B86A40A" wp14:textId="77777777">
        <w:trPr>
          <w:cantSplit/>
          <w:trHeight w:val="306"/>
        </w:trPr>
        <w:tc>
          <w:tcPr>
            <w:tcW w:w="981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6BE45A8F" wp14:textId="77777777">
            <w:pPr>
              <w:ind w:right="-180"/>
              <w:jc w:val="center"/>
            </w:pPr>
            <w:r>
              <w:rPr>
                <w:i/>
                <w:sz w:val="20"/>
                <w:szCs w:val="20"/>
              </w:rPr>
              <w:t>Разраб.</w:t>
            </w:r>
          </w:p>
        </w:tc>
        <w:tc>
          <w:tcPr>
            <w:tcW w:w="133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1311461C" wp14:textId="77777777">
            <w:pPr>
              <w:ind w:right="-180"/>
            </w:pPr>
            <w:r>
              <w:rPr>
                <w:i/>
                <w:sz w:val="20"/>
                <w:szCs w:val="20"/>
              </w:rPr>
              <w:t>Кипа</w:t>
            </w:r>
          </w:p>
        </w:tc>
        <w:tc>
          <w:tcPr>
            <w:tcW w:w="8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4B1D477B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61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65BE1F1D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3859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478DEDC7" wp14:textId="77777777">
            <w:pPr>
              <w:jc w:val="center"/>
            </w:pPr>
            <w:r>
              <w:rPr>
                <w:sz w:val="22"/>
                <w:szCs w:val="22"/>
              </w:rPr>
              <w:t xml:space="preserve">Разработка </w:t>
            </w:r>
            <w:r>
              <w:rPr>
                <w:rStyle w:val="a5"/>
                <w:color w:val="000000"/>
                <w:sz w:val="22"/>
                <w:szCs w:val="22"/>
                <w:u w:val="none"/>
              </w:rPr>
              <w:t>сайта для компании «Торговый дом РИФ»</w:t>
            </w:r>
          </w:p>
          <w:p w:rsidR="00000000" w:rsidRDefault="00571B57" w14:paraId="55E3B32B" wp14:textId="77777777">
            <w:pPr>
              <w:jc w:val="center"/>
            </w:pPr>
            <w:r>
              <w:rPr>
                <w:sz w:val="22"/>
                <w:szCs w:val="22"/>
              </w:rPr>
              <w:t>Пояснительная записка</w:t>
            </w:r>
          </w:p>
        </w:tc>
        <w:tc>
          <w:tcPr>
            <w:tcW w:w="858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0291259D" wp14:textId="77777777">
            <w:pPr>
              <w:ind w:right="-180"/>
              <w:jc w:val="center"/>
            </w:pPr>
            <w:r>
              <w:rPr>
                <w:i/>
                <w:sz w:val="20"/>
                <w:szCs w:val="20"/>
              </w:rPr>
              <w:t>Лит</w:t>
            </w:r>
          </w:p>
        </w:tc>
        <w:tc>
          <w:tcPr>
            <w:tcW w:w="85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4E488618" wp14:textId="77777777">
            <w:pPr>
              <w:ind w:right="-180"/>
              <w:jc w:val="center"/>
            </w:pPr>
            <w:r>
              <w:rPr>
                <w:i/>
                <w:sz w:val="20"/>
                <w:szCs w:val="20"/>
              </w:rPr>
              <w:t>Лист</w:t>
            </w:r>
          </w:p>
        </w:tc>
        <w:tc>
          <w:tcPr>
            <w:tcW w:w="11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10997EE1" wp14:textId="77777777">
            <w:pPr>
              <w:ind w:right="-180"/>
              <w:jc w:val="center"/>
            </w:pPr>
            <w:r>
              <w:rPr>
                <w:i/>
                <w:sz w:val="20"/>
                <w:szCs w:val="20"/>
              </w:rPr>
              <w:t>Листов</w:t>
            </w:r>
          </w:p>
        </w:tc>
      </w:tr>
      <w:tr xmlns:wp14="http://schemas.microsoft.com/office/word/2010/wordml" w:rsidR="00000000" w:rsidTr="097558EF" w14:paraId="47C9FC3E" wp14:textId="77777777">
        <w:trPr>
          <w:cantSplit/>
          <w:trHeight w:val="306"/>
        </w:trPr>
        <w:tc>
          <w:tcPr>
            <w:tcW w:w="981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7E543910" wp14:textId="77777777">
            <w:pPr>
              <w:ind w:right="-180"/>
              <w:jc w:val="center"/>
            </w:pPr>
            <w:r>
              <w:rPr>
                <w:i/>
                <w:sz w:val="20"/>
                <w:szCs w:val="20"/>
              </w:rPr>
              <w:t>Провер.</w:t>
            </w:r>
          </w:p>
        </w:tc>
        <w:tc>
          <w:tcPr>
            <w:tcW w:w="133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34878E58" wp14:textId="77777777">
            <w:pPr>
              <w:ind w:right="-180"/>
            </w:pPr>
            <w:r>
              <w:rPr>
                <w:i/>
                <w:sz w:val="20"/>
                <w:szCs w:val="20"/>
              </w:rPr>
              <w:t>Д</w:t>
            </w:r>
            <w:r>
              <w:rPr>
                <w:i/>
                <w:sz w:val="20"/>
                <w:szCs w:val="20"/>
              </w:rPr>
              <w:t>емиденко</w:t>
            </w:r>
          </w:p>
        </w:tc>
        <w:tc>
          <w:tcPr>
            <w:tcW w:w="8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6AFAB436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61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042C5D41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3859" w:type="dxa"/>
            <w:vMerge/>
            <w:tcBorders/>
            <w:tcMar/>
            <w:vAlign w:val="center"/>
          </w:tcPr>
          <w:p w:rsidR="00000000" w:rsidRDefault="00571B57" w14:paraId="4D2E12B8" wp14:textId="77777777">
            <w:pPr>
              <w:snapToGrid w:val="0"/>
              <w:ind w:right="-180"/>
              <w:rPr>
                <w:i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308F224F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5E6D6F63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28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7B969857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85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46D1341F" wp14:textId="77777777">
            <w:pPr>
              <w:ind w:right="-180"/>
              <w:jc w:val="center"/>
            </w:pPr>
            <w:r>
              <w:rPr>
                <w:i/>
                <w:sz w:val="20"/>
                <w:szCs w:val="20"/>
              </w:rPr>
              <w:t>8</w:t>
            </w:r>
          </w:p>
        </w:tc>
        <w:tc>
          <w:tcPr>
            <w:tcW w:w="11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673AD2FC" wp14:textId="77777777">
            <w:pPr>
              <w:ind w:right="-180"/>
              <w:jc w:val="center"/>
            </w:pPr>
            <w:r>
              <w:rPr>
                <w:i/>
                <w:sz w:val="20"/>
                <w:szCs w:val="20"/>
              </w:rPr>
              <w:t>21</w:t>
            </w:r>
          </w:p>
        </w:tc>
      </w:tr>
      <w:tr xmlns:wp14="http://schemas.microsoft.com/office/word/2010/wordml" w:rsidR="00000000" w:rsidTr="097558EF" w14:paraId="5FF2EEB5" wp14:textId="77777777">
        <w:trPr>
          <w:cantSplit/>
          <w:trHeight w:val="306"/>
        </w:trPr>
        <w:tc>
          <w:tcPr>
            <w:tcW w:w="981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72B6A983" wp14:textId="77777777">
            <w:pPr>
              <w:ind w:right="-180"/>
              <w:jc w:val="center"/>
            </w:pPr>
            <w:r>
              <w:rPr>
                <w:i/>
                <w:sz w:val="20"/>
                <w:szCs w:val="20"/>
              </w:rPr>
              <w:t>Реценз.</w:t>
            </w:r>
          </w:p>
        </w:tc>
        <w:tc>
          <w:tcPr>
            <w:tcW w:w="133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0FE634FD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8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62A1F980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61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300079F4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3859" w:type="dxa"/>
            <w:vMerge/>
            <w:tcBorders/>
            <w:tcMar/>
            <w:vAlign w:val="center"/>
          </w:tcPr>
          <w:p w:rsidR="00000000" w:rsidRDefault="00571B57" w14:paraId="299D8616" wp14:textId="77777777">
            <w:pPr>
              <w:snapToGrid w:val="0"/>
              <w:ind w:right="-180"/>
              <w:rPr>
                <w:i/>
                <w:sz w:val="20"/>
                <w:szCs w:val="20"/>
              </w:rPr>
            </w:pPr>
          </w:p>
        </w:tc>
        <w:tc>
          <w:tcPr>
            <w:tcW w:w="2857" w:type="dxa"/>
            <w:gridSpan w:val="5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0175C8A1" wp14:textId="77777777">
            <w:pPr>
              <w:ind w:right="-180"/>
              <w:jc w:val="center"/>
            </w:pPr>
            <w:r>
              <w:rPr>
                <w:i/>
                <w:sz w:val="28"/>
                <w:szCs w:val="28"/>
              </w:rPr>
              <w:t xml:space="preserve">ПОКС – </w:t>
            </w:r>
            <w:r>
              <w:rPr>
                <w:i/>
                <w:sz w:val="28"/>
                <w:szCs w:val="28"/>
                <w:lang w:val="en-US"/>
              </w:rPr>
              <w:t>3</w:t>
            </w:r>
            <w:r>
              <w:rPr>
                <w:i/>
                <w:sz w:val="28"/>
                <w:szCs w:val="28"/>
              </w:rPr>
              <w:t>7</w:t>
            </w:r>
          </w:p>
        </w:tc>
      </w:tr>
      <w:tr xmlns:wp14="http://schemas.microsoft.com/office/word/2010/wordml" w:rsidR="00000000" w:rsidTr="097558EF" w14:paraId="3D8DC698" wp14:textId="77777777">
        <w:trPr>
          <w:cantSplit/>
          <w:trHeight w:val="306"/>
        </w:trPr>
        <w:tc>
          <w:tcPr>
            <w:tcW w:w="981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6730765E" wp14:textId="77777777">
            <w:pPr>
              <w:ind w:right="-180"/>
              <w:jc w:val="center"/>
            </w:pPr>
            <w:r>
              <w:rPr>
                <w:i/>
                <w:sz w:val="20"/>
                <w:szCs w:val="20"/>
              </w:rPr>
              <w:t>Н. контр</w:t>
            </w:r>
          </w:p>
        </w:tc>
        <w:tc>
          <w:tcPr>
            <w:tcW w:w="133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491D2769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8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6F5CD9ED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61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4EF7FBD7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3859" w:type="dxa"/>
            <w:vMerge/>
            <w:tcBorders/>
            <w:tcMar/>
            <w:vAlign w:val="center"/>
          </w:tcPr>
          <w:p w:rsidR="00000000" w:rsidRDefault="00571B57" w14:paraId="740C982E" wp14:textId="77777777">
            <w:pPr>
              <w:snapToGrid w:val="0"/>
              <w:ind w:right="-180"/>
              <w:rPr>
                <w:i/>
                <w:sz w:val="20"/>
                <w:szCs w:val="20"/>
              </w:rPr>
            </w:pPr>
          </w:p>
        </w:tc>
        <w:tc>
          <w:tcPr>
            <w:tcW w:w="2857" w:type="dxa"/>
            <w:gridSpan w:val="5"/>
            <w:vMerge/>
            <w:tcBorders/>
            <w:tcMar/>
            <w:vAlign w:val="center"/>
          </w:tcPr>
          <w:p w:rsidR="00000000" w:rsidRDefault="00571B57" w14:paraId="15C78039" wp14:textId="77777777">
            <w:pPr>
              <w:snapToGrid w:val="0"/>
              <w:ind w:right="-180"/>
              <w:rPr>
                <w:i/>
                <w:sz w:val="20"/>
                <w:szCs w:val="20"/>
              </w:rPr>
            </w:pPr>
          </w:p>
        </w:tc>
      </w:tr>
      <w:tr xmlns:wp14="http://schemas.microsoft.com/office/word/2010/wordml" w:rsidR="00000000" w:rsidTr="097558EF" w14:paraId="4A8EDF5E" wp14:textId="77777777">
        <w:trPr>
          <w:cantSplit/>
          <w:trHeight w:val="306"/>
        </w:trPr>
        <w:tc>
          <w:tcPr>
            <w:tcW w:w="981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3198415C" wp14:textId="77777777">
            <w:pPr>
              <w:ind w:right="-180"/>
              <w:jc w:val="center"/>
            </w:pPr>
            <w:r>
              <w:rPr>
                <w:i/>
                <w:sz w:val="20"/>
                <w:szCs w:val="20"/>
              </w:rPr>
              <w:t>Утверд.</w:t>
            </w:r>
          </w:p>
        </w:tc>
        <w:tc>
          <w:tcPr>
            <w:tcW w:w="133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527D639D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8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5101B52C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61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3C8EC45C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3859" w:type="dxa"/>
            <w:vMerge/>
            <w:tcBorders/>
            <w:tcMar/>
            <w:vAlign w:val="center"/>
          </w:tcPr>
          <w:p w:rsidR="00000000" w:rsidRDefault="00571B57" w14:paraId="326DC100" wp14:textId="77777777">
            <w:pPr>
              <w:snapToGrid w:val="0"/>
              <w:ind w:right="-180"/>
              <w:rPr>
                <w:i/>
                <w:sz w:val="20"/>
                <w:szCs w:val="20"/>
              </w:rPr>
            </w:pPr>
          </w:p>
        </w:tc>
        <w:tc>
          <w:tcPr>
            <w:tcW w:w="2857" w:type="dxa"/>
            <w:gridSpan w:val="5"/>
            <w:vMerge/>
            <w:tcBorders/>
            <w:tcMar/>
            <w:vAlign w:val="center"/>
          </w:tcPr>
          <w:p w:rsidR="00000000" w:rsidRDefault="00571B57" w14:paraId="0A821549" wp14:textId="77777777">
            <w:pPr>
              <w:snapToGrid w:val="0"/>
              <w:ind w:right="-180"/>
              <w:rPr>
                <w:i/>
                <w:sz w:val="20"/>
                <w:szCs w:val="20"/>
              </w:rPr>
            </w:pPr>
          </w:p>
        </w:tc>
      </w:tr>
    </w:tbl>
    <w:p xmlns:wp14="http://schemas.microsoft.com/office/word/2010/wordml" w:rsidR="00000000" w:rsidRDefault="00571B57" w14:paraId="66FDCF4E" wp14:textId="77777777"/>
    <w:p xmlns:wp14="http://schemas.microsoft.com/office/word/2010/wordml" w:rsidR="00000000" w:rsidRDefault="00571B57" w14:paraId="3BEE236D" wp14:textId="77777777"/>
    <w:p xmlns:wp14="http://schemas.microsoft.com/office/word/2010/wordml" w:rsidR="00000000" w:rsidRDefault="00571B57" w14:paraId="0CCC0888" wp14:textId="77777777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04"/>
        <w:gridCol w:w="577"/>
        <w:gridCol w:w="1332"/>
        <w:gridCol w:w="864"/>
        <w:gridCol w:w="611"/>
        <w:gridCol w:w="3859"/>
        <w:gridCol w:w="285"/>
        <w:gridCol w:w="286"/>
        <w:gridCol w:w="287"/>
        <w:gridCol w:w="858"/>
        <w:gridCol w:w="1141"/>
      </w:tblGrid>
      <w:tr xmlns:wp14="http://schemas.microsoft.com/office/word/2010/wordml" w:rsidR="00000000" w:rsidTr="097558EF" w14:paraId="06E60FDB" wp14:textId="77777777">
        <w:trPr>
          <w:trHeight w:val="120"/>
        </w:trPr>
        <w:tc>
          <w:tcPr>
            <w:tcW w:w="10504" w:type="dxa"/>
            <w:gridSpan w:val="11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00000" w:rsidRDefault="00571B57" w14:paraId="4A990D24" wp14:textId="77777777">
            <w:pPr>
              <w:snapToGrid w:val="0"/>
              <w:ind w:right="522"/>
              <w:rPr>
                <w:bCs/>
                <w:iCs/>
                <w:sz w:val="20"/>
                <w:szCs w:val="20"/>
              </w:rPr>
            </w:pPr>
          </w:p>
          <w:p w:rsidR="00000000" w:rsidP="097558EF" w:rsidRDefault="00571B57" w14:paraId="5BAD3425" wp14:textId="7A25BB83">
            <w:pPr>
              <w:ind w:left="708"/>
              <w:jc w:val="both"/>
            </w:pPr>
            <w:r w:rsidRPr="097558EF" w:rsidR="097558EF">
              <w:rPr>
                <w:sz w:val="36"/>
                <w:szCs w:val="36"/>
              </w:rPr>
              <w:t xml:space="preserve">                                  2.2 </w:t>
            </w:r>
            <w:r w:rsidRPr="097558EF" w:rsidR="097558EF">
              <w:rPr>
                <w:sz w:val="36"/>
                <w:szCs w:val="36"/>
                <w:lang w:val="en-US"/>
              </w:rPr>
              <w:t>Use case</w:t>
            </w:r>
          </w:p>
          <w:tbl>
            <w:tblPr>
              <w:tblW w:w="0" w:type="auto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960"/>
              <w:gridCol w:w="2040"/>
              <w:gridCol w:w="3405"/>
              <w:gridCol w:w="4020"/>
            </w:tblGrid>
            <w:tr w:rsidR="00000000" w14:paraId="3B17BC12" wp14:textId="77777777">
              <w:tc>
                <w:tcPr>
                  <w:tcW w:w="96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</w:tcBorders>
                  <w:shd w:val="clear" w:color="auto" w:fill="auto"/>
                </w:tcPr>
                <w:p w:rsidR="00000000" w:rsidRDefault="00571B57" w14:paraId="30E348AE" wp14:textId="77777777">
                  <w:pPr>
                    <w:pStyle w:val="af0"/>
                    <w:jc w:val="both"/>
                  </w:pPr>
                  <w:r>
                    <w:t xml:space="preserve">№ </w:t>
                  </w:r>
                  <w:r>
                    <w:t>шага</w:t>
                  </w:r>
                </w:p>
              </w:tc>
              <w:tc>
                <w:tcPr>
                  <w:tcW w:w="204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</w:tcBorders>
                  <w:shd w:val="clear" w:color="auto" w:fill="auto"/>
                </w:tcPr>
                <w:p w:rsidR="00000000" w:rsidRDefault="00571B57" w14:paraId="1DFCDF08" wp14:textId="77777777">
                  <w:pPr>
                    <w:pStyle w:val="af0"/>
                    <w:jc w:val="both"/>
                  </w:pPr>
                  <w:r>
                    <w:t>Действующее лицо</w:t>
                  </w:r>
                </w:p>
              </w:tc>
              <w:tc>
                <w:tcPr>
                  <w:tcW w:w="3405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</w:tcBorders>
                  <w:shd w:val="clear" w:color="auto" w:fill="auto"/>
                </w:tcPr>
                <w:p w:rsidR="00000000" w:rsidRDefault="00571B57" w14:paraId="0E056894" wp14:textId="77777777">
                  <w:pPr>
                    <w:pStyle w:val="af0"/>
                    <w:jc w:val="both"/>
                  </w:pPr>
                  <w:r>
                    <w:t>Шаг/Действие</w:t>
                  </w:r>
                </w:p>
              </w:tc>
              <w:tc>
                <w:tcPr>
                  <w:tcW w:w="402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</w:tcPr>
                <w:p w:rsidR="00000000" w:rsidRDefault="00571B57" w14:paraId="4157AB4C" wp14:textId="77777777">
                  <w:pPr>
                    <w:pStyle w:val="af0"/>
                    <w:jc w:val="both"/>
                  </w:pPr>
                  <w:r>
                    <w:t>Альтернативный сценарий</w:t>
                  </w:r>
                </w:p>
              </w:tc>
            </w:tr>
            <w:tr w:rsidR="00000000" w14:paraId="26CB9F36" wp14:textId="77777777">
              <w:trPr>
                <w:trHeight w:val="633"/>
              </w:trPr>
              <w:tc>
                <w:tcPr>
                  <w:tcW w:w="960" w:type="dxa"/>
                  <w:tcBorders>
                    <w:left w:val="single" w:color="000000" w:sz="4" w:space="0"/>
                    <w:bottom w:val="single" w:color="000000" w:sz="4" w:space="0"/>
                  </w:tcBorders>
                  <w:shd w:val="clear" w:color="auto" w:fill="auto"/>
                </w:tcPr>
                <w:p w:rsidR="00000000" w:rsidRDefault="00571B57" w14:paraId="649841BE" wp14:textId="77777777">
                  <w:pPr>
                    <w:pStyle w:val="af0"/>
                    <w:jc w:val="both"/>
                  </w:pPr>
                  <w:r>
                    <w:t>1</w:t>
                  </w:r>
                </w:p>
              </w:tc>
              <w:tc>
                <w:tcPr>
                  <w:tcW w:w="2040" w:type="dxa"/>
                  <w:tcBorders>
                    <w:left w:val="single" w:color="000000" w:sz="4" w:space="0"/>
                    <w:bottom w:val="single" w:color="000000" w:sz="4" w:space="0"/>
                  </w:tcBorders>
                  <w:shd w:val="clear" w:color="auto" w:fill="auto"/>
                </w:tcPr>
                <w:p w:rsidR="00000000" w:rsidRDefault="00571B57" w14:paraId="0B72BC2E" wp14:textId="77777777">
                  <w:pPr>
                    <w:pStyle w:val="af0"/>
                    <w:jc w:val="both"/>
                  </w:pPr>
                  <w:r>
                    <w:t>Пользователь</w:t>
                  </w:r>
                </w:p>
              </w:tc>
              <w:tc>
                <w:tcPr>
                  <w:tcW w:w="3405" w:type="dxa"/>
                  <w:tcBorders>
                    <w:left w:val="single" w:color="000000" w:sz="4" w:space="0"/>
                    <w:bottom w:val="single" w:color="000000" w:sz="4" w:space="0"/>
                  </w:tcBorders>
                  <w:shd w:val="clear" w:color="auto" w:fill="auto"/>
                </w:tcPr>
                <w:p w:rsidR="00000000" w:rsidRDefault="00571B57" w14:paraId="0D62EEA4" wp14:textId="77777777">
                  <w:pPr>
                    <w:pStyle w:val="af0"/>
                    <w:jc w:val="both"/>
                  </w:pPr>
                  <w:r>
                    <w:t>Открывает сайт, попадает</w:t>
                  </w:r>
                </w:p>
                <w:p w:rsidR="00000000" w:rsidRDefault="00571B57" w14:paraId="29557AC9" wp14:textId="77777777">
                  <w:pPr>
                    <w:pStyle w:val="af0"/>
                    <w:jc w:val="both"/>
                  </w:pPr>
                  <w:r>
                    <w:t>на страницу «Вход»</w:t>
                  </w:r>
                </w:p>
              </w:tc>
              <w:tc>
                <w:tcPr>
                  <w:tcW w:w="4020" w:type="dxa"/>
                  <w:tcBorders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</w:tcPr>
                <w:p w:rsidR="00000000" w:rsidRDefault="00571B57" w14:paraId="0C7D08AC" wp14:textId="77777777">
                  <w:pPr>
                    <w:pStyle w:val="af0"/>
                    <w:snapToGrid w:val="0"/>
                    <w:jc w:val="both"/>
                  </w:pPr>
                </w:p>
              </w:tc>
            </w:tr>
            <w:tr w:rsidR="00000000" w14:paraId="46A9B93A" wp14:textId="77777777">
              <w:trPr>
                <w:trHeight w:val="963"/>
              </w:trPr>
              <w:tc>
                <w:tcPr>
                  <w:tcW w:w="960" w:type="dxa"/>
                  <w:tcBorders>
                    <w:left w:val="single" w:color="000000" w:sz="4" w:space="0"/>
                    <w:bottom w:val="single" w:color="000000" w:sz="4" w:space="0"/>
                  </w:tcBorders>
                  <w:shd w:val="clear" w:color="auto" w:fill="auto"/>
                </w:tcPr>
                <w:p w:rsidR="00000000" w:rsidRDefault="00571B57" w14:paraId="7144751B" wp14:textId="77777777">
                  <w:pPr>
                    <w:pStyle w:val="af0"/>
                    <w:jc w:val="both"/>
                  </w:pPr>
                  <w:r>
                    <w:t>2</w:t>
                  </w:r>
                </w:p>
              </w:tc>
              <w:tc>
                <w:tcPr>
                  <w:tcW w:w="2040" w:type="dxa"/>
                  <w:tcBorders>
                    <w:left w:val="single" w:color="000000" w:sz="4" w:space="0"/>
                    <w:bottom w:val="single" w:color="000000" w:sz="4" w:space="0"/>
                  </w:tcBorders>
                  <w:shd w:val="clear" w:color="auto" w:fill="auto"/>
                </w:tcPr>
                <w:p w:rsidR="00000000" w:rsidRDefault="00571B57" w14:paraId="3C8F7FC8" wp14:textId="77777777">
                  <w:pPr>
                    <w:pStyle w:val="af0"/>
                    <w:jc w:val="both"/>
                  </w:pPr>
                  <w:r>
                    <w:t>Система</w:t>
                  </w:r>
                </w:p>
              </w:tc>
              <w:tc>
                <w:tcPr>
                  <w:tcW w:w="3405" w:type="dxa"/>
                  <w:tcBorders>
                    <w:left w:val="single" w:color="000000" w:sz="4" w:space="0"/>
                    <w:bottom w:val="single" w:color="000000" w:sz="4" w:space="0"/>
                  </w:tcBorders>
                  <w:shd w:val="clear" w:color="auto" w:fill="auto"/>
                </w:tcPr>
                <w:p w:rsidR="00000000" w:rsidRDefault="00571B57" w14:paraId="4B260AF0" wp14:textId="77777777">
                  <w:pPr>
                    <w:pStyle w:val="af0"/>
                    <w:jc w:val="both"/>
                  </w:pPr>
                  <w:r>
                    <w:t>Открывает форму входа с полям</w:t>
                  </w:r>
                  <w:r>
                    <w:t xml:space="preserve">и: </w:t>
                  </w:r>
                </w:p>
                <w:p w:rsidR="00000000" w:rsidRDefault="00571B57" w14:paraId="5AEE547C" wp14:textId="77777777">
                  <w:pPr>
                    <w:pStyle w:val="af0"/>
                    <w:jc w:val="both"/>
                  </w:pPr>
                  <w:r>
                    <w:t>- Логин</w:t>
                  </w:r>
                </w:p>
                <w:p w:rsidR="00000000" w:rsidRDefault="00571B57" w14:paraId="4311609B" wp14:textId="77777777">
                  <w:pPr>
                    <w:pStyle w:val="af0"/>
                    <w:jc w:val="both"/>
                  </w:pPr>
                  <w:r>
                    <w:t>- Пароль</w:t>
                  </w:r>
                </w:p>
                <w:p w:rsidR="00000000" w:rsidRDefault="00571B57" w14:paraId="65DCE4AE" wp14:textId="77777777">
                  <w:pPr>
                    <w:pStyle w:val="af0"/>
                    <w:jc w:val="both"/>
                  </w:pPr>
                  <w:r>
                    <w:t>Кнопка:</w:t>
                  </w:r>
                </w:p>
                <w:p w:rsidR="00000000" w:rsidRDefault="00571B57" w14:paraId="331FD332" wp14:textId="77777777">
                  <w:pPr>
                    <w:pStyle w:val="af0"/>
                    <w:jc w:val="both"/>
                  </w:pPr>
                  <w:r>
                    <w:t>Зарегистрироваться</w:t>
                  </w:r>
                </w:p>
                <w:p w:rsidR="00000000" w:rsidRDefault="00571B57" w14:paraId="35EB84F5" wp14:textId="77777777">
                  <w:pPr>
                    <w:pStyle w:val="af0"/>
                    <w:jc w:val="both"/>
                  </w:pPr>
                  <w:r>
                    <w:t>Кнопка:</w:t>
                  </w:r>
                </w:p>
                <w:p w:rsidR="00000000" w:rsidRDefault="00571B57" w14:paraId="7F0EF344" wp14:textId="77777777">
                  <w:pPr>
                    <w:pStyle w:val="af0"/>
                    <w:jc w:val="both"/>
                  </w:pPr>
                  <w:r>
                    <w:t>Войти</w:t>
                  </w:r>
                </w:p>
              </w:tc>
              <w:tc>
                <w:tcPr>
                  <w:tcW w:w="4020" w:type="dxa"/>
                  <w:tcBorders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</w:tcPr>
                <w:p w:rsidR="00000000" w:rsidRDefault="00571B57" w14:paraId="37A31054" wp14:textId="77777777">
                  <w:pPr>
                    <w:pStyle w:val="af0"/>
                    <w:snapToGrid w:val="0"/>
                    <w:jc w:val="both"/>
                  </w:pPr>
                </w:p>
              </w:tc>
            </w:tr>
            <w:tr w:rsidR="00000000" w14:paraId="107E4E4E" wp14:textId="77777777">
              <w:trPr>
                <w:trHeight w:val="693"/>
              </w:trPr>
              <w:tc>
                <w:tcPr>
                  <w:tcW w:w="960" w:type="dxa"/>
                  <w:tcBorders>
                    <w:left w:val="single" w:color="000000" w:sz="4" w:space="0"/>
                    <w:bottom w:val="single" w:color="000000" w:sz="4" w:space="0"/>
                  </w:tcBorders>
                  <w:shd w:val="clear" w:color="auto" w:fill="auto"/>
                </w:tcPr>
                <w:p w:rsidR="00000000" w:rsidRDefault="00571B57" w14:paraId="68D9363B" wp14:textId="77777777">
                  <w:pPr>
                    <w:pStyle w:val="af0"/>
                    <w:jc w:val="both"/>
                  </w:pPr>
                  <w:r>
                    <w:t>3</w:t>
                  </w:r>
                </w:p>
              </w:tc>
              <w:tc>
                <w:tcPr>
                  <w:tcW w:w="2040" w:type="dxa"/>
                  <w:tcBorders>
                    <w:left w:val="single" w:color="000000" w:sz="4" w:space="0"/>
                    <w:bottom w:val="single" w:color="000000" w:sz="4" w:space="0"/>
                  </w:tcBorders>
                  <w:shd w:val="clear" w:color="auto" w:fill="auto"/>
                </w:tcPr>
                <w:p w:rsidR="00000000" w:rsidRDefault="00571B57" w14:paraId="4673AECD" wp14:textId="77777777">
                  <w:pPr>
                    <w:pStyle w:val="af0"/>
                    <w:jc w:val="both"/>
                  </w:pPr>
                  <w:r>
                    <w:t>Пользователь</w:t>
                  </w:r>
                </w:p>
              </w:tc>
              <w:tc>
                <w:tcPr>
                  <w:tcW w:w="3405" w:type="dxa"/>
                  <w:tcBorders>
                    <w:left w:val="single" w:color="000000" w:sz="4" w:space="0"/>
                    <w:bottom w:val="single" w:color="000000" w:sz="4" w:space="0"/>
                  </w:tcBorders>
                  <w:shd w:val="clear" w:color="auto" w:fill="auto"/>
                </w:tcPr>
                <w:p w:rsidR="00000000" w:rsidRDefault="00571B57" w14:paraId="19E31FAE" wp14:textId="77777777">
                  <w:pPr>
                    <w:pStyle w:val="af0"/>
                    <w:jc w:val="both"/>
                  </w:pPr>
                  <w:r>
                    <w:t>Вводит «Логин» и «Пароль», нажимает на кнопку «Войти»</w:t>
                  </w:r>
                </w:p>
              </w:tc>
              <w:tc>
                <w:tcPr>
                  <w:tcW w:w="4020" w:type="dxa"/>
                  <w:tcBorders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</w:tcPr>
                <w:p w:rsidR="00000000" w:rsidRDefault="00571B57" w14:paraId="7DC8C081" wp14:textId="77777777">
                  <w:pPr>
                    <w:pStyle w:val="af0"/>
                    <w:snapToGrid w:val="0"/>
                    <w:jc w:val="both"/>
                  </w:pPr>
                </w:p>
              </w:tc>
            </w:tr>
            <w:tr w:rsidR="00000000" w14:paraId="03C9B1AD" wp14:textId="77777777">
              <w:trPr>
                <w:trHeight w:val="3405"/>
              </w:trPr>
              <w:tc>
                <w:tcPr>
                  <w:tcW w:w="960" w:type="dxa"/>
                  <w:tcBorders>
                    <w:left w:val="single" w:color="000000" w:sz="4" w:space="0"/>
                    <w:bottom w:val="single" w:color="000000" w:sz="4" w:space="0"/>
                  </w:tcBorders>
                  <w:shd w:val="clear" w:color="auto" w:fill="auto"/>
                </w:tcPr>
                <w:p w:rsidR="00000000" w:rsidRDefault="00571B57" w14:paraId="5055DCC4" wp14:textId="77777777">
                  <w:pPr>
                    <w:pStyle w:val="af0"/>
                    <w:jc w:val="both"/>
                  </w:pPr>
                  <w:r>
                    <w:t>4</w:t>
                  </w:r>
                </w:p>
              </w:tc>
              <w:tc>
                <w:tcPr>
                  <w:tcW w:w="2040" w:type="dxa"/>
                  <w:tcBorders>
                    <w:left w:val="single" w:color="000000" w:sz="4" w:space="0"/>
                    <w:bottom w:val="single" w:color="000000" w:sz="4" w:space="0"/>
                  </w:tcBorders>
                  <w:shd w:val="clear" w:color="auto" w:fill="auto"/>
                </w:tcPr>
                <w:p w:rsidR="00000000" w:rsidRDefault="00571B57" w14:paraId="55C891CA" wp14:textId="77777777">
                  <w:pPr>
                    <w:pStyle w:val="af0"/>
                    <w:jc w:val="both"/>
                  </w:pPr>
                  <w:r>
                    <w:t>Система</w:t>
                  </w:r>
                </w:p>
              </w:tc>
              <w:tc>
                <w:tcPr>
                  <w:tcW w:w="3405" w:type="dxa"/>
                  <w:tcBorders>
                    <w:left w:val="single" w:color="000000" w:sz="4" w:space="0"/>
                    <w:bottom w:val="single" w:color="000000" w:sz="4" w:space="0"/>
                  </w:tcBorders>
                  <w:shd w:val="clear" w:color="auto" w:fill="auto"/>
                </w:tcPr>
                <w:p w:rsidR="00000000" w:rsidRDefault="00571B57" w14:paraId="1EFCE0F2" wp14:textId="77777777">
                  <w:pPr>
                    <w:pStyle w:val="af0"/>
                    <w:jc w:val="both"/>
                  </w:pPr>
                  <w:r>
                    <w:t>Если пользователь с таким логином и паролем есть в базе данных (т.е он зарегистрирован), то открывается главная</w:t>
                  </w:r>
                  <w:r>
                    <w:t xml:space="preserve"> страница сайта.</w:t>
                  </w:r>
                </w:p>
              </w:tc>
              <w:tc>
                <w:tcPr>
                  <w:tcW w:w="4020" w:type="dxa"/>
                  <w:tcBorders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</w:tcPr>
                <w:p w:rsidR="00000000" w:rsidRDefault="00571B57" w14:paraId="0327003E" wp14:textId="77777777">
                  <w:pPr>
                    <w:pStyle w:val="af0"/>
                    <w:jc w:val="both"/>
                  </w:pPr>
                  <w:r>
                    <w:t>Если пользователь с таким логином и паролем отсутствует в базе данных, то система открывает форму регистрации:</w:t>
                  </w:r>
                </w:p>
                <w:p w:rsidR="00000000" w:rsidRDefault="00571B57" w14:paraId="468B43EC" wp14:textId="77777777">
                  <w:pPr>
                    <w:pStyle w:val="af0"/>
                    <w:jc w:val="both"/>
                  </w:pPr>
                  <w:r>
                    <w:t>Поля ввода:</w:t>
                  </w:r>
                </w:p>
                <w:p w:rsidR="00000000" w:rsidRDefault="00571B57" w14:paraId="3A03891E" wp14:textId="77777777">
                  <w:pPr>
                    <w:pStyle w:val="af0"/>
                    <w:jc w:val="both"/>
                  </w:pPr>
                  <w:r>
                    <w:t>- Имя</w:t>
                  </w:r>
                </w:p>
                <w:p w:rsidR="00000000" w:rsidRDefault="00571B57" w14:paraId="2CD89314" wp14:textId="77777777">
                  <w:pPr>
                    <w:pStyle w:val="af0"/>
                    <w:jc w:val="both"/>
                  </w:pPr>
                  <w:r>
                    <w:t>- Фамилия</w:t>
                  </w:r>
                </w:p>
                <w:p w:rsidR="00000000" w:rsidRDefault="00571B57" w14:paraId="7D9088E1" wp14:textId="77777777">
                  <w:pPr>
                    <w:pStyle w:val="af0"/>
                    <w:jc w:val="both"/>
                  </w:pPr>
                  <w:r>
                    <w:t>- Номер телефона</w:t>
                  </w:r>
                </w:p>
                <w:p w:rsidR="00000000" w:rsidRDefault="00571B57" w14:paraId="5DD57B8E" wp14:textId="77777777">
                  <w:pPr>
                    <w:pStyle w:val="af0"/>
                    <w:jc w:val="both"/>
                  </w:pPr>
                  <w:r>
                    <w:t>- Логин</w:t>
                  </w:r>
                </w:p>
                <w:p w:rsidR="00000000" w:rsidRDefault="00571B57" w14:paraId="7493B501" wp14:textId="77777777">
                  <w:pPr>
                    <w:pStyle w:val="af0"/>
                    <w:jc w:val="both"/>
                  </w:pPr>
                  <w:r>
                    <w:t>- Пароль</w:t>
                  </w:r>
                </w:p>
                <w:p w:rsidR="00000000" w:rsidRDefault="00571B57" w14:paraId="3D58EACA" wp14:textId="77777777">
                  <w:pPr>
                    <w:pStyle w:val="af0"/>
                    <w:jc w:val="both"/>
                  </w:pPr>
                  <w:r>
                    <w:t>Кнопка:</w:t>
                  </w:r>
                </w:p>
                <w:p w:rsidR="00000000" w:rsidRDefault="00571B57" w14:paraId="656D3847" wp14:textId="77777777">
                  <w:pPr>
                    <w:pStyle w:val="af0"/>
                    <w:jc w:val="both"/>
                  </w:pPr>
                  <w:r>
                    <w:t>Зарегистрироваться</w:t>
                  </w:r>
                </w:p>
              </w:tc>
            </w:tr>
            <w:tr w:rsidR="00000000" w14:paraId="3E2C1FDB" wp14:textId="77777777">
              <w:trPr>
                <w:trHeight w:val="855"/>
              </w:trPr>
              <w:tc>
                <w:tcPr>
                  <w:tcW w:w="960" w:type="dxa"/>
                  <w:tcBorders>
                    <w:left w:val="single" w:color="000000" w:sz="4" w:space="0"/>
                    <w:bottom w:val="single" w:color="000000" w:sz="4" w:space="0"/>
                  </w:tcBorders>
                  <w:shd w:val="clear" w:color="auto" w:fill="auto"/>
                </w:tcPr>
                <w:p w:rsidR="00000000" w:rsidRDefault="00571B57" w14:paraId="56C72689" wp14:textId="77777777">
                  <w:pPr>
                    <w:pStyle w:val="af0"/>
                    <w:jc w:val="both"/>
                  </w:pPr>
                  <w:r>
                    <w:t>5.</w:t>
                  </w:r>
                </w:p>
              </w:tc>
              <w:tc>
                <w:tcPr>
                  <w:tcW w:w="2040" w:type="dxa"/>
                  <w:tcBorders>
                    <w:left w:val="single" w:color="000000" w:sz="4" w:space="0"/>
                    <w:bottom w:val="single" w:color="000000" w:sz="4" w:space="0"/>
                  </w:tcBorders>
                  <w:shd w:val="clear" w:color="auto" w:fill="auto"/>
                </w:tcPr>
                <w:p w:rsidR="00000000" w:rsidRDefault="00571B57" w14:paraId="464378C3" wp14:textId="77777777">
                  <w:pPr>
                    <w:pStyle w:val="af0"/>
                    <w:jc w:val="both"/>
                  </w:pPr>
                  <w:r>
                    <w:t>Пользователь</w:t>
                  </w:r>
                </w:p>
              </w:tc>
              <w:tc>
                <w:tcPr>
                  <w:tcW w:w="3405" w:type="dxa"/>
                  <w:tcBorders>
                    <w:left w:val="single" w:color="000000" w:sz="4" w:space="0"/>
                    <w:bottom w:val="single" w:color="000000" w:sz="4" w:space="0"/>
                  </w:tcBorders>
                  <w:shd w:val="clear" w:color="auto" w:fill="auto"/>
                </w:tcPr>
                <w:p w:rsidR="00000000" w:rsidRDefault="00571B57" w14:paraId="3887CBC4" wp14:textId="77777777">
                  <w:pPr>
                    <w:pStyle w:val="af0"/>
                    <w:jc w:val="both"/>
                  </w:pPr>
                  <w:r>
                    <w:t>Попадает на главную ст</w:t>
                  </w:r>
                  <w:r>
                    <w:t>раницу сайта, на верхней навигационной панели нажимает последовательно на все ссылки: «Продукция», «Вакансии», «Информация», «Контакты», «О нас», «Выход».</w:t>
                  </w:r>
                </w:p>
              </w:tc>
              <w:tc>
                <w:tcPr>
                  <w:tcW w:w="4020" w:type="dxa"/>
                  <w:tcBorders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</w:tcPr>
                <w:p w:rsidR="00000000" w:rsidRDefault="00571B57" w14:paraId="0477E574" wp14:textId="77777777">
                  <w:pPr>
                    <w:pStyle w:val="af0"/>
                    <w:snapToGrid w:val="0"/>
                    <w:jc w:val="both"/>
                  </w:pPr>
                </w:p>
              </w:tc>
            </w:tr>
            <w:tr w:rsidR="00000000" w14:paraId="2B0598F7" wp14:textId="77777777">
              <w:trPr>
                <w:trHeight w:val="1029"/>
              </w:trPr>
              <w:tc>
                <w:tcPr>
                  <w:tcW w:w="960" w:type="dxa"/>
                  <w:tcBorders>
                    <w:left w:val="single" w:color="000000" w:sz="4" w:space="0"/>
                    <w:bottom w:val="single" w:color="000000" w:sz="4" w:space="0"/>
                  </w:tcBorders>
                  <w:shd w:val="clear" w:color="auto" w:fill="auto"/>
                </w:tcPr>
                <w:p w:rsidR="00000000" w:rsidRDefault="00571B57" w14:paraId="6DDB914C" wp14:textId="77777777">
                  <w:pPr>
                    <w:pStyle w:val="af0"/>
                    <w:jc w:val="both"/>
                  </w:pPr>
                  <w:r>
                    <w:t>6</w:t>
                  </w:r>
                </w:p>
              </w:tc>
              <w:tc>
                <w:tcPr>
                  <w:tcW w:w="2040" w:type="dxa"/>
                  <w:tcBorders>
                    <w:left w:val="single" w:color="000000" w:sz="4" w:space="0"/>
                    <w:bottom w:val="single" w:color="000000" w:sz="4" w:space="0"/>
                  </w:tcBorders>
                  <w:shd w:val="clear" w:color="auto" w:fill="auto"/>
                </w:tcPr>
                <w:p w:rsidR="00000000" w:rsidRDefault="00571B57" w14:paraId="2153C11A" wp14:textId="77777777">
                  <w:pPr>
                    <w:pStyle w:val="af0"/>
                    <w:jc w:val="both"/>
                  </w:pPr>
                  <w:r>
                    <w:t>Система</w:t>
                  </w:r>
                </w:p>
              </w:tc>
              <w:tc>
                <w:tcPr>
                  <w:tcW w:w="3405" w:type="dxa"/>
                  <w:tcBorders>
                    <w:left w:val="single" w:color="000000" w:sz="4" w:space="0"/>
                    <w:bottom w:val="single" w:color="000000" w:sz="4" w:space="0"/>
                  </w:tcBorders>
                  <w:shd w:val="clear" w:color="auto" w:fill="auto"/>
                </w:tcPr>
                <w:p w:rsidR="00000000" w:rsidRDefault="00571B57" w14:paraId="08635D78" wp14:textId="77777777">
                  <w:pPr>
                    <w:pStyle w:val="af0"/>
                    <w:jc w:val="both"/>
                  </w:pPr>
                  <w:r>
                    <w:t>Открывает соответствующие страницы.</w:t>
                  </w:r>
                </w:p>
              </w:tc>
              <w:tc>
                <w:tcPr>
                  <w:tcW w:w="4020" w:type="dxa"/>
                  <w:tcBorders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</w:tcPr>
                <w:p w:rsidR="00000000" w:rsidRDefault="00571B57" w14:paraId="3FD9042A" wp14:textId="77777777">
                  <w:pPr>
                    <w:pStyle w:val="af0"/>
                    <w:snapToGrid w:val="0"/>
                    <w:jc w:val="both"/>
                  </w:pPr>
                </w:p>
              </w:tc>
            </w:tr>
          </w:tbl>
          <w:p w:rsidR="00000000" w:rsidP="097558EF" w:rsidRDefault="00571B57" w14:paraId="62D3F89E" wp14:textId="296E96C6">
            <w:pPr>
              <w:pStyle w:val="a"/>
              <w:ind/>
              <w:jc w:val="both"/>
              <w:rPr>
                <w:sz w:val="36"/>
                <w:szCs w:val="36"/>
              </w:rPr>
            </w:pPr>
          </w:p>
        </w:tc>
      </w:tr>
      <w:tr xmlns:wp14="http://schemas.microsoft.com/office/word/2010/wordml" w:rsidR="00000000" w:rsidTr="097558EF" w14:paraId="2362D8C2" wp14:textId="77777777">
        <w:trPr>
          <w:cantSplit/>
          <w:trHeight w:val="306"/>
        </w:trPr>
        <w:tc>
          <w:tcPr>
            <w:tcW w:w="4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2780AF0D" wp14:textId="77777777">
            <w:pPr>
              <w:snapToGrid w:val="0"/>
              <w:ind w:right="-18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57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46FC4A0D" wp14:textId="77777777">
            <w:pPr>
              <w:snapToGrid w:val="0"/>
              <w:ind w:right="-18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33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4DC2ECC6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8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79796693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61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47297C67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6716" w:type="dxa"/>
            <w:gridSpan w:val="6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111B0DC2" wp14:textId="77777777">
            <w:pPr>
              <w:ind w:right="-180"/>
              <w:jc w:val="center"/>
            </w:pPr>
            <w:r>
              <w:rPr>
                <w:bCs/>
                <w:sz w:val="28"/>
                <w:szCs w:val="28"/>
              </w:rPr>
              <w:t>РКСИ</w:t>
            </w:r>
            <w:r>
              <w:rPr>
                <w:sz w:val="32"/>
                <w:szCs w:val="32"/>
              </w:rPr>
              <w:t>.</w:t>
            </w:r>
            <w:r>
              <w:rPr>
                <w:sz w:val="28"/>
                <w:szCs w:val="28"/>
              </w:rPr>
              <w:t>К1</w:t>
            </w:r>
            <w:r>
              <w:rPr>
                <w:sz w:val="28"/>
                <w:szCs w:val="28"/>
                <w:lang w:val="en-US"/>
              </w:rPr>
              <w:t>7</w:t>
            </w:r>
            <w:r>
              <w:rPr>
                <w:sz w:val="28"/>
                <w:szCs w:val="28"/>
              </w:rPr>
              <w:t>.09.</w:t>
            </w:r>
            <w:r>
              <w:rPr>
                <w:sz w:val="28"/>
                <w:szCs w:val="28"/>
                <w:lang w:val="en-US"/>
              </w:rPr>
              <w:t>02.03</w:t>
            </w:r>
            <w:r>
              <w:rPr>
                <w:sz w:val="28"/>
                <w:szCs w:val="28"/>
              </w:rPr>
              <w:t>.</w:t>
            </w:r>
            <w:r>
              <w:rPr>
                <w:color w:val="000000"/>
                <w:sz w:val="28"/>
                <w:szCs w:val="28"/>
              </w:rPr>
              <w:t>ОП.11</w:t>
            </w:r>
            <w:r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highlight w:val="yellow"/>
              </w:rPr>
              <w:t>619</w:t>
            </w:r>
            <w:r>
              <w:rPr>
                <w:sz w:val="28"/>
                <w:szCs w:val="28"/>
              </w:rPr>
              <w:t>.00ПЗ</w:t>
            </w:r>
          </w:p>
        </w:tc>
      </w:tr>
      <w:tr xmlns:wp14="http://schemas.microsoft.com/office/word/2010/wordml" w:rsidR="00000000" w:rsidTr="097558EF" w14:paraId="048740F3" wp14:textId="77777777">
        <w:trPr>
          <w:cantSplit/>
          <w:trHeight w:val="306"/>
        </w:trPr>
        <w:tc>
          <w:tcPr>
            <w:tcW w:w="4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51371A77" wp14:textId="77777777">
            <w:pPr>
              <w:snapToGrid w:val="0"/>
              <w:ind w:right="-180"/>
              <w:jc w:val="center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7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732434A0" wp14:textId="77777777">
            <w:pPr>
              <w:snapToGrid w:val="0"/>
              <w:ind w:right="-180"/>
              <w:jc w:val="center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133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2328BB07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8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256AC6DA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61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38AA98D6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6716" w:type="dxa"/>
            <w:gridSpan w:val="6"/>
            <w:vMerge/>
            <w:tcBorders/>
            <w:tcMar/>
            <w:vAlign w:val="center"/>
          </w:tcPr>
          <w:p w:rsidR="00000000" w:rsidRDefault="00571B57" w14:paraId="665A1408" wp14:textId="77777777">
            <w:pPr>
              <w:snapToGrid w:val="0"/>
              <w:ind w:right="-180"/>
              <w:rPr>
                <w:i/>
                <w:sz w:val="20"/>
                <w:szCs w:val="20"/>
              </w:rPr>
            </w:pPr>
          </w:p>
        </w:tc>
      </w:tr>
      <w:tr xmlns:wp14="http://schemas.microsoft.com/office/word/2010/wordml" w:rsidR="00000000" w:rsidTr="097558EF" w14:paraId="22470224" wp14:textId="77777777">
        <w:trPr>
          <w:cantSplit/>
          <w:trHeight w:val="306"/>
        </w:trPr>
        <w:tc>
          <w:tcPr>
            <w:tcW w:w="4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0E1A8FED" wp14:textId="77777777">
            <w:pPr>
              <w:ind w:left="-56" w:right="-180"/>
            </w:pPr>
            <w:r>
              <w:rPr>
                <w:i/>
                <w:sz w:val="20"/>
                <w:szCs w:val="20"/>
              </w:rPr>
              <w:t>из</w:t>
            </w:r>
            <w:r>
              <w:rPr>
                <w:i/>
                <w:sz w:val="20"/>
                <w:szCs w:val="20"/>
              </w:rPr>
              <w:t>м</w:t>
            </w:r>
          </w:p>
        </w:tc>
        <w:tc>
          <w:tcPr>
            <w:tcW w:w="57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1444BD66" wp14:textId="77777777">
            <w:pPr>
              <w:ind w:left="-80" w:right="-180"/>
              <w:jc w:val="center"/>
            </w:pPr>
            <w:r>
              <w:rPr>
                <w:i/>
                <w:sz w:val="20"/>
                <w:szCs w:val="20"/>
              </w:rPr>
              <w:t>лист</w:t>
            </w:r>
          </w:p>
        </w:tc>
        <w:tc>
          <w:tcPr>
            <w:tcW w:w="133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50FEB863" wp14:textId="77777777">
            <w:pPr>
              <w:ind w:right="-180"/>
              <w:jc w:val="center"/>
            </w:pPr>
            <w:r>
              <w:rPr>
                <w:i/>
                <w:sz w:val="20"/>
                <w:szCs w:val="20"/>
              </w:rPr>
              <w:t xml:space="preserve">№ </w:t>
            </w:r>
            <w:r>
              <w:rPr>
                <w:i/>
                <w:sz w:val="20"/>
                <w:szCs w:val="20"/>
              </w:rPr>
              <w:t>докум.</w:t>
            </w:r>
          </w:p>
        </w:tc>
        <w:tc>
          <w:tcPr>
            <w:tcW w:w="8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540BE7E0" wp14:textId="77777777">
            <w:pPr>
              <w:ind w:right="-180" w:hanging="193"/>
              <w:jc w:val="center"/>
            </w:pPr>
            <w:r>
              <w:rPr>
                <w:i/>
                <w:sz w:val="20"/>
                <w:szCs w:val="20"/>
              </w:rPr>
              <w:t>Подпись</w:t>
            </w:r>
          </w:p>
        </w:tc>
        <w:tc>
          <w:tcPr>
            <w:tcW w:w="61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6E5C1564" wp14:textId="77777777">
            <w:pPr>
              <w:ind w:right="-180" w:hanging="141"/>
              <w:jc w:val="center"/>
            </w:pPr>
            <w:r>
              <w:rPr>
                <w:i/>
                <w:sz w:val="20"/>
                <w:szCs w:val="20"/>
              </w:rPr>
              <w:t>Дата</w:t>
            </w:r>
          </w:p>
        </w:tc>
        <w:tc>
          <w:tcPr>
            <w:tcW w:w="6716" w:type="dxa"/>
            <w:gridSpan w:val="6"/>
            <w:vMerge/>
            <w:tcBorders/>
            <w:tcMar/>
            <w:vAlign w:val="center"/>
          </w:tcPr>
          <w:p w:rsidR="00000000" w:rsidRDefault="00571B57" w14:paraId="71049383" wp14:textId="77777777">
            <w:pPr>
              <w:snapToGrid w:val="0"/>
              <w:ind w:right="-180"/>
              <w:rPr>
                <w:i/>
                <w:sz w:val="20"/>
                <w:szCs w:val="20"/>
              </w:rPr>
            </w:pPr>
          </w:p>
        </w:tc>
      </w:tr>
      <w:tr xmlns:wp14="http://schemas.microsoft.com/office/word/2010/wordml" w:rsidR="00000000" w:rsidTr="097558EF" w14:paraId="4D6566D3" wp14:textId="77777777">
        <w:trPr>
          <w:cantSplit/>
          <w:trHeight w:val="306"/>
        </w:trPr>
        <w:tc>
          <w:tcPr>
            <w:tcW w:w="981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1C293A34" wp14:textId="77777777">
            <w:pPr>
              <w:ind w:right="-180"/>
              <w:jc w:val="center"/>
            </w:pPr>
            <w:r>
              <w:rPr>
                <w:i/>
                <w:sz w:val="20"/>
                <w:szCs w:val="20"/>
              </w:rPr>
              <w:t>Разраб.</w:t>
            </w:r>
          </w:p>
        </w:tc>
        <w:tc>
          <w:tcPr>
            <w:tcW w:w="133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2BF6065C" wp14:textId="77777777">
            <w:pPr>
              <w:ind w:right="-180"/>
            </w:pPr>
            <w:r>
              <w:rPr>
                <w:i/>
                <w:sz w:val="20"/>
                <w:szCs w:val="20"/>
              </w:rPr>
              <w:t>Кипа</w:t>
            </w:r>
          </w:p>
        </w:tc>
        <w:tc>
          <w:tcPr>
            <w:tcW w:w="8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4D16AC41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61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12A4EA11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3859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337626DB" wp14:textId="77777777">
            <w:pPr>
              <w:jc w:val="center"/>
            </w:pPr>
            <w:r>
              <w:rPr>
                <w:sz w:val="22"/>
                <w:szCs w:val="22"/>
              </w:rPr>
              <w:t xml:space="preserve">Разработка </w:t>
            </w:r>
            <w:r>
              <w:rPr>
                <w:rStyle w:val="a5"/>
                <w:color w:val="000000"/>
                <w:sz w:val="22"/>
                <w:szCs w:val="22"/>
                <w:u w:val="none"/>
              </w:rPr>
              <w:t>сайта для компании «Торговый дом РИФ»</w:t>
            </w:r>
          </w:p>
          <w:p w:rsidR="00000000" w:rsidRDefault="00571B57" w14:paraId="0377F414" wp14:textId="77777777">
            <w:pPr>
              <w:jc w:val="center"/>
            </w:pPr>
            <w:r>
              <w:rPr>
                <w:sz w:val="22"/>
                <w:szCs w:val="22"/>
              </w:rPr>
              <w:t>Пояснительная записка</w:t>
            </w:r>
          </w:p>
        </w:tc>
        <w:tc>
          <w:tcPr>
            <w:tcW w:w="858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332FFB8B" wp14:textId="77777777">
            <w:pPr>
              <w:ind w:right="-180"/>
              <w:jc w:val="center"/>
            </w:pPr>
            <w:r>
              <w:rPr>
                <w:i/>
                <w:sz w:val="20"/>
                <w:szCs w:val="20"/>
              </w:rPr>
              <w:t>Лит</w:t>
            </w:r>
          </w:p>
        </w:tc>
        <w:tc>
          <w:tcPr>
            <w:tcW w:w="85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489D8CFC" wp14:textId="77777777">
            <w:pPr>
              <w:ind w:right="-180"/>
              <w:jc w:val="center"/>
            </w:pPr>
            <w:r>
              <w:rPr>
                <w:i/>
                <w:sz w:val="20"/>
                <w:szCs w:val="20"/>
              </w:rPr>
              <w:t>Лист</w:t>
            </w:r>
          </w:p>
        </w:tc>
        <w:tc>
          <w:tcPr>
            <w:tcW w:w="11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50E6D1D0" wp14:textId="77777777">
            <w:pPr>
              <w:ind w:right="-180"/>
              <w:jc w:val="center"/>
            </w:pPr>
            <w:r>
              <w:rPr>
                <w:i/>
                <w:sz w:val="20"/>
                <w:szCs w:val="20"/>
              </w:rPr>
              <w:t>Листов</w:t>
            </w:r>
          </w:p>
        </w:tc>
      </w:tr>
      <w:tr xmlns:wp14="http://schemas.microsoft.com/office/word/2010/wordml" w:rsidR="00000000" w:rsidTr="097558EF" w14:paraId="60AD16ED" wp14:textId="77777777">
        <w:trPr>
          <w:cantSplit/>
          <w:trHeight w:val="306"/>
        </w:trPr>
        <w:tc>
          <w:tcPr>
            <w:tcW w:w="981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3BF82750" wp14:textId="77777777">
            <w:pPr>
              <w:ind w:right="-180"/>
              <w:jc w:val="center"/>
            </w:pPr>
            <w:r>
              <w:rPr>
                <w:i/>
                <w:sz w:val="20"/>
                <w:szCs w:val="20"/>
              </w:rPr>
              <w:t>Провер.</w:t>
            </w:r>
          </w:p>
        </w:tc>
        <w:tc>
          <w:tcPr>
            <w:tcW w:w="133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5B4CA1D1" wp14:textId="77777777">
            <w:pPr>
              <w:ind w:right="-180"/>
            </w:pPr>
            <w:r>
              <w:rPr>
                <w:i/>
                <w:sz w:val="20"/>
                <w:szCs w:val="20"/>
              </w:rPr>
              <w:t>Демиденко</w:t>
            </w:r>
          </w:p>
        </w:tc>
        <w:tc>
          <w:tcPr>
            <w:tcW w:w="8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5A1EA135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61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58717D39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3859" w:type="dxa"/>
            <w:vMerge/>
            <w:tcBorders/>
            <w:tcMar/>
            <w:vAlign w:val="center"/>
          </w:tcPr>
          <w:p w:rsidR="00000000" w:rsidRDefault="00571B57" w14:paraId="5338A720" wp14:textId="77777777">
            <w:pPr>
              <w:snapToGrid w:val="0"/>
              <w:ind w:right="-180"/>
              <w:rPr>
                <w:i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61DAA4D5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2AEAF47F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28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281B37BA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85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42124560" wp14:textId="77777777">
            <w:pPr>
              <w:ind w:right="-180"/>
              <w:jc w:val="center"/>
            </w:pPr>
            <w:r>
              <w:rPr>
                <w:i/>
                <w:sz w:val="20"/>
                <w:szCs w:val="20"/>
              </w:rPr>
              <w:t>9</w:t>
            </w:r>
          </w:p>
        </w:tc>
        <w:tc>
          <w:tcPr>
            <w:tcW w:w="11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469E47B7" wp14:textId="77777777">
            <w:pPr>
              <w:ind w:right="-180"/>
              <w:jc w:val="center"/>
            </w:pPr>
            <w:r>
              <w:rPr>
                <w:i/>
                <w:sz w:val="20"/>
                <w:szCs w:val="20"/>
              </w:rPr>
              <w:t>21</w:t>
            </w:r>
          </w:p>
        </w:tc>
      </w:tr>
      <w:tr xmlns:wp14="http://schemas.microsoft.com/office/word/2010/wordml" w:rsidR="00000000" w:rsidTr="097558EF" w14:paraId="1C99916F" wp14:textId="77777777">
        <w:trPr>
          <w:cantSplit/>
          <w:trHeight w:val="306"/>
        </w:trPr>
        <w:tc>
          <w:tcPr>
            <w:tcW w:w="981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17266C09" wp14:textId="77777777">
            <w:pPr>
              <w:ind w:right="-180"/>
              <w:jc w:val="center"/>
            </w:pPr>
            <w:r>
              <w:rPr>
                <w:i/>
                <w:sz w:val="20"/>
                <w:szCs w:val="20"/>
              </w:rPr>
              <w:t>Реценз.</w:t>
            </w:r>
          </w:p>
        </w:tc>
        <w:tc>
          <w:tcPr>
            <w:tcW w:w="133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2E500C74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8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74CD1D1F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61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1C5BEDD8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3859" w:type="dxa"/>
            <w:vMerge/>
            <w:tcBorders/>
            <w:tcMar/>
            <w:vAlign w:val="center"/>
          </w:tcPr>
          <w:p w:rsidR="00000000" w:rsidRDefault="00571B57" w14:paraId="02915484" wp14:textId="77777777">
            <w:pPr>
              <w:snapToGrid w:val="0"/>
              <w:ind w:right="-180"/>
              <w:rPr>
                <w:i/>
                <w:sz w:val="20"/>
                <w:szCs w:val="20"/>
              </w:rPr>
            </w:pPr>
          </w:p>
        </w:tc>
        <w:tc>
          <w:tcPr>
            <w:tcW w:w="2857" w:type="dxa"/>
            <w:gridSpan w:val="5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35160150" wp14:textId="77777777">
            <w:pPr>
              <w:ind w:right="-180"/>
              <w:jc w:val="center"/>
            </w:pPr>
            <w:r>
              <w:rPr>
                <w:i/>
                <w:sz w:val="28"/>
                <w:szCs w:val="28"/>
              </w:rPr>
              <w:t xml:space="preserve">ПОКС – </w:t>
            </w:r>
            <w:r>
              <w:rPr>
                <w:i/>
                <w:sz w:val="28"/>
                <w:szCs w:val="28"/>
                <w:lang w:val="en-US"/>
              </w:rPr>
              <w:t>3</w:t>
            </w:r>
            <w:r>
              <w:rPr>
                <w:i/>
                <w:sz w:val="28"/>
                <w:szCs w:val="28"/>
              </w:rPr>
              <w:t>7</w:t>
            </w:r>
          </w:p>
        </w:tc>
      </w:tr>
      <w:tr xmlns:wp14="http://schemas.microsoft.com/office/word/2010/wordml" w:rsidR="00000000" w:rsidTr="097558EF" w14:paraId="403C98AC" wp14:textId="77777777">
        <w:trPr>
          <w:cantSplit/>
          <w:trHeight w:val="306"/>
        </w:trPr>
        <w:tc>
          <w:tcPr>
            <w:tcW w:w="981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4BF20300" wp14:textId="77777777">
            <w:pPr>
              <w:ind w:right="-180"/>
              <w:jc w:val="center"/>
            </w:pPr>
            <w:r>
              <w:rPr>
                <w:i/>
                <w:sz w:val="20"/>
                <w:szCs w:val="20"/>
              </w:rPr>
              <w:t>Н. контр</w:t>
            </w:r>
          </w:p>
        </w:tc>
        <w:tc>
          <w:tcPr>
            <w:tcW w:w="133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03B94F49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8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6D846F5D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61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62F015AF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3859" w:type="dxa"/>
            <w:vMerge/>
            <w:tcBorders/>
            <w:tcMar/>
            <w:vAlign w:val="center"/>
          </w:tcPr>
          <w:p w:rsidR="00000000" w:rsidRDefault="00571B57" w14:paraId="1B15DD1D" wp14:textId="77777777">
            <w:pPr>
              <w:snapToGrid w:val="0"/>
              <w:ind w:right="-180"/>
              <w:rPr>
                <w:i/>
                <w:sz w:val="20"/>
                <w:szCs w:val="20"/>
              </w:rPr>
            </w:pPr>
          </w:p>
        </w:tc>
        <w:tc>
          <w:tcPr>
            <w:tcW w:w="2857" w:type="dxa"/>
            <w:gridSpan w:val="5"/>
            <w:vMerge/>
            <w:tcBorders/>
            <w:tcMar/>
            <w:vAlign w:val="center"/>
          </w:tcPr>
          <w:p w:rsidR="00000000" w:rsidRDefault="00571B57" w14:paraId="6E681184" wp14:textId="77777777">
            <w:pPr>
              <w:snapToGrid w:val="0"/>
              <w:ind w:right="-180"/>
              <w:rPr>
                <w:i/>
                <w:sz w:val="20"/>
                <w:szCs w:val="20"/>
              </w:rPr>
            </w:pPr>
          </w:p>
        </w:tc>
      </w:tr>
      <w:tr xmlns:wp14="http://schemas.microsoft.com/office/word/2010/wordml" w:rsidR="00000000" w:rsidTr="097558EF" w14:paraId="3EA4346B" wp14:textId="77777777">
        <w:trPr>
          <w:cantSplit/>
          <w:trHeight w:val="306"/>
        </w:trPr>
        <w:tc>
          <w:tcPr>
            <w:tcW w:w="981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3DB88EDF" wp14:textId="77777777">
            <w:pPr>
              <w:ind w:right="-180"/>
              <w:jc w:val="center"/>
            </w:pPr>
            <w:r>
              <w:rPr>
                <w:i/>
                <w:sz w:val="20"/>
                <w:szCs w:val="20"/>
              </w:rPr>
              <w:t>Утверд.</w:t>
            </w:r>
          </w:p>
        </w:tc>
        <w:tc>
          <w:tcPr>
            <w:tcW w:w="133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230165FA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8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7CB33CA5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61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17414610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3859" w:type="dxa"/>
            <w:vMerge/>
            <w:tcBorders/>
            <w:tcMar/>
            <w:vAlign w:val="center"/>
          </w:tcPr>
          <w:p w:rsidR="00000000" w:rsidRDefault="00571B57" w14:paraId="781DF2CB" wp14:textId="77777777">
            <w:pPr>
              <w:snapToGrid w:val="0"/>
              <w:ind w:right="-180"/>
              <w:rPr>
                <w:i/>
                <w:sz w:val="20"/>
                <w:szCs w:val="20"/>
              </w:rPr>
            </w:pPr>
          </w:p>
        </w:tc>
        <w:tc>
          <w:tcPr>
            <w:tcW w:w="2857" w:type="dxa"/>
            <w:gridSpan w:val="5"/>
            <w:vMerge/>
            <w:tcBorders/>
            <w:tcMar/>
            <w:vAlign w:val="center"/>
          </w:tcPr>
          <w:p w:rsidR="00000000" w:rsidRDefault="00571B57" w14:paraId="16788234" wp14:textId="77777777">
            <w:pPr>
              <w:snapToGrid w:val="0"/>
              <w:ind w:right="-180"/>
              <w:rPr>
                <w:i/>
                <w:sz w:val="20"/>
                <w:szCs w:val="20"/>
              </w:rPr>
            </w:pPr>
          </w:p>
        </w:tc>
      </w:tr>
    </w:tbl>
    <w:p xmlns:wp14="http://schemas.microsoft.com/office/word/2010/wordml" w:rsidR="00000000" w:rsidRDefault="00571B57" w14:paraId="57A6A0F0" wp14:textId="77777777"/>
    <w:p xmlns:wp14="http://schemas.microsoft.com/office/word/2010/wordml" w:rsidR="00000000" w:rsidRDefault="00571B57" w14:paraId="7DF0CA62" wp14:textId="77777777"/>
    <w:p xmlns:wp14="http://schemas.microsoft.com/office/word/2010/wordml" w:rsidR="00000000" w:rsidRDefault="00571B57" w14:paraId="44BA3426" wp14:textId="77777777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04"/>
        <w:gridCol w:w="577"/>
        <w:gridCol w:w="1332"/>
        <w:gridCol w:w="864"/>
        <w:gridCol w:w="611"/>
        <w:gridCol w:w="3859"/>
        <w:gridCol w:w="285"/>
        <w:gridCol w:w="286"/>
        <w:gridCol w:w="287"/>
        <w:gridCol w:w="858"/>
        <w:gridCol w:w="1141"/>
      </w:tblGrid>
      <w:tr xmlns:wp14="http://schemas.microsoft.com/office/word/2010/wordml" w:rsidR="00000000" w:rsidTr="097558EF" w14:paraId="575BFBC5" wp14:textId="77777777">
        <w:trPr>
          <w:trHeight w:val="120"/>
        </w:trPr>
        <w:tc>
          <w:tcPr>
            <w:tcW w:w="10504" w:type="dxa"/>
            <w:gridSpan w:val="11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00000" w:rsidRDefault="00571B57" w14:paraId="175D53C2" wp14:textId="77777777">
            <w:pPr>
              <w:snapToGrid w:val="0"/>
              <w:ind w:right="522"/>
              <w:rPr>
                <w:bCs/>
                <w:iCs/>
                <w:sz w:val="20"/>
                <w:szCs w:val="20"/>
              </w:rPr>
            </w:pPr>
          </w:p>
          <w:p w:rsidR="00000000" w:rsidRDefault="00571B57" w14:paraId="608DEACE" wp14:textId="77777777">
            <w:pPr>
              <w:ind w:left="708"/>
              <w:jc w:val="both"/>
            </w:pPr>
            <w:r>
              <w:rPr>
                <w:sz w:val="28"/>
                <w:szCs w:val="28"/>
              </w:rPr>
              <w:t xml:space="preserve"> </w:t>
            </w:r>
          </w:p>
          <w:p w:rsidR="00000000" w:rsidRDefault="00571B57" w14:paraId="228A6D7D" wp14:textId="77777777">
            <w:pPr>
              <w:ind w:left="1080" w:right="522" w:hanging="540"/>
              <w:jc w:val="center"/>
            </w:pPr>
            <w:r>
              <w:rPr>
                <w:bCs/>
                <w:iCs/>
                <w:sz w:val="20"/>
                <w:szCs w:val="20"/>
              </w:rPr>
              <w:t xml:space="preserve">              </w:t>
            </w:r>
          </w:p>
          <w:p w:rsidR="00000000" w:rsidRDefault="00571B57" w14:paraId="7DB1D1D4" wp14:textId="77777777">
            <w:pPr>
              <w:ind w:left="1080" w:right="522" w:hanging="540"/>
              <w:jc w:val="center"/>
              <w:rPr>
                <w:bCs/>
                <w:iCs/>
                <w:sz w:val="20"/>
                <w:szCs w:val="20"/>
              </w:rPr>
            </w:pPr>
          </w:p>
          <w:p w:rsidR="00000000" w:rsidRDefault="00571B57" w14:paraId="6779D274" wp14:textId="77777777">
            <w:pPr>
              <w:jc w:val="both"/>
            </w:pPr>
            <w:r>
              <w:rPr>
                <w:bCs/>
                <w:iCs/>
                <w:sz w:val="36"/>
                <w:szCs w:val="36"/>
              </w:rPr>
              <w:t>2.</w:t>
            </w:r>
            <w:r>
              <w:rPr>
                <w:bCs/>
                <w:iCs/>
                <w:sz w:val="36"/>
                <w:szCs w:val="36"/>
                <w:lang w:val="en-US"/>
              </w:rPr>
              <w:t>3</w:t>
            </w:r>
            <w:r>
              <w:rPr>
                <w:bCs/>
                <w:iCs/>
                <w:sz w:val="36"/>
                <w:szCs w:val="36"/>
              </w:rPr>
              <w:t xml:space="preserve">  Реализация ин</w:t>
            </w:r>
            <w:r>
              <w:rPr>
                <w:bCs/>
                <w:iCs/>
                <w:sz w:val="36"/>
                <w:szCs w:val="36"/>
              </w:rPr>
              <w:t xml:space="preserve">терфейса одностраничного </w:t>
            </w:r>
            <w:r>
              <w:rPr>
                <w:bCs/>
                <w:iCs/>
                <w:sz w:val="36"/>
                <w:szCs w:val="36"/>
                <w:lang w:val="en-US"/>
              </w:rPr>
              <w:t>web</w:t>
            </w:r>
            <w:r>
              <w:rPr>
                <w:bCs/>
                <w:iCs/>
                <w:sz w:val="36"/>
                <w:szCs w:val="36"/>
              </w:rPr>
              <w:t>-клиента</w:t>
            </w:r>
          </w:p>
          <w:p w:rsidR="00000000" w:rsidRDefault="00571B57" w14:paraId="0841E4F5" wp14:textId="77777777">
            <w:pPr>
              <w:jc w:val="both"/>
              <w:rPr>
                <w:bCs/>
                <w:iCs/>
                <w:sz w:val="36"/>
                <w:szCs w:val="36"/>
              </w:rPr>
            </w:pPr>
          </w:p>
          <w:p w:rsidR="00000000" w:rsidRDefault="00571B57" w14:paraId="52F1E70B" wp14:textId="77777777">
            <w:pPr>
              <w:pStyle w:val="a9"/>
              <w:jc w:val="both"/>
            </w:pPr>
            <w:r>
              <w:rPr>
                <w:bCs/>
                <w:iCs/>
                <w:color w:val="000000"/>
                <w:sz w:val="28"/>
                <w:szCs w:val="36"/>
              </w:rPr>
              <w:t>Главными элементами Web-</w:t>
            </w:r>
            <w:r>
              <w:rPr>
                <w:bCs/>
                <w:iCs/>
                <w:color w:val="000000"/>
                <w:sz w:val="28"/>
                <w:szCs w:val="36"/>
              </w:rPr>
              <w:t>сайта</w:t>
            </w:r>
            <w:r>
              <w:rPr>
                <w:bCs/>
                <w:iCs/>
                <w:color w:val="000000"/>
                <w:sz w:val="28"/>
                <w:szCs w:val="36"/>
              </w:rPr>
              <w:t xml:space="preserve"> для компании «</w:t>
            </w:r>
            <w:r>
              <w:rPr>
                <w:rStyle w:val="a5"/>
                <w:bCs/>
                <w:iCs/>
                <w:color w:val="000000"/>
                <w:sz w:val="28"/>
                <w:szCs w:val="28"/>
                <w:u w:val="none"/>
              </w:rPr>
              <w:t>Торговый дом РИФ</w:t>
            </w:r>
            <w:r>
              <w:rPr>
                <w:bCs/>
                <w:iCs/>
                <w:color w:val="000000"/>
                <w:sz w:val="28"/>
                <w:szCs w:val="36"/>
              </w:rPr>
              <w:t>» являются:</w:t>
            </w:r>
          </w:p>
          <w:p w:rsidR="00000000" w:rsidRDefault="00571B57" w14:paraId="1A078FDA" wp14:textId="77777777">
            <w:pPr>
              <w:pStyle w:val="a9"/>
            </w:pPr>
            <w:r>
              <w:rPr>
                <w:color w:val="000000"/>
              </w:rPr>
              <w:t xml:space="preserve">‒ </w:t>
            </w:r>
            <w:r>
              <w:rPr>
                <w:color w:val="000000"/>
                <w:sz w:val="28"/>
              </w:rPr>
              <w:t>главное меню в верхней части страницы с кнопками;</w:t>
            </w:r>
          </w:p>
          <w:p w:rsidR="00000000" w:rsidRDefault="00571B57" w14:paraId="3C8A7DFC" wp14:textId="77777777">
            <w:pPr>
              <w:pStyle w:val="a9"/>
            </w:pPr>
            <w:r>
              <w:rPr>
                <w:color w:val="000000"/>
              </w:rPr>
              <w:t xml:space="preserve">‒ </w:t>
            </w:r>
            <w:r>
              <w:rPr>
                <w:color w:val="000000"/>
                <w:sz w:val="28"/>
              </w:rPr>
              <w:t>информационная панель внизу экрана, с правовой информацией;</w:t>
            </w:r>
          </w:p>
          <w:p w:rsidR="00000000" w:rsidRDefault="00571B57" w14:paraId="1D8DE9DE" wp14:textId="77777777">
            <w:pPr>
              <w:pStyle w:val="a9"/>
            </w:pPr>
            <w:r>
              <w:rPr>
                <w:color w:val="000000"/>
                <w:sz w:val="28"/>
                <w:szCs w:val="28"/>
              </w:rPr>
              <w:t>Главное меню включает в себя:</w:t>
            </w:r>
          </w:p>
          <w:p w:rsidR="00000000" w:rsidRDefault="00571B57" w14:paraId="44735133" wp14:textId="77777777">
            <w:pPr>
              <w:pStyle w:val="a9"/>
            </w:pPr>
            <w:r>
              <w:rPr>
                <w:color w:val="000000"/>
                <w:sz w:val="28"/>
                <w:szCs w:val="28"/>
              </w:rPr>
              <w:t xml:space="preserve">- </w:t>
            </w:r>
            <w:r>
              <w:rPr>
                <w:color w:val="000000"/>
                <w:sz w:val="28"/>
              </w:rPr>
              <w:t>«РИФ» – иконка-кнопка, с логотипом компании, открывает главную страницу сайта;</w:t>
            </w:r>
            <w:r>
              <w:t xml:space="preserve"> </w:t>
            </w:r>
          </w:p>
          <w:p w:rsidR="00000000" w:rsidRDefault="00571B57" w14:paraId="118EEDDC" wp14:textId="77777777">
            <w:pPr>
              <w:pStyle w:val="a9"/>
            </w:pPr>
            <w:r>
              <w:t xml:space="preserve">- </w:t>
            </w:r>
            <w:r>
              <w:rPr>
                <w:sz w:val="28"/>
                <w:szCs w:val="28"/>
              </w:rPr>
              <w:t>«Продажи» -- основной раздел продажи, в котором есть возможность приобрести те или иные товары</w:t>
            </w:r>
          </w:p>
          <w:p w:rsidR="00000000" w:rsidRDefault="00571B57" w14:paraId="15C6EC0B" wp14:textId="77777777">
            <w:pPr>
              <w:pStyle w:val="a9"/>
            </w:pPr>
            <w:r>
              <w:rPr>
                <w:sz w:val="28"/>
                <w:szCs w:val="28"/>
              </w:rPr>
              <w:t>- «Вакансии» -- раздел сайта, в котором есть предложения об устройстве на работ</w:t>
            </w:r>
            <w:r>
              <w:rPr>
                <w:sz w:val="28"/>
                <w:szCs w:val="28"/>
              </w:rPr>
              <w:t>у в компанию</w:t>
            </w:r>
          </w:p>
          <w:p w:rsidR="00000000" w:rsidRDefault="00571B57" w14:paraId="48BDAE46" wp14:textId="77777777">
            <w:pPr>
              <w:pStyle w:val="a9"/>
            </w:pPr>
            <w:r>
              <w:rPr>
                <w:sz w:val="28"/>
                <w:szCs w:val="28"/>
              </w:rPr>
              <w:t>- «Информация» -- раздел сайта, в котором рассказывается о компании, о том, чем она занимается, о преимуществах ее предложения.</w:t>
            </w:r>
          </w:p>
          <w:p w:rsidR="00000000" w:rsidRDefault="00571B57" w14:paraId="04004F95" wp14:textId="77777777">
            <w:pPr>
              <w:pStyle w:val="a9"/>
            </w:pPr>
            <w:r>
              <w:rPr>
                <w:sz w:val="28"/>
                <w:szCs w:val="28"/>
              </w:rPr>
              <w:t>- «Контакты» -- контактная информация ( Адрес, Телефон, Электронная почта)</w:t>
            </w:r>
          </w:p>
          <w:p w:rsidR="00000000" w:rsidRDefault="00571B57" w14:paraId="795F8E9D" wp14:textId="77777777">
            <w:pPr>
              <w:pStyle w:val="a9"/>
            </w:pPr>
            <w:r>
              <w:rPr>
                <w:sz w:val="28"/>
                <w:szCs w:val="28"/>
              </w:rPr>
              <w:t xml:space="preserve">- «О нас» --  история компании и оценки </w:t>
            </w:r>
            <w:r>
              <w:rPr>
                <w:sz w:val="28"/>
                <w:szCs w:val="28"/>
              </w:rPr>
              <w:t>данной компании.</w:t>
            </w:r>
          </w:p>
          <w:p w:rsidR="00000000" w:rsidRDefault="00571B57" w14:paraId="2CDB4972" wp14:textId="77777777">
            <w:pPr>
              <w:pStyle w:val="a9"/>
            </w:pPr>
            <w:r>
              <w:rPr>
                <w:sz w:val="28"/>
                <w:szCs w:val="28"/>
              </w:rPr>
              <w:t>- «Выход» -- раздел сайта, на котором можно покинуть сайт, а также есть форма обратной связи для написания отзыва о сайте.</w:t>
            </w:r>
          </w:p>
          <w:p w:rsidR="00000000" w:rsidRDefault="00571B57" w14:paraId="711A9A35" wp14:textId="77777777">
            <w:pPr>
              <w:jc w:val="both"/>
              <w:rPr>
                <w:bCs/>
                <w:iCs/>
                <w:sz w:val="36"/>
                <w:szCs w:val="36"/>
              </w:rPr>
            </w:pPr>
          </w:p>
          <w:p w:rsidR="00000000" w:rsidRDefault="00571B57" w14:paraId="4EE333D4" wp14:textId="77777777">
            <w:pPr>
              <w:jc w:val="both"/>
              <w:rPr>
                <w:bCs/>
                <w:iCs/>
                <w:sz w:val="36"/>
                <w:szCs w:val="36"/>
              </w:rPr>
            </w:pPr>
          </w:p>
          <w:p w:rsidR="00000000" w:rsidRDefault="00571B57" w14:paraId="0D6BC734" wp14:textId="77777777">
            <w:pPr>
              <w:jc w:val="both"/>
              <w:rPr>
                <w:bCs/>
                <w:iCs/>
                <w:sz w:val="36"/>
                <w:szCs w:val="36"/>
              </w:rPr>
            </w:pPr>
          </w:p>
          <w:p w:rsidR="00000000" w:rsidRDefault="00571B57" w14:paraId="34A104AC" wp14:textId="77777777">
            <w:pPr>
              <w:jc w:val="both"/>
              <w:rPr>
                <w:bCs/>
                <w:iCs/>
                <w:sz w:val="36"/>
                <w:szCs w:val="36"/>
              </w:rPr>
            </w:pPr>
          </w:p>
          <w:p w:rsidR="00000000" w:rsidRDefault="00571B57" w14:paraId="114B4F84" wp14:textId="77777777">
            <w:pPr>
              <w:jc w:val="both"/>
              <w:rPr>
                <w:bCs/>
                <w:iCs/>
                <w:sz w:val="36"/>
                <w:szCs w:val="36"/>
              </w:rPr>
            </w:pPr>
          </w:p>
          <w:p w:rsidR="00000000" w:rsidRDefault="00571B57" w14:paraId="1AABDC09" wp14:textId="77777777">
            <w:pPr>
              <w:jc w:val="both"/>
              <w:rPr>
                <w:bCs/>
                <w:iCs/>
                <w:sz w:val="36"/>
                <w:szCs w:val="36"/>
              </w:rPr>
            </w:pPr>
          </w:p>
          <w:p w:rsidR="00000000" w:rsidP="097558EF" w:rsidRDefault="00571B57" w14:paraId="44D1216F" wp14:textId="6E80BE50">
            <w:pPr>
              <w:pStyle w:val="a"/>
              <w:ind/>
              <w:jc w:val="both"/>
              <w:rPr>
                <w:sz w:val="36"/>
                <w:szCs w:val="36"/>
              </w:rPr>
            </w:pPr>
          </w:p>
        </w:tc>
      </w:tr>
      <w:tr xmlns:wp14="http://schemas.microsoft.com/office/word/2010/wordml" w:rsidR="00000000" w:rsidTr="097558EF" w14:paraId="369DCC27" wp14:textId="77777777">
        <w:trPr>
          <w:cantSplit/>
          <w:trHeight w:val="306"/>
        </w:trPr>
        <w:tc>
          <w:tcPr>
            <w:tcW w:w="4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3517F98F" wp14:textId="77777777">
            <w:pPr>
              <w:snapToGrid w:val="0"/>
              <w:ind w:right="-18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57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34223B45" wp14:textId="77777777">
            <w:pPr>
              <w:snapToGrid w:val="0"/>
              <w:ind w:right="-18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33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539CD7A1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8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6A9A2604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61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3DD220FA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6716" w:type="dxa"/>
            <w:gridSpan w:val="6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583135DE" wp14:textId="77777777">
            <w:pPr>
              <w:ind w:right="-180"/>
              <w:jc w:val="center"/>
            </w:pPr>
            <w:r>
              <w:rPr>
                <w:bCs/>
                <w:sz w:val="28"/>
                <w:szCs w:val="28"/>
              </w:rPr>
              <w:t>РКСИ</w:t>
            </w:r>
            <w:r>
              <w:rPr>
                <w:sz w:val="32"/>
                <w:szCs w:val="32"/>
              </w:rPr>
              <w:t>.</w:t>
            </w:r>
            <w:r>
              <w:rPr>
                <w:sz w:val="28"/>
                <w:szCs w:val="28"/>
              </w:rPr>
              <w:t>К1</w:t>
            </w:r>
            <w:r>
              <w:rPr>
                <w:sz w:val="28"/>
                <w:szCs w:val="28"/>
                <w:lang w:val="en-US"/>
              </w:rPr>
              <w:t>7</w:t>
            </w:r>
            <w:r>
              <w:rPr>
                <w:sz w:val="28"/>
                <w:szCs w:val="28"/>
              </w:rPr>
              <w:t>.09.</w:t>
            </w:r>
            <w:r>
              <w:rPr>
                <w:sz w:val="28"/>
                <w:szCs w:val="28"/>
                <w:lang w:val="en-US"/>
              </w:rPr>
              <w:t>02.03</w:t>
            </w:r>
            <w:r>
              <w:rPr>
                <w:sz w:val="28"/>
                <w:szCs w:val="28"/>
              </w:rPr>
              <w:t>.</w:t>
            </w:r>
            <w:r>
              <w:rPr>
                <w:color w:val="000000"/>
                <w:sz w:val="28"/>
                <w:szCs w:val="28"/>
              </w:rPr>
              <w:t>ОП.11</w:t>
            </w:r>
            <w:r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highlight w:val="yellow"/>
              </w:rPr>
              <w:t>619</w:t>
            </w:r>
            <w:r>
              <w:rPr>
                <w:sz w:val="28"/>
                <w:szCs w:val="28"/>
              </w:rPr>
              <w:t>.00ПЗ</w:t>
            </w:r>
          </w:p>
        </w:tc>
      </w:tr>
      <w:tr xmlns:wp14="http://schemas.microsoft.com/office/word/2010/wordml" w:rsidR="00000000" w:rsidTr="097558EF" w14:paraId="7B186A81" wp14:textId="77777777">
        <w:trPr>
          <w:cantSplit/>
          <w:trHeight w:val="306"/>
        </w:trPr>
        <w:tc>
          <w:tcPr>
            <w:tcW w:w="4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4F24943C" wp14:textId="77777777">
            <w:pPr>
              <w:snapToGrid w:val="0"/>
              <w:ind w:right="-180"/>
              <w:jc w:val="center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7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6AD9664E" wp14:textId="77777777">
            <w:pPr>
              <w:snapToGrid w:val="0"/>
              <w:ind w:right="-180"/>
              <w:jc w:val="center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133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6BF7610E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8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25DC539F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61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63E83F18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6716" w:type="dxa"/>
            <w:gridSpan w:val="6"/>
            <w:vMerge/>
            <w:tcBorders/>
            <w:tcMar/>
            <w:vAlign w:val="center"/>
          </w:tcPr>
          <w:p w:rsidR="00000000" w:rsidRDefault="00571B57" w14:paraId="6FBAD364" wp14:textId="77777777">
            <w:pPr>
              <w:snapToGrid w:val="0"/>
              <w:ind w:right="-180"/>
              <w:rPr>
                <w:i/>
                <w:sz w:val="20"/>
                <w:szCs w:val="20"/>
              </w:rPr>
            </w:pPr>
          </w:p>
        </w:tc>
      </w:tr>
      <w:tr xmlns:wp14="http://schemas.microsoft.com/office/word/2010/wordml" w:rsidR="00000000" w:rsidTr="097558EF" w14:paraId="4E4B6769" wp14:textId="77777777">
        <w:trPr>
          <w:cantSplit/>
          <w:trHeight w:val="306"/>
        </w:trPr>
        <w:tc>
          <w:tcPr>
            <w:tcW w:w="4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5E95D356" wp14:textId="77777777">
            <w:pPr>
              <w:ind w:left="-56" w:right="-180"/>
            </w:pPr>
            <w:r>
              <w:rPr>
                <w:i/>
                <w:sz w:val="20"/>
                <w:szCs w:val="20"/>
              </w:rPr>
              <w:t>изм</w:t>
            </w:r>
          </w:p>
        </w:tc>
        <w:tc>
          <w:tcPr>
            <w:tcW w:w="57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7A0E6674" wp14:textId="77777777">
            <w:pPr>
              <w:ind w:left="-80" w:right="-180"/>
              <w:jc w:val="center"/>
            </w:pPr>
            <w:r>
              <w:rPr>
                <w:i/>
                <w:sz w:val="20"/>
                <w:szCs w:val="20"/>
              </w:rPr>
              <w:t>лист</w:t>
            </w:r>
          </w:p>
        </w:tc>
        <w:tc>
          <w:tcPr>
            <w:tcW w:w="133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7153A5E2" wp14:textId="77777777">
            <w:pPr>
              <w:ind w:right="-180"/>
              <w:jc w:val="center"/>
            </w:pPr>
            <w:r>
              <w:rPr>
                <w:i/>
                <w:sz w:val="20"/>
                <w:szCs w:val="20"/>
              </w:rPr>
              <w:t xml:space="preserve">№ </w:t>
            </w:r>
            <w:r>
              <w:rPr>
                <w:i/>
                <w:sz w:val="20"/>
                <w:szCs w:val="20"/>
              </w:rPr>
              <w:t>докум.</w:t>
            </w:r>
          </w:p>
        </w:tc>
        <w:tc>
          <w:tcPr>
            <w:tcW w:w="8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4D434C99" wp14:textId="77777777">
            <w:pPr>
              <w:ind w:right="-180" w:hanging="193"/>
              <w:jc w:val="center"/>
            </w:pPr>
            <w:r>
              <w:rPr>
                <w:i/>
                <w:sz w:val="20"/>
                <w:szCs w:val="20"/>
              </w:rPr>
              <w:t>Подпись</w:t>
            </w:r>
          </w:p>
        </w:tc>
        <w:tc>
          <w:tcPr>
            <w:tcW w:w="61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34F139FC" wp14:textId="77777777">
            <w:pPr>
              <w:ind w:right="-180" w:hanging="141"/>
              <w:jc w:val="center"/>
            </w:pPr>
            <w:r>
              <w:rPr>
                <w:i/>
                <w:sz w:val="20"/>
                <w:szCs w:val="20"/>
              </w:rPr>
              <w:t>Дата</w:t>
            </w:r>
          </w:p>
        </w:tc>
        <w:tc>
          <w:tcPr>
            <w:tcW w:w="6716" w:type="dxa"/>
            <w:gridSpan w:val="6"/>
            <w:vMerge/>
            <w:tcBorders/>
            <w:tcMar/>
            <w:vAlign w:val="center"/>
          </w:tcPr>
          <w:p w:rsidR="00000000" w:rsidRDefault="00571B57" w14:paraId="5DC4596E" wp14:textId="77777777">
            <w:pPr>
              <w:snapToGrid w:val="0"/>
              <w:ind w:right="-180"/>
              <w:rPr>
                <w:i/>
                <w:sz w:val="20"/>
                <w:szCs w:val="20"/>
              </w:rPr>
            </w:pPr>
          </w:p>
        </w:tc>
      </w:tr>
      <w:tr xmlns:wp14="http://schemas.microsoft.com/office/word/2010/wordml" w:rsidR="00000000" w:rsidTr="097558EF" w14:paraId="04670A12" wp14:textId="77777777">
        <w:trPr>
          <w:cantSplit/>
          <w:trHeight w:val="306"/>
        </w:trPr>
        <w:tc>
          <w:tcPr>
            <w:tcW w:w="981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0314BF33" wp14:textId="77777777">
            <w:pPr>
              <w:ind w:right="-180"/>
              <w:jc w:val="center"/>
            </w:pPr>
            <w:r>
              <w:rPr>
                <w:i/>
                <w:sz w:val="20"/>
                <w:szCs w:val="20"/>
              </w:rPr>
              <w:t>Разраб.</w:t>
            </w:r>
          </w:p>
        </w:tc>
        <w:tc>
          <w:tcPr>
            <w:tcW w:w="133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702F5C08" wp14:textId="77777777">
            <w:pPr>
              <w:ind w:right="-180"/>
            </w:pPr>
            <w:r>
              <w:rPr>
                <w:i/>
                <w:sz w:val="20"/>
                <w:szCs w:val="20"/>
              </w:rPr>
              <w:t>Кипа</w:t>
            </w:r>
          </w:p>
        </w:tc>
        <w:tc>
          <w:tcPr>
            <w:tcW w:w="8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71E9947C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61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1413D853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3859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108BCF73" wp14:textId="77777777">
            <w:pPr>
              <w:jc w:val="center"/>
            </w:pPr>
            <w:r>
              <w:rPr>
                <w:sz w:val="22"/>
                <w:szCs w:val="22"/>
              </w:rPr>
              <w:t>Разработка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Style w:val="a5"/>
                <w:color w:val="000000"/>
                <w:sz w:val="22"/>
                <w:szCs w:val="22"/>
                <w:u w:val="none"/>
              </w:rPr>
              <w:t>сайта для компании «Торговый дом РИФ»</w:t>
            </w:r>
          </w:p>
          <w:p w:rsidR="00000000" w:rsidRDefault="00571B57" w14:paraId="4D2DB99A" wp14:textId="77777777">
            <w:pPr>
              <w:jc w:val="center"/>
            </w:pPr>
            <w:r>
              <w:rPr>
                <w:sz w:val="22"/>
                <w:szCs w:val="22"/>
              </w:rPr>
              <w:t>Пояснительная записка</w:t>
            </w:r>
          </w:p>
        </w:tc>
        <w:tc>
          <w:tcPr>
            <w:tcW w:w="858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2E2DFC1B" wp14:textId="77777777">
            <w:pPr>
              <w:ind w:right="-180"/>
              <w:jc w:val="center"/>
            </w:pPr>
            <w:r>
              <w:rPr>
                <w:i/>
                <w:sz w:val="20"/>
                <w:szCs w:val="20"/>
              </w:rPr>
              <w:t>Лит</w:t>
            </w:r>
          </w:p>
        </w:tc>
        <w:tc>
          <w:tcPr>
            <w:tcW w:w="85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5879456D" wp14:textId="77777777">
            <w:pPr>
              <w:ind w:right="-180"/>
              <w:jc w:val="center"/>
            </w:pPr>
            <w:r>
              <w:rPr>
                <w:i/>
                <w:sz w:val="20"/>
                <w:szCs w:val="20"/>
              </w:rPr>
              <w:t>Лист</w:t>
            </w:r>
          </w:p>
        </w:tc>
        <w:tc>
          <w:tcPr>
            <w:tcW w:w="11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78BFF36B" wp14:textId="77777777">
            <w:pPr>
              <w:ind w:right="-180"/>
              <w:jc w:val="center"/>
            </w:pPr>
            <w:r>
              <w:rPr>
                <w:i/>
                <w:sz w:val="20"/>
                <w:szCs w:val="20"/>
              </w:rPr>
              <w:t>Листов</w:t>
            </w:r>
          </w:p>
        </w:tc>
      </w:tr>
      <w:tr xmlns:wp14="http://schemas.microsoft.com/office/word/2010/wordml" w:rsidR="00000000" w:rsidTr="097558EF" w14:paraId="1E71F529" wp14:textId="77777777">
        <w:trPr>
          <w:cantSplit/>
          <w:trHeight w:val="306"/>
        </w:trPr>
        <w:tc>
          <w:tcPr>
            <w:tcW w:w="981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60CB7E4E" wp14:textId="77777777">
            <w:pPr>
              <w:ind w:right="-180"/>
              <w:jc w:val="center"/>
            </w:pPr>
            <w:r>
              <w:rPr>
                <w:i/>
                <w:sz w:val="20"/>
                <w:szCs w:val="20"/>
              </w:rPr>
              <w:t>Провер.</w:t>
            </w:r>
          </w:p>
        </w:tc>
        <w:tc>
          <w:tcPr>
            <w:tcW w:w="133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4067EFA5" wp14:textId="77777777">
            <w:pPr>
              <w:ind w:right="-180"/>
            </w:pPr>
            <w:r>
              <w:rPr>
                <w:i/>
                <w:sz w:val="20"/>
                <w:szCs w:val="20"/>
              </w:rPr>
              <w:t>Демиденко</w:t>
            </w:r>
          </w:p>
        </w:tc>
        <w:tc>
          <w:tcPr>
            <w:tcW w:w="8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2A7A9836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61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47CE7A2C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3859" w:type="dxa"/>
            <w:vMerge/>
            <w:tcBorders/>
            <w:tcMar/>
            <w:vAlign w:val="center"/>
          </w:tcPr>
          <w:p w:rsidR="00000000" w:rsidRDefault="00571B57" w14:paraId="2C7DA92C" wp14:textId="77777777">
            <w:pPr>
              <w:snapToGrid w:val="0"/>
              <w:ind w:right="-180"/>
              <w:rPr>
                <w:i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3F904CCB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040360B8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28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17A1CA98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85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3E1FE5D4" wp14:textId="77777777">
            <w:pPr>
              <w:ind w:right="-180"/>
              <w:jc w:val="center"/>
            </w:pPr>
            <w:r>
              <w:rPr>
                <w:i/>
                <w:sz w:val="20"/>
                <w:szCs w:val="20"/>
              </w:rPr>
              <w:t>10</w:t>
            </w:r>
          </w:p>
        </w:tc>
        <w:tc>
          <w:tcPr>
            <w:tcW w:w="11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3ABEB53C" wp14:textId="77777777">
            <w:pPr>
              <w:ind w:right="-180"/>
              <w:jc w:val="center"/>
            </w:pPr>
            <w:r>
              <w:rPr>
                <w:i/>
                <w:sz w:val="20"/>
                <w:szCs w:val="20"/>
              </w:rPr>
              <w:t>21</w:t>
            </w:r>
          </w:p>
        </w:tc>
      </w:tr>
      <w:tr xmlns:wp14="http://schemas.microsoft.com/office/word/2010/wordml" w:rsidR="00000000" w:rsidTr="097558EF" w14:paraId="18D68100" wp14:textId="77777777">
        <w:trPr>
          <w:cantSplit/>
          <w:trHeight w:val="306"/>
        </w:trPr>
        <w:tc>
          <w:tcPr>
            <w:tcW w:w="981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6708B45B" wp14:textId="77777777">
            <w:pPr>
              <w:ind w:right="-180"/>
              <w:jc w:val="center"/>
            </w:pPr>
            <w:r>
              <w:rPr>
                <w:i/>
                <w:sz w:val="20"/>
                <w:szCs w:val="20"/>
              </w:rPr>
              <w:t>Реценз.</w:t>
            </w:r>
          </w:p>
        </w:tc>
        <w:tc>
          <w:tcPr>
            <w:tcW w:w="133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1A55251A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8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4F6D2C48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61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31F27C88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3859" w:type="dxa"/>
            <w:vMerge/>
            <w:tcBorders/>
            <w:tcMar/>
            <w:vAlign w:val="center"/>
          </w:tcPr>
          <w:p w:rsidR="00000000" w:rsidRDefault="00571B57" w14:paraId="79B88F8C" wp14:textId="77777777">
            <w:pPr>
              <w:snapToGrid w:val="0"/>
              <w:ind w:right="-180"/>
              <w:rPr>
                <w:i/>
                <w:sz w:val="20"/>
                <w:szCs w:val="20"/>
              </w:rPr>
            </w:pPr>
          </w:p>
        </w:tc>
        <w:tc>
          <w:tcPr>
            <w:tcW w:w="2857" w:type="dxa"/>
            <w:gridSpan w:val="5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451D96D3" wp14:textId="77777777">
            <w:pPr>
              <w:ind w:right="-180"/>
              <w:jc w:val="center"/>
            </w:pPr>
            <w:r>
              <w:rPr>
                <w:i/>
                <w:sz w:val="28"/>
                <w:szCs w:val="28"/>
              </w:rPr>
              <w:t xml:space="preserve">ПОКС – </w:t>
            </w:r>
            <w:r>
              <w:rPr>
                <w:i/>
                <w:sz w:val="28"/>
                <w:szCs w:val="28"/>
                <w:lang w:val="en-US"/>
              </w:rPr>
              <w:t>3</w:t>
            </w:r>
            <w:r>
              <w:rPr>
                <w:i/>
                <w:sz w:val="28"/>
                <w:szCs w:val="28"/>
              </w:rPr>
              <w:t>7</w:t>
            </w:r>
          </w:p>
        </w:tc>
      </w:tr>
      <w:tr xmlns:wp14="http://schemas.microsoft.com/office/word/2010/wordml" w:rsidR="00000000" w:rsidTr="097558EF" w14:paraId="7F29CCEE" wp14:textId="77777777">
        <w:trPr>
          <w:cantSplit/>
          <w:trHeight w:val="306"/>
        </w:trPr>
        <w:tc>
          <w:tcPr>
            <w:tcW w:w="981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60FFC3C3" wp14:textId="77777777">
            <w:pPr>
              <w:ind w:right="-180"/>
              <w:jc w:val="center"/>
            </w:pPr>
            <w:r>
              <w:rPr>
                <w:i/>
                <w:sz w:val="20"/>
                <w:szCs w:val="20"/>
              </w:rPr>
              <w:t>Н. контр</w:t>
            </w:r>
          </w:p>
        </w:tc>
        <w:tc>
          <w:tcPr>
            <w:tcW w:w="133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145C11DD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8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6B40E7A7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61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3FFF7D4A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3859" w:type="dxa"/>
            <w:vMerge/>
            <w:tcBorders/>
            <w:tcMar/>
            <w:vAlign w:val="center"/>
          </w:tcPr>
          <w:p w:rsidR="00000000" w:rsidRDefault="00571B57" w14:paraId="287B69A3" wp14:textId="77777777">
            <w:pPr>
              <w:snapToGrid w:val="0"/>
              <w:ind w:right="-180"/>
              <w:rPr>
                <w:i/>
                <w:sz w:val="20"/>
                <w:szCs w:val="20"/>
              </w:rPr>
            </w:pPr>
          </w:p>
        </w:tc>
        <w:tc>
          <w:tcPr>
            <w:tcW w:w="2857" w:type="dxa"/>
            <w:gridSpan w:val="5"/>
            <w:vMerge/>
            <w:tcBorders/>
            <w:tcMar/>
            <w:vAlign w:val="center"/>
          </w:tcPr>
          <w:p w:rsidR="00000000" w:rsidRDefault="00571B57" w14:paraId="63A0829D" wp14:textId="77777777">
            <w:pPr>
              <w:snapToGrid w:val="0"/>
              <w:ind w:right="-180"/>
              <w:rPr>
                <w:i/>
                <w:sz w:val="20"/>
                <w:szCs w:val="20"/>
              </w:rPr>
            </w:pPr>
          </w:p>
        </w:tc>
      </w:tr>
      <w:tr xmlns:wp14="http://schemas.microsoft.com/office/word/2010/wordml" w:rsidR="00000000" w:rsidTr="097558EF" w14:paraId="3ECFAD13" wp14:textId="77777777">
        <w:trPr>
          <w:cantSplit/>
          <w:trHeight w:val="306"/>
        </w:trPr>
        <w:tc>
          <w:tcPr>
            <w:tcW w:w="981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21D7A586" wp14:textId="77777777">
            <w:pPr>
              <w:ind w:right="-180"/>
              <w:jc w:val="center"/>
            </w:pPr>
            <w:r>
              <w:rPr>
                <w:i/>
                <w:sz w:val="20"/>
                <w:szCs w:val="20"/>
              </w:rPr>
              <w:t>Утверд.</w:t>
            </w:r>
          </w:p>
        </w:tc>
        <w:tc>
          <w:tcPr>
            <w:tcW w:w="133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39CA8924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8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1BB6F150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61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04338875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3859" w:type="dxa"/>
            <w:vMerge/>
            <w:tcBorders/>
            <w:tcMar/>
            <w:vAlign w:val="center"/>
          </w:tcPr>
          <w:p w:rsidR="00000000" w:rsidRDefault="00571B57" w14:paraId="2CCB938B" wp14:textId="77777777">
            <w:pPr>
              <w:snapToGrid w:val="0"/>
              <w:ind w:right="-180"/>
              <w:rPr>
                <w:i/>
                <w:sz w:val="20"/>
                <w:szCs w:val="20"/>
              </w:rPr>
            </w:pPr>
          </w:p>
        </w:tc>
        <w:tc>
          <w:tcPr>
            <w:tcW w:w="2857" w:type="dxa"/>
            <w:gridSpan w:val="5"/>
            <w:vMerge/>
            <w:tcBorders/>
            <w:tcMar/>
            <w:vAlign w:val="center"/>
          </w:tcPr>
          <w:p w:rsidR="00000000" w:rsidRDefault="00571B57" w14:paraId="796B98D5" wp14:textId="77777777">
            <w:pPr>
              <w:snapToGrid w:val="0"/>
              <w:ind w:right="-180"/>
              <w:rPr>
                <w:i/>
                <w:sz w:val="20"/>
                <w:szCs w:val="20"/>
              </w:rPr>
            </w:pPr>
          </w:p>
        </w:tc>
      </w:tr>
    </w:tbl>
    <w:p xmlns:wp14="http://schemas.microsoft.com/office/word/2010/wordml" w:rsidR="00000000" w:rsidRDefault="00571B57" w14:paraId="344BE600" wp14:textId="77777777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04"/>
        <w:gridCol w:w="577"/>
        <w:gridCol w:w="1332"/>
        <w:gridCol w:w="864"/>
        <w:gridCol w:w="611"/>
        <w:gridCol w:w="3859"/>
        <w:gridCol w:w="285"/>
        <w:gridCol w:w="286"/>
        <w:gridCol w:w="287"/>
        <w:gridCol w:w="858"/>
        <w:gridCol w:w="1141"/>
      </w:tblGrid>
      <w:tr xmlns:wp14="http://schemas.microsoft.com/office/word/2010/wordml" w:rsidR="00000000" w14:paraId="31645EF6" wp14:textId="77777777">
        <w:trPr>
          <w:trHeight w:val="120"/>
        </w:trPr>
        <w:tc>
          <w:tcPr>
            <w:tcW w:w="10504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000000" w:rsidRDefault="00571B57" w14:paraId="7EE3B4B9" wp14:textId="77777777">
            <w:pPr>
              <w:snapToGrid w:val="0"/>
              <w:ind w:right="522"/>
              <w:rPr>
                <w:bCs/>
                <w:iCs/>
                <w:sz w:val="20"/>
                <w:szCs w:val="20"/>
              </w:rPr>
            </w:pPr>
          </w:p>
          <w:p w:rsidR="00000000" w:rsidRDefault="00571B57" w14:paraId="78DFA4E8" wp14:textId="77777777">
            <w:pPr>
              <w:ind w:left="708"/>
              <w:jc w:val="both"/>
            </w:pPr>
            <w:r>
              <w:rPr>
                <w:sz w:val="36"/>
                <w:szCs w:val="36"/>
              </w:rPr>
              <w:t xml:space="preserve">2.4 Реализация на  скриптов на основе </w:t>
            </w:r>
            <w:r>
              <w:rPr>
                <w:sz w:val="36"/>
                <w:szCs w:val="36"/>
                <w:lang w:val="en-US"/>
              </w:rPr>
              <w:t>JavaScript</w:t>
            </w:r>
          </w:p>
          <w:p w:rsidR="00000000" w:rsidRDefault="00571B57" w14:paraId="17D63EA2" wp14:textId="77777777">
            <w:pPr>
              <w:ind w:left="708"/>
              <w:jc w:val="both"/>
              <w:rPr>
                <w:sz w:val="28"/>
                <w:szCs w:val="28"/>
              </w:rPr>
            </w:pPr>
          </w:p>
          <w:p w:rsidR="00000000" w:rsidRDefault="00571B57" w14:paraId="3105E5EA" wp14:textId="77777777">
            <w:pPr>
              <w:jc w:val="both"/>
            </w:pPr>
            <w:r>
              <w:rPr>
                <w:bCs/>
                <w:iCs/>
                <w:sz w:val="28"/>
                <w:szCs w:val="28"/>
              </w:rPr>
              <w:t>Регистрация</w:t>
            </w:r>
          </w:p>
          <w:p w:rsidR="00000000" w:rsidRDefault="00571B57" w14:paraId="4AE43F32" wp14:textId="77777777">
            <w:pPr>
              <w:ind w:left="1080" w:right="522" w:hanging="540"/>
              <w:jc w:val="center"/>
            </w:pPr>
            <w:r>
              <w:rPr>
                <w:bCs/>
                <w:iCs/>
                <w:sz w:val="20"/>
                <w:szCs w:val="20"/>
              </w:rPr>
              <w:t xml:space="preserve">              </w:t>
            </w:r>
          </w:p>
          <w:p w:rsidR="00000000" w:rsidRDefault="00571B57" w14:paraId="657A3B2B" wp14:textId="77777777">
            <w:pPr>
              <w:ind w:left="1080" w:right="522" w:hanging="540"/>
              <w:jc w:val="center"/>
              <w:rPr>
                <w:bCs/>
                <w:iCs/>
                <w:sz w:val="20"/>
                <w:szCs w:val="20"/>
              </w:rPr>
            </w:pPr>
            <w:r>
              <w:rPr>
                <w:noProof/>
              </w:rPr>
              <w:drawing>
                <wp:anchor xmlns:wp14="http://schemas.microsoft.com/office/word/2010/wordprocessingDrawing" distT="0" distB="0" distL="0" distR="0" simplePos="0" relativeHeight="251660800" behindDoc="0" locked="0" layoutInCell="1" allowOverlap="1" wp14:anchorId="74F1CCA8" wp14:editId="7777777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5857240" cy="3844925"/>
                  <wp:effectExtent l="0" t="0" r="0" b="0"/>
                  <wp:wrapSquare wrapText="largest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8" t="-12" r="-8" b="-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57240" cy="38449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000000" w:rsidRDefault="00571B57" w14:paraId="0201A744" wp14:textId="77777777">
            <w:pPr>
              <w:jc w:val="both"/>
            </w:pPr>
            <w:r>
              <w:rPr>
                <w:bCs/>
                <w:iCs/>
                <w:sz w:val="36"/>
                <w:szCs w:val="36"/>
              </w:rPr>
              <w:t xml:space="preserve">  </w:t>
            </w:r>
            <w:r>
              <w:rPr>
                <w:bCs/>
                <w:iCs/>
                <w:sz w:val="28"/>
                <w:szCs w:val="28"/>
              </w:rPr>
              <w:t xml:space="preserve"> </w:t>
            </w:r>
            <w:r>
              <w:rPr>
                <w:bCs/>
                <w:iCs/>
                <w:sz w:val="28"/>
                <w:szCs w:val="28"/>
              </w:rPr>
              <w:t>Вход</w:t>
            </w:r>
          </w:p>
          <w:p w:rsidR="00000000" w:rsidRDefault="00571B57" w14:paraId="68519141" wp14:textId="77777777">
            <w:pPr>
              <w:jc w:val="both"/>
              <w:rPr>
                <w:bCs/>
                <w:iCs/>
                <w:sz w:val="36"/>
                <w:szCs w:val="36"/>
              </w:rPr>
            </w:pPr>
            <w:r>
              <w:rPr>
                <w:noProof/>
              </w:rPr>
              <w:drawing>
                <wp:anchor xmlns:wp14="http://schemas.microsoft.com/office/word/2010/wordprocessingDrawing" distT="0" distB="0" distL="0" distR="0" simplePos="0" relativeHeight="251656704" behindDoc="0" locked="0" layoutInCell="1" allowOverlap="1" wp14:anchorId="474D135E" wp14:editId="7777777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6531610" cy="2021205"/>
                  <wp:effectExtent l="0" t="0" r="0" b="0"/>
                  <wp:wrapSquare wrapText="largest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6" t="-23" r="-6" b="-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31610" cy="20212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000000" w:rsidRDefault="00571B57" w14:paraId="52E608EF" wp14:textId="77777777">
            <w:pPr>
              <w:pStyle w:val="a9"/>
              <w:jc w:val="both"/>
              <w:rPr>
                <w:bCs/>
                <w:iCs/>
                <w:sz w:val="36"/>
                <w:szCs w:val="36"/>
              </w:rPr>
            </w:pPr>
          </w:p>
          <w:p w:rsidR="00000000" w:rsidRDefault="00571B57" w14:paraId="074E47F7" wp14:textId="77777777">
            <w:pPr>
              <w:jc w:val="both"/>
              <w:rPr>
                <w:bCs/>
                <w:iCs/>
                <w:sz w:val="36"/>
                <w:szCs w:val="36"/>
              </w:rPr>
            </w:pPr>
          </w:p>
          <w:p w:rsidR="00000000" w:rsidRDefault="00571B57" w14:paraId="4A852BA6" wp14:textId="77777777">
            <w:pPr>
              <w:ind w:left="1080" w:right="522" w:hanging="540"/>
              <w:rPr>
                <w:bCs/>
                <w:iCs/>
                <w:sz w:val="20"/>
                <w:szCs w:val="20"/>
              </w:rPr>
            </w:pPr>
          </w:p>
        </w:tc>
      </w:tr>
      <w:tr xmlns:wp14="http://schemas.microsoft.com/office/word/2010/wordml" w:rsidR="00000000" w14:paraId="0BCBB3BF" wp14:textId="77777777">
        <w:trPr>
          <w:cantSplit/>
          <w:trHeight w:val="306"/>
        </w:trPr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1299FC03" wp14:textId="77777777">
            <w:pPr>
              <w:snapToGrid w:val="0"/>
              <w:ind w:right="-18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5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53508331" wp14:textId="77777777">
            <w:pPr>
              <w:snapToGrid w:val="0"/>
              <w:ind w:right="-18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4C694B97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5EB26D91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6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3BC8F9AD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6716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76860024" wp14:textId="77777777">
            <w:pPr>
              <w:ind w:right="-180"/>
              <w:jc w:val="center"/>
            </w:pPr>
            <w:r>
              <w:rPr>
                <w:bCs/>
                <w:sz w:val="28"/>
                <w:szCs w:val="28"/>
              </w:rPr>
              <w:t>РКСИ</w:t>
            </w:r>
            <w:r>
              <w:rPr>
                <w:sz w:val="32"/>
                <w:szCs w:val="32"/>
              </w:rPr>
              <w:t>.</w:t>
            </w:r>
            <w:r>
              <w:rPr>
                <w:sz w:val="28"/>
                <w:szCs w:val="28"/>
              </w:rPr>
              <w:t>К1</w:t>
            </w:r>
            <w:r>
              <w:rPr>
                <w:sz w:val="28"/>
                <w:szCs w:val="28"/>
                <w:lang w:val="en-US"/>
              </w:rPr>
              <w:t>7</w:t>
            </w:r>
            <w:r>
              <w:rPr>
                <w:sz w:val="28"/>
                <w:szCs w:val="28"/>
              </w:rPr>
              <w:t>.09.</w:t>
            </w:r>
            <w:r>
              <w:rPr>
                <w:sz w:val="28"/>
                <w:szCs w:val="28"/>
                <w:lang w:val="en-US"/>
              </w:rPr>
              <w:t>02.03</w:t>
            </w:r>
            <w:r>
              <w:rPr>
                <w:sz w:val="28"/>
                <w:szCs w:val="28"/>
              </w:rPr>
              <w:t>.</w:t>
            </w:r>
            <w:r>
              <w:rPr>
                <w:color w:val="000000"/>
                <w:sz w:val="28"/>
                <w:szCs w:val="28"/>
              </w:rPr>
              <w:t>ОП.11</w:t>
            </w:r>
            <w:r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highlight w:val="yellow"/>
              </w:rPr>
              <w:t>619</w:t>
            </w:r>
            <w:r>
              <w:rPr>
                <w:sz w:val="28"/>
                <w:szCs w:val="28"/>
              </w:rPr>
              <w:t>.00ПЗ</w:t>
            </w:r>
          </w:p>
        </w:tc>
      </w:tr>
      <w:tr xmlns:wp14="http://schemas.microsoft.com/office/word/2010/wordml" w:rsidR="00000000" w14:paraId="18D160CB" wp14:textId="77777777">
        <w:trPr>
          <w:cantSplit/>
          <w:trHeight w:val="306"/>
        </w:trPr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61AC30FB" wp14:textId="77777777">
            <w:pPr>
              <w:snapToGrid w:val="0"/>
              <w:ind w:right="-180"/>
              <w:jc w:val="center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26B1A375" wp14:textId="77777777">
            <w:pPr>
              <w:snapToGrid w:val="0"/>
              <w:ind w:right="-180"/>
              <w:jc w:val="center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211FC6EA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764ED501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6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0AB93745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6716" w:type="dxa"/>
            <w:gridSpan w:val="6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49635555" wp14:textId="77777777">
            <w:pPr>
              <w:snapToGrid w:val="0"/>
              <w:ind w:right="-180"/>
              <w:rPr>
                <w:i/>
                <w:sz w:val="20"/>
                <w:szCs w:val="20"/>
              </w:rPr>
            </w:pPr>
          </w:p>
        </w:tc>
      </w:tr>
      <w:tr xmlns:wp14="http://schemas.microsoft.com/office/word/2010/wordml" w:rsidR="00000000" w14:paraId="2F37B598" wp14:textId="77777777">
        <w:trPr>
          <w:cantSplit/>
          <w:trHeight w:val="306"/>
        </w:trPr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7E3E8378" wp14:textId="77777777">
            <w:pPr>
              <w:ind w:left="-56" w:right="-180"/>
            </w:pPr>
            <w:r>
              <w:rPr>
                <w:i/>
                <w:sz w:val="20"/>
                <w:szCs w:val="20"/>
              </w:rPr>
              <w:t>изм</w:t>
            </w:r>
          </w:p>
        </w:tc>
        <w:tc>
          <w:tcPr>
            <w:tcW w:w="5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0AA9C604" wp14:textId="77777777">
            <w:pPr>
              <w:ind w:left="-80" w:right="-180"/>
              <w:jc w:val="center"/>
            </w:pPr>
            <w:r>
              <w:rPr>
                <w:i/>
                <w:sz w:val="20"/>
                <w:szCs w:val="20"/>
              </w:rPr>
              <w:t>лист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36FB4AE1" wp14:textId="77777777">
            <w:pPr>
              <w:ind w:right="-180"/>
              <w:jc w:val="center"/>
            </w:pPr>
            <w:r>
              <w:rPr>
                <w:i/>
                <w:sz w:val="20"/>
                <w:szCs w:val="20"/>
              </w:rPr>
              <w:t xml:space="preserve">№ </w:t>
            </w:r>
            <w:r>
              <w:rPr>
                <w:i/>
                <w:sz w:val="20"/>
                <w:szCs w:val="20"/>
              </w:rPr>
              <w:t>докум.</w:t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36D86F88" wp14:textId="77777777">
            <w:pPr>
              <w:ind w:right="-180" w:hanging="193"/>
              <w:jc w:val="center"/>
            </w:pPr>
            <w:r>
              <w:rPr>
                <w:i/>
                <w:sz w:val="20"/>
                <w:szCs w:val="20"/>
              </w:rPr>
              <w:t>Подпись</w:t>
            </w:r>
          </w:p>
        </w:tc>
        <w:tc>
          <w:tcPr>
            <w:tcW w:w="6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5B60CC49" wp14:textId="77777777">
            <w:pPr>
              <w:ind w:right="-180" w:hanging="141"/>
              <w:jc w:val="center"/>
            </w:pPr>
            <w:r>
              <w:rPr>
                <w:i/>
                <w:sz w:val="20"/>
                <w:szCs w:val="20"/>
              </w:rPr>
              <w:t>Дата</w:t>
            </w:r>
          </w:p>
        </w:tc>
        <w:tc>
          <w:tcPr>
            <w:tcW w:w="6716" w:type="dxa"/>
            <w:gridSpan w:val="6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17A53FC6" wp14:textId="77777777">
            <w:pPr>
              <w:snapToGrid w:val="0"/>
              <w:ind w:right="-180"/>
              <w:rPr>
                <w:i/>
                <w:sz w:val="20"/>
                <w:szCs w:val="20"/>
              </w:rPr>
            </w:pPr>
          </w:p>
        </w:tc>
      </w:tr>
      <w:tr xmlns:wp14="http://schemas.microsoft.com/office/word/2010/wordml" w:rsidR="00000000" w14:paraId="4E47A12A" wp14:textId="77777777">
        <w:trPr>
          <w:cantSplit/>
          <w:trHeight w:val="306"/>
        </w:trPr>
        <w:tc>
          <w:tcPr>
            <w:tcW w:w="9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466F92FF" wp14:textId="77777777">
            <w:pPr>
              <w:ind w:right="-180"/>
              <w:jc w:val="center"/>
            </w:pPr>
            <w:r>
              <w:rPr>
                <w:i/>
                <w:sz w:val="20"/>
                <w:szCs w:val="20"/>
              </w:rPr>
              <w:t>Разраб.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7B37F06F" wp14:textId="77777777">
            <w:pPr>
              <w:ind w:right="-180"/>
            </w:pPr>
            <w:r>
              <w:rPr>
                <w:i/>
                <w:sz w:val="20"/>
                <w:szCs w:val="20"/>
              </w:rPr>
              <w:t>Кипа</w:t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1CDEAE01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6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50F07069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385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3276A6F1" wp14:textId="77777777">
            <w:pPr>
              <w:jc w:val="center"/>
            </w:pPr>
            <w:r>
              <w:rPr>
                <w:sz w:val="22"/>
                <w:szCs w:val="22"/>
              </w:rPr>
              <w:t xml:space="preserve">Разработка </w:t>
            </w:r>
            <w:r>
              <w:rPr>
                <w:rStyle w:val="a5"/>
                <w:color w:val="000000"/>
                <w:sz w:val="22"/>
                <w:szCs w:val="22"/>
                <w:u w:val="none"/>
              </w:rPr>
              <w:t>сайта для компании «Торговый дом РИФ»</w:t>
            </w:r>
          </w:p>
          <w:p w:rsidR="00000000" w:rsidRDefault="00571B57" w14:paraId="01134AEA" wp14:textId="77777777">
            <w:pPr>
              <w:jc w:val="center"/>
            </w:pPr>
            <w:r>
              <w:rPr>
                <w:sz w:val="22"/>
                <w:szCs w:val="22"/>
              </w:rPr>
              <w:t>Пояснительная записка</w:t>
            </w:r>
          </w:p>
        </w:tc>
        <w:tc>
          <w:tcPr>
            <w:tcW w:w="85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1F9B4436" wp14:textId="77777777">
            <w:pPr>
              <w:ind w:right="-180"/>
              <w:jc w:val="center"/>
            </w:pPr>
            <w:r>
              <w:rPr>
                <w:i/>
                <w:sz w:val="20"/>
                <w:szCs w:val="20"/>
              </w:rPr>
              <w:t>Лит</w:t>
            </w:r>
          </w:p>
        </w:tc>
        <w:tc>
          <w:tcPr>
            <w:tcW w:w="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59A21A06" wp14:textId="77777777">
            <w:pPr>
              <w:ind w:right="-180"/>
              <w:jc w:val="center"/>
            </w:pPr>
            <w:r>
              <w:rPr>
                <w:i/>
                <w:sz w:val="20"/>
                <w:szCs w:val="20"/>
              </w:rPr>
              <w:t>Лист</w:t>
            </w:r>
          </w:p>
        </w:tc>
        <w:tc>
          <w:tcPr>
            <w:tcW w:w="11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0641FC75" wp14:textId="77777777">
            <w:pPr>
              <w:ind w:right="-180"/>
              <w:jc w:val="center"/>
            </w:pPr>
            <w:r>
              <w:rPr>
                <w:i/>
                <w:sz w:val="20"/>
                <w:szCs w:val="20"/>
              </w:rPr>
              <w:t>Листов</w:t>
            </w:r>
          </w:p>
        </w:tc>
      </w:tr>
      <w:tr xmlns:wp14="http://schemas.microsoft.com/office/word/2010/wordml" w:rsidR="00000000" w14:paraId="09552B4D" wp14:textId="77777777">
        <w:trPr>
          <w:cantSplit/>
          <w:trHeight w:val="306"/>
        </w:trPr>
        <w:tc>
          <w:tcPr>
            <w:tcW w:w="9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1A0120C9" wp14:textId="77777777">
            <w:pPr>
              <w:ind w:right="-180"/>
              <w:jc w:val="center"/>
            </w:pPr>
            <w:r>
              <w:rPr>
                <w:i/>
                <w:sz w:val="20"/>
                <w:szCs w:val="20"/>
              </w:rPr>
              <w:t>Провер.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372E8CC8" wp14:textId="77777777">
            <w:pPr>
              <w:ind w:right="-180"/>
            </w:pPr>
            <w:r>
              <w:rPr>
                <w:i/>
                <w:sz w:val="20"/>
                <w:szCs w:val="20"/>
              </w:rPr>
              <w:t>Демиденко</w:t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2FF85D32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6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1E954643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3859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627AA0AC" wp14:textId="77777777">
            <w:pPr>
              <w:snapToGrid w:val="0"/>
              <w:ind w:right="-180"/>
              <w:rPr>
                <w:i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5A7AF15D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06686FEF" wp14:textId="77777777"/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401A7268" wp14:textId="77777777"/>
        </w:tc>
        <w:tc>
          <w:tcPr>
            <w:tcW w:w="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7A622172" wp14:textId="77777777">
            <w:pPr>
              <w:ind w:right="-180"/>
              <w:jc w:val="center"/>
            </w:pPr>
            <w:r>
              <w:rPr>
                <w:i/>
                <w:sz w:val="20"/>
                <w:szCs w:val="20"/>
              </w:rPr>
              <w:t>11</w:t>
            </w:r>
          </w:p>
        </w:tc>
        <w:tc>
          <w:tcPr>
            <w:tcW w:w="11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5E0274E7" wp14:textId="77777777">
            <w:pPr>
              <w:ind w:right="-180"/>
              <w:jc w:val="center"/>
            </w:pPr>
            <w:r>
              <w:rPr>
                <w:i/>
                <w:sz w:val="20"/>
                <w:szCs w:val="20"/>
              </w:rPr>
              <w:t>21</w:t>
            </w:r>
          </w:p>
        </w:tc>
      </w:tr>
      <w:tr xmlns:wp14="http://schemas.microsoft.com/office/word/2010/wordml" w:rsidR="00000000" w14:paraId="00D2E128" wp14:textId="77777777">
        <w:trPr>
          <w:cantSplit/>
          <w:trHeight w:val="306"/>
        </w:trPr>
        <w:tc>
          <w:tcPr>
            <w:tcW w:w="981" w:type="dxa"/>
            <w:gridSpan w:val="2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3F478DDF" wp14:textId="77777777">
            <w:pPr>
              <w:ind w:right="-180"/>
              <w:jc w:val="center"/>
            </w:pPr>
            <w:r>
              <w:rPr>
                <w:i/>
                <w:sz w:val="20"/>
                <w:szCs w:val="20"/>
              </w:rPr>
              <w:t>Реценз.</w:t>
            </w:r>
          </w:p>
        </w:tc>
        <w:tc>
          <w:tcPr>
            <w:tcW w:w="1332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752F30A4" wp14:textId="77777777">
            <w:pPr>
              <w:ind w:right="-180"/>
              <w:rPr>
                <w:i/>
                <w:sz w:val="20"/>
                <w:szCs w:val="20"/>
              </w:rPr>
            </w:pPr>
          </w:p>
        </w:tc>
        <w:tc>
          <w:tcPr>
            <w:tcW w:w="864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3048BA75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3793568E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3859" w:type="dxa"/>
            <w:vMerge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081CEB47" wp14:textId="77777777">
            <w:pPr>
              <w:snapToGrid w:val="0"/>
              <w:ind w:right="-180"/>
              <w:rPr>
                <w:i/>
                <w:sz w:val="20"/>
                <w:szCs w:val="20"/>
              </w:rPr>
            </w:pPr>
          </w:p>
        </w:tc>
        <w:tc>
          <w:tcPr>
            <w:tcW w:w="2857" w:type="dxa"/>
            <w:gridSpan w:val="5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54D4AFED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  <w:p w:rsidR="00000000" w:rsidRDefault="00571B57" w14:paraId="40034890" wp14:textId="77777777">
            <w:pPr>
              <w:ind w:right="-180"/>
              <w:jc w:val="center"/>
            </w:pPr>
            <w:r>
              <w:rPr>
                <w:i/>
                <w:sz w:val="28"/>
                <w:szCs w:val="28"/>
              </w:rPr>
              <w:t xml:space="preserve">ПОКС – </w:t>
            </w:r>
            <w:r>
              <w:rPr>
                <w:i/>
                <w:sz w:val="28"/>
                <w:szCs w:val="28"/>
                <w:lang w:val="en-US"/>
              </w:rPr>
              <w:t>3</w:t>
            </w:r>
            <w:r>
              <w:rPr>
                <w:i/>
                <w:sz w:val="28"/>
                <w:szCs w:val="28"/>
              </w:rPr>
              <w:t>7</w:t>
            </w:r>
          </w:p>
        </w:tc>
      </w:tr>
      <w:tr xmlns:wp14="http://schemas.microsoft.com/office/word/2010/wordml" w:rsidR="00000000" w14:paraId="5469C220" wp14:textId="77777777">
        <w:trPr>
          <w:cantSplit/>
          <w:trHeight w:val="306"/>
        </w:trPr>
        <w:tc>
          <w:tcPr>
            <w:tcW w:w="981" w:type="dxa"/>
            <w:gridSpan w:val="2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58172EFC" wp14:textId="77777777">
            <w:pPr>
              <w:ind w:right="-180"/>
              <w:jc w:val="center"/>
            </w:pPr>
            <w:r>
              <w:rPr>
                <w:i/>
                <w:sz w:val="20"/>
                <w:szCs w:val="20"/>
              </w:rPr>
              <w:t>Н. контр</w:t>
            </w:r>
          </w:p>
        </w:tc>
        <w:tc>
          <w:tcPr>
            <w:tcW w:w="1332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0FBA7733" wp14:textId="77777777">
            <w:pPr>
              <w:ind w:right="-180"/>
              <w:rPr>
                <w:i/>
                <w:sz w:val="20"/>
                <w:szCs w:val="20"/>
              </w:rPr>
            </w:pPr>
          </w:p>
        </w:tc>
        <w:tc>
          <w:tcPr>
            <w:tcW w:w="864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506B019F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4F7836D1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3859" w:type="dxa"/>
            <w:vMerge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478D7399" wp14:textId="77777777">
            <w:pPr>
              <w:snapToGrid w:val="0"/>
              <w:ind w:right="-180"/>
              <w:rPr>
                <w:i/>
                <w:sz w:val="20"/>
                <w:szCs w:val="20"/>
              </w:rPr>
            </w:pPr>
          </w:p>
        </w:tc>
        <w:tc>
          <w:tcPr>
            <w:tcW w:w="2857" w:type="dxa"/>
            <w:gridSpan w:val="5"/>
            <w:vMerge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1AB2B8F9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</w:tr>
      <w:tr xmlns:wp14="http://schemas.microsoft.com/office/word/2010/wordml" w:rsidR="00000000" w14:paraId="039E7861" wp14:textId="77777777">
        <w:trPr>
          <w:cantSplit/>
          <w:trHeight w:val="306"/>
        </w:trPr>
        <w:tc>
          <w:tcPr>
            <w:tcW w:w="9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5D247F8E" wp14:textId="77777777">
            <w:pPr>
              <w:ind w:right="-180"/>
              <w:jc w:val="center"/>
            </w:pPr>
            <w:r>
              <w:rPr>
                <w:i/>
                <w:sz w:val="20"/>
                <w:szCs w:val="20"/>
              </w:rPr>
              <w:t>Утве</w:t>
            </w:r>
            <w:r>
              <w:rPr>
                <w:i/>
                <w:sz w:val="20"/>
                <w:szCs w:val="20"/>
              </w:rPr>
              <w:t>рд.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3FBF0C5E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7896E9D9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6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1B319C6E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3859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1DCF0334" wp14:textId="77777777">
            <w:pPr>
              <w:snapToGrid w:val="0"/>
              <w:ind w:right="-180"/>
              <w:rPr>
                <w:i/>
                <w:sz w:val="20"/>
                <w:szCs w:val="20"/>
              </w:rPr>
            </w:pPr>
          </w:p>
        </w:tc>
        <w:tc>
          <w:tcPr>
            <w:tcW w:w="2857" w:type="dxa"/>
            <w:gridSpan w:val="5"/>
            <w:vMerge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2E780729" wp14:textId="77777777">
            <w:pPr>
              <w:ind w:right="-180"/>
              <w:jc w:val="center"/>
            </w:pPr>
          </w:p>
        </w:tc>
      </w:tr>
    </w:tbl>
    <w:p xmlns:wp14="http://schemas.microsoft.com/office/word/2010/wordml" w:rsidR="00000000" w:rsidRDefault="00571B57" w14:paraId="7118DC78" wp14:textId="77777777"/>
    <w:p xmlns:wp14="http://schemas.microsoft.com/office/word/2010/wordml" w:rsidR="00000000" w:rsidRDefault="00571B57" w14:paraId="7876FC12" wp14:textId="77777777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04"/>
        <w:gridCol w:w="577"/>
        <w:gridCol w:w="1332"/>
        <w:gridCol w:w="864"/>
        <w:gridCol w:w="611"/>
        <w:gridCol w:w="3859"/>
        <w:gridCol w:w="285"/>
        <w:gridCol w:w="286"/>
        <w:gridCol w:w="287"/>
        <w:gridCol w:w="858"/>
        <w:gridCol w:w="1182"/>
      </w:tblGrid>
      <w:tr xmlns:wp14="http://schemas.microsoft.com/office/word/2010/wordml" w:rsidR="00000000" w14:paraId="10101A42" wp14:textId="77777777">
        <w:trPr>
          <w:trHeight w:val="12952"/>
        </w:trPr>
        <w:tc>
          <w:tcPr>
            <w:tcW w:w="105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000000" w:rsidRDefault="00571B57" w14:paraId="35703EDE" wp14:textId="77777777">
            <w:pPr>
              <w:snapToGrid w:val="0"/>
              <w:ind w:right="522"/>
            </w:pPr>
          </w:p>
          <w:p w:rsidR="00000000" w:rsidRDefault="00571B57" w14:paraId="5E86F948" wp14:textId="77777777">
            <w:pPr>
              <w:ind w:left="1080" w:right="522" w:hanging="540"/>
              <w:rPr>
                <w:bCs/>
                <w:iCs/>
                <w:sz w:val="20"/>
                <w:szCs w:val="20"/>
              </w:rPr>
            </w:pPr>
          </w:p>
          <w:p w:rsidR="00000000" w:rsidRDefault="00571B57" w14:paraId="495BF484" wp14:textId="77777777">
            <w:pPr>
              <w:ind w:left="1080" w:right="522" w:hanging="540"/>
            </w:pPr>
            <w:r>
              <w:rPr>
                <w:bCs/>
                <w:iCs/>
                <w:sz w:val="28"/>
                <w:szCs w:val="28"/>
              </w:rPr>
              <w:t>Скроллер</w:t>
            </w:r>
          </w:p>
          <w:p w:rsidR="00000000" w:rsidRDefault="00571B57" w14:paraId="7AF9A5F0" wp14:textId="77777777">
            <w:pPr>
              <w:ind w:left="1080" w:right="522" w:hanging="540"/>
              <w:rPr>
                <w:bCs/>
                <w:iCs/>
                <w:sz w:val="20"/>
                <w:szCs w:val="20"/>
              </w:rPr>
            </w:pPr>
            <w:r>
              <w:rPr>
                <w:noProof/>
              </w:rPr>
              <w:drawing>
                <wp:anchor xmlns:wp14="http://schemas.microsoft.com/office/word/2010/wordprocessingDrawing" distT="0" distB="0" distL="0" distR="0" simplePos="0" relativeHeight="251657728" behindDoc="0" locked="0" layoutInCell="1" allowOverlap="1" wp14:anchorId="29EDD91E" wp14:editId="7777777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5857240" cy="1718945"/>
                  <wp:effectExtent l="0" t="0" r="0" b="0"/>
                  <wp:wrapSquare wrapText="largest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8" t="-27" r="-8" b="-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57240" cy="17189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000000" w:rsidRDefault="00571B57" w14:paraId="1FA0FFA2" wp14:textId="77777777">
            <w:pPr>
              <w:ind w:left="540" w:right="522"/>
            </w:pPr>
            <w:r>
              <w:rPr>
                <w:bCs/>
                <w:iCs/>
                <w:sz w:val="28"/>
                <w:szCs w:val="28"/>
              </w:rPr>
              <w:t>Изменение количества товара</w:t>
            </w:r>
          </w:p>
          <w:p w:rsidR="00000000" w:rsidRDefault="00571B57" w14:paraId="7B949429" wp14:textId="77777777">
            <w:pPr>
              <w:ind w:left="1080" w:right="522" w:hanging="540"/>
              <w:rPr>
                <w:bCs/>
                <w:iCs/>
                <w:sz w:val="20"/>
                <w:szCs w:val="20"/>
              </w:rPr>
            </w:pPr>
            <w:r>
              <w:rPr>
                <w:noProof/>
              </w:rPr>
              <w:drawing>
                <wp:anchor xmlns:wp14="http://schemas.microsoft.com/office/word/2010/wordprocessingDrawing" distT="0" distB="0" distL="0" distR="0" simplePos="0" relativeHeight="251658752" behindDoc="0" locked="0" layoutInCell="1" allowOverlap="1" wp14:anchorId="5EBE812C" wp14:editId="7777777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5637530" cy="4723130"/>
                  <wp:effectExtent l="0" t="0" r="0" b="0"/>
                  <wp:wrapSquare wrapText="largest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1" t="-12" r="-11" b="-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37530" cy="47231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000000" w:rsidRDefault="00571B57" w14:paraId="1946BE5E" wp14:textId="77777777">
            <w:pPr>
              <w:ind w:left="1080" w:right="522" w:hanging="540"/>
              <w:rPr>
                <w:bCs/>
                <w:iCs/>
                <w:sz w:val="20"/>
                <w:szCs w:val="20"/>
              </w:rPr>
            </w:pPr>
          </w:p>
          <w:p w:rsidR="00000000" w:rsidRDefault="00571B57" w14:paraId="51C34A15" wp14:textId="77777777">
            <w:pPr>
              <w:ind w:left="1080" w:right="522" w:hanging="540"/>
              <w:rPr>
                <w:bCs/>
                <w:iCs/>
                <w:sz w:val="20"/>
                <w:szCs w:val="20"/>
              </w:rPr>
            </w:pPr>
          </w:p>
          <w:p w:rsidR="00000000" w:rsidRDefault="00571B57" w14:paraId="7E051CA8" wp14:textId="77777777">
            <w:pPr>
              <w:ind w:left="1080" w:right="522" w:hanging="540"/>
              <w:rPr>
                <w:bCs/>
                <w:iCs/>
                <w:sz w:val="20"/>
                <w:szCs w:val="20"/>
              </w:rPr>
            </w:pPr>
          </w:p>
          <w:p w:rsidR="00000000" w:rsidRDefault="00571B57" w14:paraId="126953D2" wp14:textId="77777777">
            <w:pPr>
              <w:ind w:left="1080" w:right="522" w:hanging="540"/>
              <w:rPr>
                <w:bCs/>
                <w:iCs/>
                <w:sz w:val="20"/>
                <w:szCs w:val="20"/>
              </w:rPr>
            </w:pPr>
          </w:p>
          <w:p w:rsidR="00000000" w:rsidRDefault="00571B57" w14:paraId="1E5BF58C" wp14:textId="77777777">
            <w:pPr>
              <w:ind w:left="1080" w:right="522" w:hanging="540"/>
              <w:rPr>
                <w:bCs/>
                <w:iCs/>
                <w:sz w:val="20"/>
                <w:szCs w:val="20"/>
              </w:rPr>
            </w:pPr>
          </w:p>
          <w:p w:rsidR="00000000" w:rsidRDefault="00571B57" w14:paraId="053A08E0" wp14:textId="77777777">
            <w:pPr>
              <w:ind w:left="1080" w:right="522" w:hanging="540"/>
              <w:rPr>
                <w:bCs/>
                <w:iCs/>
                <w:sz w:val="20"/>
                <w:szCs w:val="20"/>
              </w:rPr>
            </w:pPr>
          </w:p>
        </w:tc>
      </w:tr>
      <w:tr xmlns:wp14="http://schemas.microsoft.com/office/word/2010/wordml" w:rsidR="00000000" w14:paraId="2CAB0009" wp14:textId="77777777">
        <w:trPr>
          <w:cantSplit/>
          <w:trHeight w:val="306"/>
        </w:trPr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1674D195" wp14:textId="77777777">
            <w:pPr>
              <w:snapToGrid w:val="0"/>
              <w:ind w:right="-18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5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3C72A837" wp14:textId="77777777">
            <w:pPr>
              <w:snapToGrid w:val="0"/>
              <w:ind w:right="-18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7A9A139D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56A0069A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6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7DF6F7AA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6757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62FCFCA5" wp14:textId="77777777">
            <w:pPr>
              <w:ind w:right="-180"/>
              <w:jc w:val="center"/>
            </w:pPr>
            <w:r>
              <w:rPr>
                <w:bCs/>
                <w:sz w:val="28"/>
                <w:szCs w:val="28"/>
              </w:rPr>
              <w:t>РКСИ</w:t>
            </w:r>
            <w:r>
              <w:rPr>
                <w:sz w:val="32"/>
                <w:szCs w:val="32"/>
              </w:rPr>
              <w:t>.</w:t>
            </w:r>
            <w:r>
              <w:rPr>
                <w:sz w:val="28"/>
                <w:szCs w:val="28"/>
              </w:rPr>
              <w:t>К1</w:t>
            </w:r>
            <w:r>
              <w:rPr>
                <w:sz w:val="28"/>
                <w:szCs w:val="28"/>
                <w:lang w:val="en-US"/>
              </w:rPr>
              <w:t>7</w:t>
            </w:r>
            <w:r>
              <w:rPr>
                <w:sz w:val="28"/>
                <w:szCs w:val="28"/>
              </w:rPr>
              <w:t>.09.</w:t>
            </w:r>
            <w:r>
              <w:rPr>
                <w:sz w:val="28"/>
                <w:szCs w:val="28"/>
                <w:lang w:val="en-US"/>
              </w:rPr>
              <w:t>02.03</w:t>
            </w:r>
            <w:r>
              <w:rPr>
                <w:sz w:val="28"/>
                <w:szCs w:val="28"/>
              </w:rPr>
              <w:t>.</w:t>
            </w:r>
            <w:r>
              <w:rPr>
                <w:color w:val="000000"/>
                <w:sz w:val="28"/>
                <w:szCs w:val="28"/>
              </w:rPr>
              <w:t>ОП.11</w:t>
            </w:r>
            <w:r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highlight w:val="yellow"/>
              </w:rPr>
              <w:t>619</w:t>
            </w:r>
            <w:r>
              <w:rPr>
                <w:sz w:val="28"/>
                <w:szCs w:val="28"/>
              </w:rPr>
              <w:t>.00ПЗ</w:t>
            </w:r>
          </w:p>
        </w:tc>
      </w:tr>
      <w:tr xmlns:wp14="http://schemas.microsoft.com/office/word/2010/wordml" w:rsidR="00000000" w14:paraId="320646EB" wp14:textId="77777777">
        <w:trPr>
          <w:cantSplit/>
          <w:trHeight w:val="306"/>
        </w:trPr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31ED7778" wp14:textId="77777777">
            <w:pPr>
              <w:snapToGrid w:val="0"/>
              <w:ind w:right="-180"/>
              <w:jc w:val="center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532070F0" wp14:textId="77777777">
            <w:pPr>
              <w:snapToGrid w:val="0"/>
              <w:ind w:right="-180"/>
              <w:jc w:val="center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1A9B60E1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3E190F5E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6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0FB76C7C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6757" w:type="dxa"/>
            <w:gridSpan w:val="6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00EE7A80" wp14:textId="77777777">
            <w:pPr>
              <w:snapToGrid w:val="0"/>
              <w:ind w:right="-180"/>
              <w:rPr>
                <w:i/>
                <w:sz w:val="20"/>
                <w:szCs w:val="20"/>
              </w:rPr>
            </w:pPr>
          </w:p>
        </w:tc>
      </w:tr>
      <w:tr xmlns:wp14="http://schemas.microsoft.com/office/word/2010/wordml" w:rsidR="00000000" w14:paraId="460D68EA" wp14:textId="77777777">
        <w:trPr>
          <w:cantSplit/>
          <w:trHeight w:val="306"/>
        </w:trPr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5FDFC2FC" wp14:textId="77777777">
            <w:pPr>
              <w:ind w:left="-56" w:right="-180"/>
            </w:pPr>
            <w:r>
              <w:rPr>
                <w:i/>
                <w:sz w:val="20"/>
                <w:szCs w:val="20"/>
              </w:rPr>
              <w:t>изм</w:t>
            </w:r>
          </w:p>
        </w:tc>
        <w:tc>
          <w:tcPr>
            <w:tcW w:w="5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3F82B5E8" wp14:textId="77777777">
            <w:pPr>
              <w:ind w:left="-80" w:right="-180"/>
              <w:jc w:val="center"/>
            </w:pPr>
            <w:r>
              <w:rPr>
                <w:i/>
                <w:sz w:val="20"/>
                <w:szCs w:val="20"/>
              </w:rPr>
              <w:t>лист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5A778EB5" wp14:textId="77777777">
            <w:pPr>
              <w:ind w:right="-180"/>
              <w:jc w:val="center"/>
            </w:pPr>
            <w:r>
              <w:rPr>
                <w:i/>
                <w:sz w:val="20"/>
                <w:szCs w:val="20"/>
              </w:rPr>
              <w:t xml:space="preserve">№ </w:t>
            </w:r>
            <w:r>
              <w:rPr>
                <w:i/>
                <w:sz w:val="20"/>
                <w:szCs w:val="20"/>
              </w:rPr>
              <w:t>докум.</w:t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3364CC97" wp14:textId="77777777">
            <w:pPr>
              <w:ind w:right="-180" w:hanging="193"/>
              <w:jc w:val="center"/>
            </w:pPr>
            <w:r>
              <w:rPr>
                <w:i/>
                <w:sz w:val="20"/>
                <w:szCs w:val="20"/>
              </w:rPr>
              <w:t>Подпись</w:t>
            </w:r>
          </w:p>
        </w:tc>
        <w:tc>
          <w:tcPr>
            <w:tcW w:w="6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40074586" wp14:textId="77777777">
            <w:pPr>
              <w:ind w:right="-180" w:hanging="141"/>
              <w:jc w:val="center"/>
            </w:pPr>
            <w:r>
              <w:rPr>
                <w:i/>
                <w:sz w:val="20"/>
                <w:szCs w:val="20"/>
              </w:rPr>
              <w:t>Дата</w:t>
            </w:r>
          </w:p>
        </w:tc>
        <w:tc>
          <w:tcPr>
            <w:tcW w:w="6757" w:type="dxa"/>
            <w:gridSpan w:val="6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1E8E47C2" wp14:textId="77777777">
            <w:pPr>
              <w:snapToGrid w:val="0"/>
              <w:ind w:right="-180"/>
              <w:rPr>
                <w:i/>
                <w:sz w:val="20"/>
                <w:szCs w:val="20"/>
              </w:rPr>
            </w:pPr>
          </w:p>
        </w:tc>
      </w:tr>
      <w:tr xmlns:wp14="http://schemas.microsoft.com/office/word/2010/wordml" w:rsidR="00000000" w14:paraId="075A455B" wp14:textId="77777777">
        <w:trPr>
          <w:cantSplit/>
          <w:trHeight w:val="306"/>
        </w:trPr>
        <w:tc>
          <w:tcPr>
            <w:tcW w:w="9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6790D748" wp14:textId="77777777">
            <w:pPr>
              <w:ind w:right="-180"/>
              <w:jc w:val="center"/>
            </w:pPr>
            <w:r>
              <w:rPr>
                <w:i/>
                <w:sz w:val="20"/>
                <w:szCs w:val="20"/>
              </w:rPr>
              <w:t>Разраб.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1AA44DE3" wp14:textId="77777777">
            <w:pPr>
              <w:ind w:right="-180"/>
            </w:pPr>
            <w:r>
              <w:rPr>
                <w:i/>
                <w:sz w:val="20"/>
                <w:szCs w:val="20"/>
              </w:rPr>
              <w:t>Кипа</w:t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52E12EC1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6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6A2BC471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385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74DA6F73" wp14:textId="77777777">
            <w:pPr>
              <w:jc w:val="center"/>
            </w:pPr>
            <w:r>
              <w:rPr>
                <w:sz w:val="22"/>
                <w:szCs w:val="22"/>
              </w:rPr>
              <w:t xml:space="preserve">Разработка </w:t>
            </w:r>
            <w:r>
              <w:rPr>
                <w:rStyle w:val="a5"/>
                <w:color w:val="000000"/>
                <w:sz w:val="22"/>
                <w:szCs w:val="22"/>
                <w:u w:val="none"/>
              </w:rPr>
              <w:t>сайта для компании «Торговый дом РИФ»</w:t>
            </w:r>
          </w:p>
          <w:p w:rsidR="00000000" w:rsidRDefault="00571B57" w14:paraId="574BEDAA" wp14:textId="77777777">
            <w:pPr>
              <w:jc w:val="center"/>
            </w:pPr>
            <w:r>
              <w:rPr>
                <w:sz w:val="22"/>
                <w:szCs w:val="22"/>
              </w:rPr>
              <w:t>Пояснительная записка</w:t>
            </w:r>
          </w:p>
        </w:tc>
        <w:tc>
          <w:tcPr>
            <w:tcW w:w="85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544C5F47" wp14:textId="77777777">
            <w:pPr>
              <w:ind w:right="-180"/>
              <w:jc w:val="center"/>
            </w:pPr>
            <w:r>
              <w:rPr>
                <w:i/>
                <w:sz w:val="20"/>
                <w:szCs w:val="20"/>
              </w:rPr>
              <w:t>Лит</w:t>
            </w:r>
          </w:p>
        </w:tc>
        <w:tc>
          <w:tcPr>
            <w:tcW w:w="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43E29F8D" wp14:textId="77777777">
            <w:pPr>
              <w:ind w:right="-180"/>
              <w:jc w:val="center"/>
            </w:pPr>
            <w:r>
              <w:rPr>
                <w:i/>
                <w:sz w:val="20"/>
                <w:szCs w:val="20"/>
              </w:rPr>
              <w:t>Лист</w:t>
            </w:r>
          </w:p>
        </w:tc>
        <w:tc>
          <w:tcPr>
            <w:tcW w:w="11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57657877" wp14:textId="77777777">
            <w:pPr>
              <w:ind w:right="-180"/>
              <w:jc w:val="center"/>
            </w:pPr>
            <w:r>
              <w:rPr>
                <w:i/>
                <w:sz w:val="20"/>
                <w:szCs w:val="20"/>
              </w:rPr>
              <w:t>Листов</w:t>
            </w:r>
          </w:p>
        </w:tc>
      </w:tr>
      <w:tr xmlns:wp14="http://schemas.microsoft.com/office/word/2010/wordml" w:rsidR="00000000" w14:paraId="480FC733" wp14:textId="77777777">
        <w:trPr>
          <w:cantSplit/>
          <w:trHeight w:val="306"/>
        </w:trPr>
        <w:tc>
          <w:tcPr>
            <w:tcW w:w="9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19E10C45" wp14:textId="77777777">
            <w:pPr>
              <w:ind w:right="-180"/>
              <w:jc w:val="center"/>
            </w:pPr>
            <w:r>
              <w:rPr>
                <w:i/>
                <w:sz w:val="20"/>
                <w:szCs w:val="20"/>
              </w:rPr>
              <w:t>Провер.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2E3DB101" wp14:textId="77777777">
            <w:pPr>
              <w:ind w:right="-180"/>
            </w:pPr>
            <w:r>
              <w:rPr>
                <w:i/>
                <w:sz w:val="20"/>
                <w:szCs w:val="20"/>
              </w:rPr>
              <w:t>Деми</w:t>
            </w:r>
            <w:r>
              <w:rPr>
                <w:i/>
                <w:sz w:val="20"/>
                <w:szCs w:val="20"/>
              </w:rPr>
              <w:t>денко</w:t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4DCC6F47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6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1B5E47D9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3859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25D6C40E" wp14:textId="77777777">
            <w:pPr>
              <w:snapToGrid w:val="0"/>
              <w:ind w:right="-180"/>
              <w:rPr>
                <w:i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18E7D592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4CC8AA0D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0387D0D6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4B73E586" wp14:textId="77777777">
            <w:pPr>
              <w:ind w:right="-180"/>
              <w:jc w:val="center"/>
            </w:pPr>
            <w:r>
              <w:rPr>
                <w:i/>
                <w:sz w:val="20"/>
                <w:szCs w:val="20"/>
              </w:rPr>
              <w:t>12</w:t>
            </w:r>
          </w:p>
        </w:tc>
        <w:tc>
          <w:tcPr>
            <w:tcW w:w="11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0F5BDCF8" wp14:textId="77777777">
            <w:pPr>
              <w:ind w:right="-180"/>
              <w:jc w:val="center"/>
            </w:pPr>
            <w:r>
              <w:rPr>
                <w:i/>
                <w:sz w:val="20"/>
                <w:szCs w:val="20"/>
              </w:rPr>
              <w:t>21</w:t>
            </w:r>
          </w:p>
        </w:tc>
      </w:tr>
      <w:tr xmlns:wp14="http://schemas.microsoft.com/office/word/2010/wordml" w:rsidR="00000000" w14:paraId="5B84658E" wp14:textId="77777777">
        <w:trPr>
          <w:cantSplit/>
          <w:trHeight w:val="306"/>
        </w:trPr>
        <w:tc>
          <w:tcPr>
            <w:tcW w:w="9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56DD54F0" wp14:textId="77777777">
            <w:pPr>
              <w:ind w:right="-180"/>
              <w:jc w:val="center"/>
            </w:pPr>
            <w:r>
              <w:rPr>
                <w:i/>
                <w:sz w:val="20"/>
                <w:szCs w:val="20"/>
              </w:rPr>
              <w:t>Реценз.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565BFF5B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34CDD9EB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6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498AF0D8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3859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263F3B9E" wp14:textId="77777777">
            <w:pPr>
              <w:snapToGrid w:val="0"/>
              <w:ind w:right="-180"/>
              <w:rPr>
                <w:i/>
                <w:sz w:val="20"/>
                <w:szCs w:val="20"/>
              </w:rPr>
            </w:pPr>
          </w:p>
        </w:tc>
        <w:tc>
          <w:tcPr>
            <w:tcW w:w="2898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6AC0F68D" wp14:textId="77777777">
            <w:pPr>
              <w:ind w:right="-180"/>
              <w:jc w:val="center"/>
            </w:pPr>
            <w:r>
              <w:rPr>
                <w:i/>
                <w:sz w:val="28"/>
                <w:szCs w:val="28"/>
              </w:rPr>
              <w:t xml:space="preserve">ПОКС – </w:t>
            </w:r>
            <w:r>
              <w:rPr>
                <w:i/>
                <w:sz w:val="28"/>
                <w:szCs w:val="28"/>
                <w:lang w:val="en-US"/>
              </w:rPr>
              <w:t>3</w:t>
            </w:r>
            <w:r>
              <w:rPr>
                <w:i/>
                <w:sz w:val="28"/>
                <w:szCs w:val="28"/>
              </w:rPr>
              <w:t>7</w:t>
            </w:r>
          </w:p>
        </w:tc>
      </w:tr>
      <w:tr xmlns:wp14="http://schemas.microsoft.com/office/word/2010/wordml" w:rsidR="00000000" w14:paraId="4370FE37" wp14:textId="77777777">
        <w:trPr>
          <w:cantSplit/>
          <w:trHeight w:val="306"/>
        </w:trPr>
        <w:tc>
          <w:tcPr>
            <w:tcW w:w="9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658B9655" wp14:textId="77777777">
            <w:pPr>
              <w:ind w:right="-180"/>
              <w:jc w:val="center"/>
            </w:pPr>
            <w:r>
              <w:rPr>
                <w:i/>
                <w:sz w:val="20"/>
                <w:szCs w:val="20"/>
              </w:rPr>
              <w:t>Н. контр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16E5E008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40D2860B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6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42050CB3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3859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130CC4CD" wp14:textId="77777777">
            <w:pPr>
              <w:snapToGrid w:val="0"/>
              <w:ind w:right="-180"/>
              <w:rPr>
                <w:i/>
                <w:sz w:val="20"/>
                <w:szCs w:val="20"/>
              </w:rPr>
            </w:pPr>
          </w:p>
        </w:tc>
        <w:tc>
          <w:tcPr>
            <w:tcW w:w="2898" w:type="dxa"/>
            <w:gridSpan w:val="5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055BFDB1" wp14:textId="77777777">
            <w:pPr>
              <w:snapToGrid w:val="0"/>
              <w:ind w:right="-180"/>
              <w:rPr>
                <w:i/>
                <w:sz w:val="20"/>
                <w:szCs w:val="20"/>
              </w:rPr>
            </w:pPr>
          </w:p>
        </w:tc>
      </w:tr>
      <w:tr xmlns:wp14="http://schemas.microsoft.com/office/word/2010/wordml" w:rsidR="00000000" w14:paraId="2F1DE4F6" wp14:textId="77777777">
        <w:trPr>
          <w:cantSplit/>
          <w:trHeight w:val="306"/>
        </w:trPr>
        <w:tc>
          <w:tcPr>
            <w:tcW w:w="9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13904B4A" wp14:textId="77777777">
            <w:pPr>
              <w:ind w:right="-180"/>
              <w:jc w:val="center"/>
            </w:pPr>
            <w:r>
              <w:rPr>
                <w:i/>
                <w:sz w:val="20"/>
                <w:szCs w:val="20"/>
              </w:rPr>
              <w:t>Утверд.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38E78751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62A75F99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6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2ECAA31B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3859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2FBD1CFD" wp14:textId="77777777">
            <w:pPr>
              <w:snapToGrid w:val="0"/>
              <w:ind w:right="-180"/>
              <w:rPr>
                <w:i/>
                <w:sz w:val="20"/>
                <w:szCs w:val="20"/>
              </w:rPr>
            </w:pPr>
          </w:p>
        </w:tc>
        <w:tc>
          <w:tcPr>
            <w:tcW w:w="2898" w:type="dxa"/>
            <w:gridSpan w:val="5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3FDCE676" wp14:textId="77777777">
            <w:pPr>
              <w:snapToGrid w:val="0"/>
              <w:ind w:right="-180"/>
              <w:rPr>
                <w:i/>
                <w:sz w:val="20"/>
                <w:szCs w:val="20"/>
              </w:rPr>
            </w:pPr>
          </w:p>
        </w:tc>
      </w:tr>
    </w:tbl>
    <w:p xmlns:wp14="http://schemas.microsoft.com/office/word/2010/wordml" w:rsidR="00000000" w:rsidRDefault="00571B57" w14:paraId="2FC0A1CB" wp14:textId="77777777"/>
    <w:p xmlns:wp14="http://schemas.microsoft.com/office/word/2010/wordml" w:rsidR="00000000" w:rsidRDefault="00571B57" w14:paraId="3A2BAADD" wp14:textId="77777777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04"/>
        <w:gridCol w:w="577"/>
        <w:gridCol w:w="1332"/>
        <w:gridCol w:w="864"/>
        <w:gridCol w:w="611"/>
        <w:gridCol w:w="3859"/>
        <w:gridCol w:w="285"/>
        <w:gridCol w:w="286"/>
        <w:gridCol w:w="287"/>
        <w:gridCol w:w="858"/>
        <w:gridCol w:w="1141"/>
      </w:tblGrid>
      <w:tr xmlns:wp14="http://schemas.microsoft.com/office/word/2010/wordml" w:rsidR="00000000" w14:paraId="37EE700C" wp14:textId="77777777">
        <w:trPr>
          <w:trHeight w:val="120"/>
        </w:trPr>
        <w:tc>
          <w:tcPr>
            <w:tcW w:w="10504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000000" w:rsidRDefault="00571B57" w14:paraId="2E4B6A3E" wp14:textId="77777777">
            <w:pPr>
              <w:snapToGrid w:val="0"/>
              <w:ind w:right="522"/>
              <w:rPr>
                <w:bCs/>
                <w:iCs/>
                <w:sz w:val="20"/>
                <w:szCs w:val="20"/>
              </w:rPr>
            </w:pPr>
          </w:p>
          <w:p w:rsidR="00000000" w:rsidRDefault="00571B57" w14:paraId="7D9F4E19" wp14:textId="77777777">
            <w:pPr>
              <w:ind w:left="708"/>
              <w:jc w:val="both"/>
            </w:pP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Отправка почты по форме обратной связи:</w:t>
            </w:r>
          </w:p>
          <w:p w:rsidR="00000000" w:rsidRDefault="00571B57" w14:paraId="7EF37AA3" wp14:textId="77777777">
            <w:pPr>
              <w:ind w:left="708"/>
              <w:jc w:val="both"/>
            </w:pPr>
          </w:p>
          <w:p w:rsidR="00000000" w:rsidRDefault="00571B57" w14:paraId="13FBB2F4" wp14:textId="77777777">
            <w:pPr>
              <w:ind w:left="708"/>
              <w:jc w:val="both"/>
            </w:pPr>
            <w:r>
              <w:rPr>
                <w:noProof/>
              </w:rPr>
              <w:drawing>
                <wp:anchor xmlns:wp14="http://schemas.microsoft.com/office/word/2010/wordprocessingDrawing" distT="0" distB="0" distL="0" distR="0" simplePos="0" relativeHeight="251659776" behindDoc="0" locked="0" layoutInCell="1" allowOverlap="1" wp14:anchorId="66AB1446" wp14:editId="7777777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6082030" cy="2731135"/>
                  <wp:effectExtent l="0" t="0" r="0" b="0"/>
                  <wp:wrapSquare wrapText="largest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6" t="-14" r="-6" b="-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82030" cy="27311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000000" w:rsidRDefault="00571B57" w14:paraId="3C7576EC" wp14:textId="77777777">
            <w:pPr>
              <w:ind w:left="1080" w:right="522" w:hanging="540"/>
              <w:jc w:val="center"/>
            </w:pPr>
          </w:p>
          <w:p w:rsidR="00000000" w:rsidRDefault="00571B57" w14:paraId="6000547E" wp14:textId="77777777">
            <w:pPr>
              <w:ind w:left="1080" w:right="522" w:hanging="540"/>
              <w:jc w:val="center"/>
            </w:pPr>
          </w:p>
          <w:p w:rsidR="00000000" w:rsidRDefault="00571B57" w14:paraId="71F798A8" wp14:textId="77777777">
            <w:pPr>
              <w:jc w:val="both"/>
              <w:rPr>
                <w:bCs/>
                <w:iCs/>
                <w:sz w:val="36"/>
                <w:szCs w:val="36"/>
              </w:rPr>
            </w:pPr>
          </w:p>
          <w:p w:rsidR="00000000" w:rsidRDefault="00571B57" w14:paraId="5BC294DE" wp14:textId="77777777">
            <w:pPr>
              <w:jc w:val="both"/>
              <w:rPr>
                <w:bCs/>
                <w:iCs/>
                <w:sz w:val="36"/>
                <w:szCs w:val="36"/>
              </w:rPr>
            </w:pPr>
          </w:p>
          <w:p w:rsidR="00000000" w:rsidRDefault="00571B57" w14:paraId="7D36B6E2" wp14:textId="77777777">
            <w:pPr>
              <w:jc w:val="both"/>
              <w:rPr>
                <w:bCs/>
                <w:iCs/>
                <w:sz w:val="36"/>
                <w:szCs w:val="36"/>
              </w:rPr>
            </w:pPr>
          </w:p>
          <w:p w:rsidR="00000000" w:rsidRDefault="00571B57" w14:paraId="43A65479" wp14:textId="77777777">
            <w:pPr>
              <w:jc w:val="both"/>
              <w:rPr>
                <w:bCs/>
                <w:iCs/>
                <w:sz w:val="36"/>
                <w:szCs w:val="36"/>
              </w:rPr>
            </w:pPr>
          </w:p>
          <w:p w:rsidR="00000000" w:rsidRDefault="00571B57" w14:paraId="70648378" wp14:textId="77777777">
            <w:pPr>
              <w:jc w:val="both"/>
              <w:rPr>
                <w:bCs/>
                <w:iCs/>
                <w:sz w:val="36"/>
                <w:szCs w:val="36"/>
              </w:rPr>
            </w:pPr>
          </w:p>
          <w:p w:rsidR="00000000" w:rsidRDefault="00571B57" w14:paraId="50040504" wp14:textId="77777777">
            <w:pPr>
              <w:jc w:val="both"/>
              <w:rPr>
                <w:bCs/>
                <w:iCs/>
                <w:sz w:val="36"/>
                <w:szCs w:val="36"/>
              </w:rPr>
            </w:pPr>
          </w:p>
          <w:p w:rsidR="00000000" w:rsidRDefault="00571B57" w14:paraId="1F28F27C" wp14:textId="77777777">
            <w:pPr>
              <w:jc w:val="both"/>
              <w:rPr>
                <w:bCs/>
                <w:iCs/>
                <w:sz w:val="36"/>
                <w:szCs w:val="36"/>
              </w:rPr>
            </w:pPr>
          </w:p>
          <w:p w:rsidR="00000000" w:rsidRDefault="00571B57" w14:paraId="4A87C363" wp14:textId="77777777">
            <w:pPr>
              <w:jc w:val="both"/>
              <w:rPr>
                <w:bCs/>
                <w:iCs/>
                <w:sz w:val="36"/>
                <w:szCs w:val="36"/>
              </w:rPr>
            </w:pPr>
          </w:p>
          <w:p w:rsidR="00000000" w:rsidRDefault="00571B57" w14:paraId="4DF9E10C" wp14:textId="77777777">
            <w:pPr>
              <w:jc w:val="both"/>
              <w:rPr>
                <w:bCs/>
                <w:iCs/>
                <w:sz w:val="36"/>
                <w:szCs w:val="36"/>
              </w:rPr>
            </w:pPr>
          </w:p>
          <w:p w:rsidR="00000000" w:rsidRDefault="00571B57" w14:paraId="2A243E61" wp14:textId="77777777">
            <w:pPr>
              <w:jc w:val="both"/>
              <w:rPr>
                <w:bCs/>
                <w:iCs/>
                <w:sz w:val="36"/>
                <w:szCs w:val="36"/>
              </w:rPr>
            </w:pPr>
          </w:p>
          <w:p w:rsidR="00000000" w:rsidRDefault="00571B57" w14:paraId="43D98CF8" wp14:textId="77777777">
            <w:pPr>
              <w:jc w:val="both"/>
              <w:rPr>
                <w:bCs/>
                <w:iCs/>
                <w:sz w:val="36"/>
                <w:szCs w:val="36"/>
              </w:rPr>
            </w:pPr>
          </w:p>
          <w:p w:rsidR="00000000" w:rsidRDefault="00571B57" w14:paraId="75C32BFB" wp14:textId="77777777">
            <w:pPr>
              <w:jc w:val="both"/>
              <w:rPr>
                <w:bCs/>
                <w:iCs/>
                <w:sz w:val="36"/>
                <w:szCs w:val="36"/>
              </w:rPr>
            </w:pPr>
          </w:p>
          <w:p w:rsidR="00000000" w:rsidRDefault="00571B57" w14:paraId="0662AD45" wp14:textId="77777777">
            <w:pPr>
              <w:jc w:val="both"/>
              <w:rPr>
                <w:bCs/>
                <w:iCs/>
                <w:sz w:val="36"/>
                <w:szCs w:val="36"/>
              </w:rPr>
            </w:pPr>
          </w:p>
          <w:p w:rsidR="00000000" w:rsidRDefault="00571B57" w14:paraId="757622BD" wp14:textId="77777777">
            <w:pPr>
              <w:jc w:val="both"/>
              <w:rPr>
                <w:bCs/>
                <w:iCs/>
                <w:sz w:val="36"/>
                <w:szCs w:val="36"/>
              </w:rPr>
            </w:pPr>
          </w:p>
          <w:p w:rsidR="00000000" w:rsidRDefault="00571B57" w14:paraId="6D72DC9D" wp14:textId="77777777">
            <w:pPr>
              <w:jc w:val="both"/>
              <w:rPr>
                <w:bCs/>
                <w:iCs/>
                <w:sz w:val="36"/>
                <w:szCs w:val="36"/>
              </w:rPr>
            </w:pPr>
          </w:p>
          <w:p w:rsidR="00000000" w:rsidRDefault="00571B57" w14:paraId="477AB001" wp14:textId="77777777">
            <w:pPr>
              <w:jc w:val="both"/>
              <w:rPr>
                <w:bCs/>
                <w:iCs/>
                <w:sz w:val="36"/>
                <w:szCs w:val="36"/>
              </w:rPr>
            </w:pPr>
          </w:p>
          <w:p w:rsidR="00000000" w:rsidRDefault="00571B57" w14:paraId="369B25BB" wp14:textId="77777777">
            <w:pPr>
              <w:jc w:val="both"/>
              <w:rPr>
                <w:bCs/>
                <w:iCs/>
                <w:sz w:val="36"/>
                <w:szCs w:val="36"/>
              </w:rPr>
            </w:pPr>
          </w:p>
          <w:p w:rsidR="00000000" w:rsidRDefault="00571B57" w14:paraId="3DACA320" wp14:textId="77777777">
            <w:pPr>
              <w:ind w:left="1080" w:right="522" w:hanging="540"/>
              <w:rPr>
                <w:bCs/>
                <w:iCs/>
                <w:sz w:val="20"/>
                <w:szCs w:val="20"/>
              </w:rPr>
            </w:pPr>
          </w:p>
        </w:tc>
      </w:tr>
      <w:tr xmlns:wp14="http://schemas.microsoft.com/office/word/2010/wordml" w:rsidR="00000000" w14:paraId="1F494DDF" wp14:textId="77777777">
        <w:trPr>
          <w:cantSplit/>
          <w:trHeight w:val="306"/>
        </w:trPr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53DBAC7D" wp14:textId="77777777">
            <w:pPr>
              <w:snapToGrid w:val="0"/>
              <w:ind w:right="-18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5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6A1B5C7B" wp14:textId="77777777">
            <w:pPr>
              <w:snapToGrid w:val="0"/>
              <w:ind w:right="-18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4D35CF86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0B09DA9F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6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18CEC12B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6716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48BF6047" wp14:textId="77777777">
            <w:pPr>
              <w:ind w:right="-180"/>
              <w:jc w:val="center"/>
            </w:pPr>
            <w:r>
              <w:rPr>
                <w:bCs/>
                <w:sz w:val="28"/>
                <w:szCs w:val="28"/>
              </w:rPr>
              <w:t>РКСИ</w:t>
            </w:r>
            <w:r>
              <w:rPr>
                <w:sz w:val="32"/>
                <w:szCs w:val="32"/>
              </w:rPr>
              <w:t>.</w:t>
            </w:r>
            <w:r>
              <w:rPr>
                <w:sz w:val="28"/>
                <w:szCs w:val="28"/>
              </w:rPr>
              <w:t>К1</w:t>
            </w:r>
            <w:r>
              <w:rPr>
                <w:sz w:val="28"/>
                <w:szCs w:val="28"/>
                <w:lang w:val="en-US"/>
              </w:rPr>
              <w:t>7</w:t>
            </w:r>
            <w:r>
              <w:rPr>
                <w:sz w:val="28"/>
                <w:szCs w:val="28"/>
              </w:rPr>
              <w:t>.09.</w:t>
            </w:r>
            <w:r>
              <w:rPr>
                <w:sz w:val="28"/>
                <w:szCs w:val="28"/>
                <w:lang w:val="en-US"/>
              </w:rPr>
              <w:t>02.03</w:t>
            </w:r>
            <w:r>
              <w:rPr>
                <w:sz w:val="28"/>
                <w:szCs w:val="28"/>
              </w:rPr>
              <w:t>.</w:t>
            </w:r>
            <w:r>
              <w:rPr>
                <w:color w:val="000000"/>
                <w:sz w:val="28"/>
                <w:szCs w:val="28"/>
              </w:rPr>
              <w:t>ОП.11</w:t>
            </w:r>
            <w:r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highlight w:val="yellow"/>
              </w:rPr>
              <w:t>619</w:t>
            </w:r>
            <w:r>
              <w:rPr>
                <w:sz w:val="28"/>
                <w:szCs w:val="28"/>
              </w:rPr>
              <w:t>.00ПЗ</w:t>
            </w:r>
          </w:p>
        </w:tc>
      </w:tr>
      <w:tr xmlns:wp14="http://schemas.microsoft.com/office/word/2010/wordml" w:rsidR="00000000" w14:paraId="0ADD416C" wp14:textId="77777777">
        <w:trPr>
          <w:cantSplit/>
          <w:trHeight w:val="306"/>
        </w:trPr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78C0D4CB" wp14:textId="77777777">
            <w:pPr>
              <w:snapToGrid w:val="0"/>
              <w:ind w:right="-180"/>
              <w:jc w:val="center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55482F3C" wp14:textId="77777777">
            <w:pPr>
              <w:snapToGrid w:val="0"/>
              <w:ind w:right="-180"/>
              <w:jc w:val="center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075937F9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30FAE3EA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6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31282F13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6716" w:type="dxa"/>
            <w:gridSpan w:val="6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77AF947F" wp14:textId="77777777">
            <w:pPr>
              <w:snapToGrid w:val="0"/>
              <w:ind w:right="-180"/>
              <w:rPr>
                <w:i/>
                <w:sz w:val="20"/>
                <w:szCs w:val="20"/>
              </w:rPr>
            </w:pPr>
          </w:p>
        </w:tc>
      </w:tr>
      <w:tr xmlns:wp14="http://schemas.microsoft.com/office/word/2010/wordml" w:rsidR="00000000" w14:paraId="28B2895D" wp14:textId="77777777">
        <w:trPr>
          <w:cantSplit/>
          <w:trHeight w:val="306"/>
        </w:trPr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63730D57" wp14:textId="77777777">
            <w:pPr>
              <w:ind w:left="-56" w:right="-180"/>
            </w:pPr>
            <w:r>
              <w:rPr>
                <w:i/>
                <w:sz w:val="20"/>
                <w:szCs w:val="20"/>
              </w:rPr>
              <w:t>изм</w:t>
            </w:r>
          </w:p>
        </w:tc>
        <w:tc>
          <w:tcPr>
            <w:tcW w:w="5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352E253D" wp14:textId="77777777">
            <w:pPr>
              <w:ind w:left="-80" w:right="-180"/>
              <w:jc w:val="center"/>
            </w:pPr>
            <w:r>
              <w:rPr>
                <w:i/>
                <w:sz w:val="20"/>
                <w:szCs w:val="20"/>
              </w:rPr>
              <w:t>лист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4868685C" wp14:textId="77777777">
            <w:pPr>
              <w:ind w:right="-180"/>
              <w:jc w:val="center"/>
            </w:pPr>
            <w:r>
              <w:rPr>
                <w:i/>
                <w:sz w:val="20"/>
                <w:szCs w:val="20"/>
              </w:rPr>
              <w:t xml:space="preserve">№ </w:t>
            </w:r>
            <w:r>
              <w:rPr>
                <w:i/>
                <w:sz w:val="20"/>
                <w:szCs w:val="20"/>
              </w:rPr>
              <w:t>докум.</w:t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7326B392" wp14:textId="77777777">
            <w:pPr>
              <w:ind w:right="-180" w:hanging="193"/>
              <w:jc w:val="center"/>
            </w:pPr>
            <w:r>
              <w:rPr>
                <w:i/>
                <w:sz w:val="20"/>
                <w:szCs w:val="20"/>
              </w:rPr>
              <w:t>Подпись</w:t>
            </w:r>
          </w:p>
        </w:tc>
        <w:tc>
          <w:tcPr>
            <w:tcW w:w="6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41709D00" wp14:textId="77777777">
            <w:pPr>
              <w:ind w:right="-180" w:hanging="141"/>
              <w:jc w:val="center"/>
            </w:pPr>
            <w:r>
              <w:rPr>
                <w:i/>
                <w:sz w:val="20"/>
                <w:szCs w:val="20"/>
              </w:rPr>
              <w:t>Дата</w:t>
            </w:r>
          </w:p>
        </w:tc>
        <w:tc>
          <w:tcPr>
            <w:tcW w:w="6716" w:type="dxa"/>
            <w:gridSpan w:val="6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38ECD459" wp14:textId="77777777">
            <w:pPr>
              <w:snapToGrid w:val="0"/>
              <w:ind w:right="-180"/>
              <w:rPr>
                <w:i/>
                <w:sz w:val="20"/>
                <w:szCs w:val="20"/>
              </w:rPr>
            </w:pPr>
          </w:p>
        </w:tc>
      </w:tr>
      <w:tr xmlns:wp14="http://schemas.microsoft.com/office/word/2010/wordml" w:rsidR="00000000" w14:paraId="4DE087C5" wp14:textId="77777777">
        <w:trPr>
          <w:cantSplit/>
          <w:trHeight w:val="306"/>
        </w:trPr>
        <w:tc>
          <w:tcPr>
            <w:tcW w:w="9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41CE9FF1" wp14:textId="77777777">
            <w:pPr>
              <w:ind w:right="-180"/>
              <w:jc w:val="center"/>
            </w:pPr>
            <w:r>
              <w:rPr>
                <w:i/>
                <w:sz w:val="20"/>
                <w:szCs w:val="20"/>
              </w:rPr>
              <w:t>Разраб.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57D508AE" wp14:textId="77777777">
            <w:pPr>
              <w:ind w:right="-180"/>
            </w:pPr>
            <w:r>
              <w:rPr>
                <w:i/>
                <w:sz w:val="20"/>
                <w:szCs w:val="20"/>
              </w:rPr>
              <w:t>Кипа</w:t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6EC59BF1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6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66962885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385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415BF6E7" wp14:textId="77777777">
            <w:pPr>
              <w:jc w:val="center"/>
            </w:pPr>
            <w:r>
              <w:rPr>
                <w:sz w:val="22"/>
                <w:szCs w:val="22"/>
              </w:rPr>
              <w:t xml:space="preserve">Разработка </w:t>
            </w:r>
            <w:r>
              <w:rPr>
                <w:rStyle w:val="a5"/>
                <w:color w:val="000000"/>
                <w:sz w:val="22"/>
                <w:szCs w:val="22"/>
                <w:u w:val="none"/>
              </w:rPr>
              <w:t>сайта для ко</w:t>
            </w:r>
            <w:r>
              <w:rPr>
                <w:rStyle w:val="a5"/>
                <w:color w:val="000000"/>
                <w:sz w:val="22"/>
                <w:szCs w:val="22"/>
                <w:u w:val="none"/>
              </w:rPr>
              <w:t>мпании «Торговый дом РИФ»</w:t>
            </w:r>
          </w:p>
          <w:p w:rsidR="00000000" w:rsidRDefault="00571B57" w14:paraId="6200CAA6" wp14:textId="77777777">
            <w:pPr>
              <w:jc w:val="center"/>
            </w:pPr>
            <w:r>
              <w:rPr>
                <w:sz w:val="22"/>
                <w:szCs w:val="22"/>
              </w:rPr>
              <w:t>Пояснительная записка</w:t>
            </w:r>
          </w:p>
        </w:tc>
        <w:tc>
          <w:tcPr>
            <w:tcW w:w="85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0676D290" wp14:textId="77777777">
            <w:pPr>
              <w:ind w:right="-180"/>
              <w:jc w:val="center"/>
            </w:pPr>
            <w:r>
              <w:rPr>
                <w:i/>
                <w:sz w:val="20"/>
                <w:szCs w:val="20"/>
              </w:rPr>
              <w:t>Лит</w:t>
            </w:r>
          </w:p>
        </w:tc>
        <w:tc>
          <w:tcPr>
            <w:tcW w:w="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44F761F0" wp14:textId="77777777">
            <w:pPr>
              <w:ind w:right="-180"/>
              <w:jc w:val="center"/>
            </w:pPr>
            <w:r>
              <w:rPr>
                <w:i/>
                <w:sz w:val="20"/>
                <w:szCs w:val="20"/>
              </w:rPr>
              <w:t>Лист</w:t>
            </w:r>
          </w:p>
        </w:tc>
        <w:tc>
          <w:tcPr>
            <w:tcW w:w="11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53BC0D8F" wp14:textId="77777777">
            <w:pPr>
              <w:ind w:right="-180"/>
              <w:jc w:val="center"/>
            </w:pPr>
            <w:r>
              <w:rPr>
                <w:i/>
                <w:sz w:val="20"/>
                <w:szCs w:val="20"/>
              </w:rPr>
              <w:t>Листов</w:t>
            </w:r>
          </w:p>
        </w:tc>
      </w:tr>
      <w:tr xmlns:wp14="http://schemas.microsoft.com/office/word/2010/wordml" w:rsidR="00000000" w14:paraId="2F2A20C3" wp14:textId="77777777">
        <w:trPr>
          <w:cantSplit/>
          <w:trHeight w:val="306"/>
        </w:trPr>
        <w:tc>
          <w:tcPr>
            <w:tcW w:w="9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0872C225" wp14:textId="77777777">
            <w:pPr>
              <w:ind w:right="-180"/>
              <w:jc w:val="center"/>
            </w:pPr>
            <w:r>
              <w:rPr>
                <w:i/>
                <w:sz w:val="20"/>
                <w:szCs w:val="20"/>
              </w:rPr>
              <w:t>Провер.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210305EC" wp14:textId="77777777">
            <w:pPr>
              <w:ind w:right="-180"/>
            </w:pPr>
            <w:r>
              <w:rPr>
                <w:i/>
                <w:sz w:val="20"/>
                <w:szCs w:val="20"/>
              </w:rPr>
              <w:t>Демиденко</w:t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569D64D9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6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39E0584D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3859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0BB1A27E" wp14:textId="77777777">
            <w:pPr>
              <w:snapToGrid w:val="0"/>
              <w:ind w:right="-180"/>
              <w:rPr>
                <w:i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0F8B125C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41C60458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4267F419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39F18D26" wp14:textId="77777777">
            <w:pPr>
              <w:ind w:right="-180"/>
              <w:jc w:val="center"/>
            </w:pPr>
            <w:r>
              <w:rPr>
                <w:i/>
                <w:sz w:val="20"/>
                <w:szCs w:val="20"/>
              </w:rPr>
              <w:t>13</w:t>
            </w:r>
          </w:p>
        </w:tc>
        <w:tc>
          <w:tcPr>
            <w:tcW w:w="11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491F7A4B" wp14:textId="77777777">
            <w:pPr>
              <w:ind w:right="-180"/>
              <w:jc w:val="center"/>
            </w:pPr>
            <w:r>
              <w:rPr>
                <w:i/>
                <w:sz w:val="20"/>
                <w:szCs w:val="20"/>
              </w:rPr>
              <w:t>21</w:t>
            </w:r>
          </w:p>
        </w:tc>
      </w:tr>
      <w:tr xmlns:wp14="http://schemas.microsoft.com/office/word/2010/wordml" w:rsidR="00000000" w14:paraId="7484111D" wp14:textId="77777777">
        <w:trPr>
          <w:cantSplit/>
          <w:trHeight w:val="306"/>
        </w:trPr>
        <w:tc>
          <w:tcPr>
            <w:tcW w:w="9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37AC38E9" wp14:textId="77777777">
            <w:pPr>
              <w:ind w:right="-180"/>
              <w:jc w:val="center"/>
            </w:pPr>
            <w:r>
              <w:rPr>
                <w:i/>
                <w:sz w:val="20"/>
                <w:szCs w:val="20"/>
              </w:rPr>
              <w:t>Реценз.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2307325F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313AE7F5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6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168F65D8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3859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460FA7C8" wp14:textId="77777777">
            <w:pPr>
              <w:snapToGrid w:val="0"/>
              <w:ind w:right="-180"/>
              <w:rPr>
                <w:i/>
                <w:sz w:val="20"/>
                <w:szCs w:val="20"/>
              </w:rPr>
            </w:pPr>
          </w:p>
        </w:tc>
        <w:tc>
          <w:tcPr>
            <w:tcW w:w="2857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0AA9F4DF" wp14:textId="77777777">
            <w:pPr>
              <w:ind w:right="-180"/>
              <w:jc w:val="center"/>
            </w:pPr>
            <w:r>
              <w:rPr>
                <w:i/>
                <w:sz w:val="28"/>
                <w:szCs w:val="28"/>
              </w:rPr>
              <w:t xml:space="preserve">ПОКС – </w:t>
            </w:r>
            <w:r>
              <w:rPr>
                <w:i/>
                <w:sz w:val="28"/>
                <w:szCs w:val="28"/>
                <w:lang w:val="en-US"/>
              </w:rPr>
              <w:t>3</w:t>
            </w:r>
            <w:r>
              <w:rPr>
                <w:i/>
                <w:sz w:val="28"/>
                <w:szCs w:val="28"/>
              </w:rPr>
              <w:t>7</w:t>
            </w:r>
          </w:p>
        </w:tc>
      </w:tr>
      <w:tr xmlns:wp14="http://schemas.microsoft.com/office/word/2010/wordml" w:rsidR="00000000" w14:paraId="78B97133" wp14:textId="77777777">
        <w:trPr>
          <w:cantSplit/>
          <w:trHeight w:val="306"/>
        </w:trPr>
        <w:tc>
          <w:tcPr>
            <w:tcW w:w="9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53E0028A" wp14:textId="77777777">
            <w:pPr>
              <w:ind w:right="-180"/>
              <w:jc w:val="center"/>
            </w:pPr>
            <w:r>
              <w:rPr>
                <w:i/>
                <w:sz w:val="20"/>
                <w:szCs w:val="20"/>
              </w:rPr>
              <w:t>Н. контр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76A5953D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3C07BD89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6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63FE3489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3859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52B8818E" wp14:textId="77777777">
            <w:pPr>
              <w:snapToGrid w:val="0"/>
              <w:ind w:right="-180"/>
              <w:rPr>
                <w:i/>
                <w:sz w:val="20"/>
                <w:szCs w:val="20"/>
              </w:rPr>
            </w:pPr>
          </w:p>
        </w:tc>
        <w:tc>
          <w:tcPr>
            <w:tcW w:w="2857" w:type="dxa"/>
            <w:gridSpan w:val="5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2A3FBCD1" wp14:textId="77777777">
            <w:pPr>
              <w:snapToGrid w:val="0"/>
              <w:ind w:right="-180"/>
              <w:rPr>
                <w:i/>
                <w:sz w:val="20"/>
                <w:szCs w:val="20"/>
              </w:rPr>
            </w:pPr>
          </w:p>
        </w:tc>
      </w:tr>
      <w:tr xmlns:wp14="http://schemas.microsoft.com/office/word/2010/wordml" w:rsidR="00000000" w14:paraId="26B5D827" wp14:textId="77777777">
        <w:trPr>
          <w:cantSplit/>
          <w:trHeight w:val="306"/>
        </w:trPr>
        <w:tc>
          <w:tcPr>
            <w:tcW w:w="9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2E0E9C11" wp14:textId="77777777">
            <w:pPr>
              <w:ind w:right="-180"/>
              <w:jc w:val="center"/>
            </w:pPr>
            <w:r>
              <w:rPr>
                <w:i/>
                <w:sz w:val="20"/>
                <w:szCs w:val="20"/>
              </w:rPr>
              <w:t>Утверд.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7EB1873D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4A4A9837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6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5624F43B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3859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2A9F3CD3" wp14:textId="77777777">
            <w:pPr>
              <w:snapToGrid w:val="0"/>
              <w:ind w:right="-180"/>
              <w:rPr>
                <w:i/>
                <w:sz w:val="20"/>
                <w:szCs w:val="20"/>
              </w:rPr>
            </w:pPr>
          </w:p>
        </w:tc>
        <w:tc>
          <w:tcPr>
            <w:tcW w:w="2857" w:type="dxa"/>
            <w:gridSpan w:val="5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571B57" w14:paraId="6C71870F" wp14:textId="77777777">
            <w:pPr>
              <w:snapToGrid w:val="0"/>
              <w:ind w:right="-180"/>
              <w:rPr>
                <w:i/>
                <w:sz w:val="20"/>
                <w:szCs w:val="20"/>
              </w:rPr>
            </w:pPr>
          </w:p>
        </w:tc>
      </w:tr>
    </w:tbl>
    <w:p xmlns:wp14="http://schemas.microsoft.com/office/word/2010/wordml" w:rsidR="00000000" w:rsidRDefault="00571B57" w14:paraId="7C11E962" wp14:textId="77777777"/>
    <w:p xmlns:wp14="http://schemas.microsoft.com/office/word/2010/wordml" w:rsidR="00000000" w:rsidRDefault="00571B57" w14:paraId="575AB783" wp14:textId="77777777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04"/>
        <w:gridCol w:w="577"/>
        <w:gridCol w:w="1332"/>
        <w:gridCol w:w="864"/>
        <w:gridCol w:w="611"/>
        <w:gridCol w:w="3859"/>
        <w:gridCol w:w="285"/>
        <w:gridCol w:w="286"/>
        <w:gridCol w:w="287"/>
        <w:gridCol w:w="858"/>
        <w:gridCol w:w="1141"/>
      </w:tblGrid>
      <w:tr xmlns:wp14="http://schemas.microsoft.com/office/word/2010/wordml" w:rsidR="00000000" w:rsidTr="097558EF" w14:paraId="40178940" wp14:textId="77777777">
        <w:trPr>
          <w:trHeight w:val="12810"/>
        </w:trPr>
        <w:tc>
          <w:tcPr>
            <w:tcW w:w="10504" w:type="dxa"/>
            <w:gridSpan w:val="11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00000" w:rsidRDefault="00571B57" w14:paraId="246C2908" wp14:textId="77777777">
            <w:pPr>
              <w:snapToGrid w:val="0"/>
              <w:ind w:right="522"/>
              <w:rPr>
                <w:bCs/>
                <w:iCs/>
                <w:sz w:val="20"/>
                <w:szCs w:val="20"/>
              </w:rPr>
            </w:pPr>
          </w:p>
          <w:p w:rsidR="00000000" w:rsidRDefault="00571B57" w14:paraId="1AA19132" wp14:textId="77777777">
            <w:pPr>
              <w:ind w:left="708"/>
              <w:jc w:val="both"/>
              <w:rPr>
                <w:bCs/>
                <w:iCs/>
                <w:sz w:val="20"/>
                <w:szCs w:val="20"/>
              </w:rPr>
            </w:pPr>
          </w:p>
          <w:p w:rsidR="00000000" w:rsidRDefault="00571B57" w14:paraId="1A3E1DD7" wp14:textId="77777777">
            <w:pPr>
              <w:jc w:val="both"/>
            </w:pPr>
            <w:r>
              <w:rPr>
                <w:sz w:val="36"/>
                <w:szCs w:val="36"/>
              </w:rPr>
              <w:t>2.5 Обоснование использованного программного инструментария</w:t>
            </w:r>
          </w:p>
          <w:p w:rsidR="00000000" w:rsidRDefault="00571B57" w14:paraId="5BC88503" wp14:textId="77777777">
            <w:pPr>
              <w:jc w:val="both"/>
            </w:pPr>
          </w:p>
          <w:p w:rsidR="00000000" w:rsidRDefault="00571B57" w14:paraId="17F40786" wp14:textId="77777777">
            <w:pPr>
              <w:pStyle w:val="a9"/>
              <w:jc w:val="both"/>
            </w:pPr>
            <w:r>
              <w:rPr>
                <w:rFonts w:ascii="PT Serif" w:hAnsi="PT Serif" w:cs="PT Serif"/>
                <w:color w:val="333333"/>
                <w:sz w:val="28"/>
                <w:szCs w:val="28"/>
              </w:rPr>
              <w:t>Visual Studio Code – один из самых популярн</w:t>
            </w:r>
            <w:r>
              <w:rPr>
                <w:rFonts w:ascii="PT Serif" w:hAnsi="PT Serif" w:cs="PT Serif"/>
                <w:color w:val="333333"/>
                <w:sz w:val="28"/>
                <w:szCs w:val="28"/>
              </w:rPr>
              <w:t>ых редакторов исходного кода, используемых программистами. Он быстрый, легкий и к тому же мощный! Microsoft разработала VSC как кросс-платформенный редактор кода для написания веб-и облачных приложений. Впервые об этом было объявлено 29 апреля 2015 года ко</w:t>
            </w:r>
            <w:r>
              <w:rPr>
                <w:rFonts w:ascii="PT Serif" w:hAnsi="PT Serif" w:cs="PT Serif"/>
                <w:color w:val="333333"/>
                <w:sz w:val="28"/>
                <w:szCs w:val="28"/>
              </w:rPr>
              <w:t>мпанией Microsoft на конференции Build 2015, которая проходила в Сан-Франциско. Через несколько месяцев, 18 ноября 2015 года, VSC был выпущен под лицензией MIT, а исходный код был доступен на GitHub. 14 апреля 2016 года VSC был выпущен в Интернете.</w:t>
            </w:r>
          </w:p>
          <w:p w:rsidR="00000000" w:rsidP="097558EF" w:rsidRDefault="00571B57" w14:paraId="3A0A7A84" wp14:textId="04758099">
            <w:pPr>
              <w:pStyle w:val="a9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480"/>
            </w:pPr>
            <w:r w:rsidRPr="097558EF" w:rsidR="097558EF">
              <w:rPr>
                <w:rFonts w:ascii="PT Serif" w:hAnsi="PT Serif" w:cs="PT Serif"/>
                <w:color w:val="333333"/>
                <w:sz w:val="28"/>
                <w:szCs w:val="28"/>
              </w:rPr>
              <w:t xml:space="preserve"> Итак, вот 10 причин, по которым, по моему мнению, он приобрел такую популярность среди сообщества разработчиков и именно по этим причинам, я выбрал его для разработки данного программного продукта.</w:t>
            </w:r>
          </w:p>
          <w:p w:rsidR="00000000" w:rsidRDefault="00571B57" w14:paraId="0ABDB960" wp14:textId="77777777">
            <w:pPr>
              <w:pStyle w:val="a9"/>
              <w:numPr>
                <w:ilvl w:val="0"/>
                <w:numId w:val="4"/>
              </w:num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480"/>
            </w:pPr>
            <w:r>
              <w:rPr>
                <w:rFonts w:ascii="PT Serif" w:hAnsi="PT Serif" w:cs="PT Serif"/>
                <w:color w:val="333333"/>
                <w:sz w:val="27"/>
                <w:szCs w:val="28"/>
              </w:rPr>
              <w:t>Это бесплатный, с открытым исходным кодом и кросс-платформенный редактор, который работает на Windows, Linux и macOS, так что вы можете работать независимо от платформы, на которой осн</w:t>
            </w:r>
            <w:r>
              <w:rPr>
                <w:rFonts w:ascii="PT Serif" w:hAnsi="PT Serif" w:cs="PT Serif"/>
                <w:color w:val="333333"/>
                <w:sz w:val="27"/>
                <w:szCs w:val="28"/>
              </w:rPr>
              <w:t>овано ваше устройство.</w:t>
            </w:r>
            <w:r>
              <w:rPr>
                <w:rFonts w:ascii="PT Serif" w:hAnsi="PT Serif" w:cs="PT Serif"/>
                <w:color w:val="333333"/>
                <w:sz w:val="28"/>
                <w:szCs w:val="28"/>
              </w:rPr>
              <w:t xml:space="preserve"> </w:t>
            </w:r>
          </w:p>
          <w:p w:rsidR="00000000" w:rsidRDefault="00571B57" w14:paraId="1E07C9C2" wp14:textId="77777777">
            <w:pPr>
              <w:pStyle w:val="a9"/>
              <w:numPr>
                <w:ilvl w:val="0"/>
                <w:numId w:val="4"/>
              </w:num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480"/>
            </w:pPr>
            <w:r>
              <w:rPr>
                <w:rFonts w:ascii="PT Serif" w:hAnsi="PT Serif" w:cs="PT Serif"/>
                <w:color w:val="333333"/>
                <w:sz w:val="28"/>
                <w:szCs w:val="28"/>
              </w:rPr>
              <w:t xml:space="preserve">Поддерживает множество языков программирования, в т.ч </w:t>
            </w:r>
            <w:r>
              <w:rPr>
                <w:rFonts w:ascii="PT Serif" w:hAnsi="PT Serif" w:cs="PT Serif"/>
                <w:color w:val="333333"/>
                <w:sz w:val="27"/>
              </w:rPr>
              <w:t>Python, JavaScript, HTML, CSS, TypeScript, C++, Java, PHP, Go, C#, PHP, SQL, Ruby, Objective-C.</w:t>
            </w:r>
          </w:p>
          <w:p w:rsidR="00000000" w:rsidP="097558EF" w:rsidRDefault="00571B57" w14:paraId="07092C0D" wp14:textId="0740384F">
            <w:pPr>
              <w:pStyle w:val="a9"/>
              <w:numPr>
                <w:ilvl w:val="0"/>
                <w:numId w:val="4"/>
              </w:num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after="480"/>
              <w:rPr>
                <w:rFonts w:ascii="PT Serif" w:hAnsi="PT Serif" w:cs="PT Serif"/>
                <w:color w:val="333333"/>
                <w:sz w:val="28"/>
                <w:szCs w:val="28"/>
              </w:rPr>
            </w:pPr>
            <w:r w:rsidRPr="097558EF" w:rsidR="097558EF">
              <w:rPr>
                <w:rFonts w:ascii="PT Serif" w:hAnsi="PT Serif" w:cs="PT Serif"/>
                <w:color w:val="333333"/>
                <w:sz w:val="28"/>
                <w:szCs w:val="28"/>
              </w:rPr>
              <w:t xml:space="preserve">Он поддерживает язык по умолчанию, который будет соответствовать вашему файлу, но вы также можете изменить языковой режим. </w:t>
            </w:r>
          </w:p>
        </w:tc>
      </w:tr>
      <w:tr xmlns:wp14="http://schemas.microsoft.com/office/word/2010/wordml" w:rsidR="00000000" w:rsidTr="097558EF" w14:paraId="1CF7EF21" wp14:textId="77777777">
        <w:trPr>
          <w:cantSplit/>
          <w:trHeight w:val="306"/>
        </w:trPr>
        <w:tc>
          <w:tcPr>
            <w:tcW w:w="4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5775F54F" wp14:textId="77777777">
            <w:pPr>
              <w:snapToGrid w:val="0"/>
              <w:ind w:right="-18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57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6F6C9D5F" wp14:textId="77777777">
            <w:pPr>
              <w:snapToGrid w:val="0"/>
              <w:ind w:right="-18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33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3A3644DA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8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3B4902DB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61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32842F1D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6716" w:type="dxa"/>
            <w:gridSpan w:val="6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21073106" wp14:textId="77777777">
            <w:pPr>
              <w:ind w:right="-180"/>
              <w:jc w:val="center"/>
            </w:pPr>
            <w:r>
              <w:rPr>
                <w:bCs/>
                <w:sz w:val="28"/>
                <w:szCs w:val="28"/>
              </w:rPr>
              <w:t>РКСИ</w:t>
            </w:r>
            <w:r>
              <w:rPr>
                <w:sz w:val="32"/>
                <w:szCs w:val="32"/>
              </w:rPr>
              <w:t>.</w:t>
            </w:r>
            <w:r>
              <w:rPr>
                <w:sz w:val="28"/>
                <w:szCs w:val="28"/>
              </w:rPr>
              <w:t>К1</w:t>
            </w:r>
            <w:r>
              <w:rPr>
                <w:sz w:val="28"/>
                <w:szCs w:val="28"/>
                <w:lang w:val="en-US"/>
              </w:rPr>
              <w:t>7</w:t>
            </w:r>
            <w:r>
              <w:rPr>
                <w:sz w:val="28"/>
                <w:szCs w:val="28"/>
              </w:rPr>
              <w:t>.09.</w:t>
            </w:r>
            <w:r>
              <w:rPr>
                <w:sz w:val="28"/>
                <w:szCs w:val="28"/>
                <w:lang w:val="en-US"/>
              </w:rPr>
              <w:t>02.03</w:t>
            </w:r>
            <w:r>
              <w:rPr>
                <w:sz w:val="28"/>
                <w:szCs w:val="28"/>
              </w:rPr>
              <w:t>.</w:t>
            </w:r>
            <w:r>
              <w:rPr>
                <w:color w:val="000000"/>
                <w:sz w:val="28"/>
                <w:szCs w:val="28"/>
              </w:rPr>
              <w:t>ОП.11</w:t>
            </w:r>
            <w:r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highlight w:val="yellow"/>
              </w:rPr>
              <w:t>619</w:t>
            </w:r>
            <w:r>
              <w:rPr>
                <w:sz w:val="28"/>
                <w:szCs w:val="28"/>
              </w:rPr>
              <w:t>.00ПЗ</w:t>
            </w:r>
          </w:p>
        </w:tc>
      </w:tr>
      <w:tr xmlns:wp14="http://schemas.microsoft.com/office/word/2010/wordml" w:rsidR="00000000" w:rsidTr="097558EF" w14:paraId="711CDE5E" wp14:textId="77777777">
        <w:trPr>
          <w:cantSplit/>
          <w:trHeight w:val="306"/>
        </w:trPr>
        <w:tc>
          <w:tcPr>
            <w:tcW w:w="4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6A2BC585" wp14:textId="77777777">
            <w:pPr>
              <w:snapToGrid w:val="0"/>
              <w:ind w:right="-180"/>
              <w:jc w:val="center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7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49A616B1" wp14:textId="77777777">
            <w:pPr>
              <w:snapToGrid w:val="0"/>
              <w:ind w:right="-180"/>
              <w:jc w:val="center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133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3B4B52B0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8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6A8F822E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61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2EA75E83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6716" w:type="dxa"/>
            <w:gridSpan w:val="6"/>
            <w:vMerge/>
            <w:tcBorders/>
            <w:tcMar/>
            <w:vAlign w:val="center"/>
          </w:tcPr>
          <w:p w:rsidR="00000000" w:rsidRDefault="00571B57" w14:paraId="4AC4FE2F" wp14:textId="77777777">
            <w:pPr>
              <w:snapToGrid w:val="0"/>
              <w:ind w:right="-180"/>
              <w:rPr>
                <w:i/>
                <w:sz w:val="20"/>
                <w:szCs w:val="20"/>
              </w:rPr>
            </w:pPr>
          </w:p>
        </w:tc>
      </w:tr>
      <w:tr xmlns:wp14="http://schemas.microsoft.com/office/word/2010/wordml" w:rsidR="00000000" w:rsidTr="097558EF" w14:paraId="796ABF31" wp14:textId="77777777">
        <w:trPr>
          <w:cantSplit/>
          <w:trHeight w:val="300"/>
        </w:trPr>
        <w:tc>
          <w:tcPr>
            <w:tcW w:w="4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5EFC0F52" wp14:textId="77777777">
            <w:pPr>
              <w:ind w:left="-56" w:right="-180"/>
            </w:pPr>
            <w:r>
              <w:rPr>
                <w:i/>
                <w:sz w:val="20"/>
                <w:szCs w:val="20"/>
              </w:rPr>
              <w:t>изм</w:t>
            </w:r>
          </w:p>
        </w:tc>
        <w:tc>
          <w:tcPr>
            <w:tcW w:w="57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702C6E05" wp14:textId="77777777">
            <w:pPr>
              <w:ind w:left="-80" w:right="-180"/>
              <w:jc w:val="center"/>
            </w:pPr>
            <w:r>
              <w:rPr>
                <w:i/>
                <w:sz w:val="20"/>
                <w:szCs w:val="20"/>
              </w:rPr>
              <w:t>лист</w:t>
            </w:r>
          </w:p>
        </w:tc>
        <w:tc>
          <w:tcPr>
            <w:tcW w:w="133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4A81C80C" wp14:textId="77777777">
            <w:pPr>
              <w:ind w:right="-180"/>
              <w:jc w:val="center"/>
            </w:pPr>
            <w:r>
              <w:rPr>
                <w:i/>
                <w:sz w:val="20"/>
                <w:szCs w:val="20"/>
              </w:rPr>
              <w:t xml:space="preserve">№ </w:t>
            </w:r>
            <w:r>
              <w:rPr>
                <w:i/>
                <w:sz w:val="20"/>
                <w:szCs w:val="20"/>
              </w:rPr>
              <w:t>докум.</w:t>
            </w:r>
          </w:p>
        </w:tc>
        <w:tc>
          <w:tcPr>
            <w:tcW w:w="8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43D0C8F7" wp14:textId="77777777">
            <w:pPr>
              <w:ind w:right="-180" w:hanging="193"/>
              <w:jc w:val="center"/>
            </w:pPr>
            <w:r>
              <w:rPr>
                <w:i/>
                <w:sz w:val="20"/>
                <w:szCs w:val="20"/>
              </w:rPr>
              <w:t>Подпись</w:t>
            </w:r>
          </w:p>
        </w:tc>
        <w:tc>
          <w:tcPr>
            <w:tcW w:w="61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34D41F5D" wp14:textId="77777777">
            <w:pPr>
              <w:ind w:right="-180" w:hanging="141"/>
              <w:jc w:val="center"/>
            </w:pPr>
            <w:r>
              <w:rPr>
                <w:i/>
                <w:sz w:val="20"/>
                <w:szCs w:val="20"/>
              </w:rPr>
              <w:t>Дата</w:t>
            </w:r>
          </w:p>
        </w:tc>
        <w:tc>
          <w:tcPr>
            <w:tcW w:w="6716" w:type="dxa"/>
            <w:gridSpan w:val="6"/>
            <w:vMerge/>
            <w:tcBorders/>
            <w:tcMar/>
            <w:vAlign w:val="center"/>
          </w:tcPr>
          <w:p w:rsidR="00000000" w:rsidRDefault="00571B57" w14:paraId="5B09ED56" wp14:textId="77777777">
            <w:pPr>
              <w:snapToGrid w:val="0"/>
              <w:ind w:right="-180"/>
              <w:rPr>
                <w:i/>
                <w:sz w:val="20"/>
                <w:szCs w:val="20"/>
              </w:rPr>
            </w:pPr>
          </w:p>
        </w:tc>
      </w:tr>
      <w:tr xmlns:wp14="http://schemas.microsoft.com/office/word/2010/wordml" w:rsidR="00000000" w:rsidTr="097558EF" w14:paraId="682C775D" wp14:textId="77777777">
        <w:trPr>
          <w:cantSplit/>
          <w:trHeight w:val="306"/>
        </w:trPr>
        <w:tc>
          <w:tcPr>
            <w:tcW w:w="981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09ADB9B0" wp14:textId="77777777">
            <w:pPr>
              <w:ind w:right="-180"/>
              <w:jc w:val="center"/>
            </w:pPr>
            <w:r>
              <w:rPr>
                <w:i/>
                <w:sz w:val="20"/>
                <w:szCs w:val="20"/>
              </w:rPr>
              <w:t>Разраб.</w:t>
            </w:r>
          </w:p>
        </w:tc>
        <w:tc>
          <w:tcPr>
            <w:tcW w:w="133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189B6EC3" wp14:textId="77777777">
            <w:pPr>
              <w:ind w:right="-180"/>
            </w:pPr>
            <w:r>
              <w:rPr>
                <w:i/>
                <w:sz w:val="20"/>
                <w:szCs w:val="20"/>
              </w:rPr>
              <w:t>Кипа</w:t>
            </w:r>
          </w:p>
        </w:tc>
        <w:tc>
          <w:tcPr>
            <w:tcW w:w="8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5812E170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61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278AFD40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3859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2E4FD8E4" wp14:textId="77777777">
            <w:pPr>
              <w:jc w:val="center"/>
            </w:pPr>
            <w:r>
              <w:rPr>
                <w:sz w:val="22"/>
                <w:szCs w:val="22"/>
              </w:rPr>
              <w:t xml:space="preserve">Разработка </w:t>
            </w:r>
            <w:r>
              <w:rPr>
                <w:rStyle w:val="a5"/>
                <w:color w:val="000000"/>
                <w:sz w:val="22"/>
                <w:szCs w:val="22"/>
                <w:u w:val="none"/>
              </w:rPr>
              <w:t>сайта для компании «Торговый дом РИФ»</w:t>
            </w:r>
          </w:p>
          <w:p w:rsidR="00000000" w:rsidRDefault="00571B57" w14:paraId="023A3772" wp14:textId="77777777">
            <w:pPr>
              <w:jc w:val="center"/>
            </w:pPr>
            <w:r>
              <w:rPr>
                <w:sz w:val="22"/>
                <w:szCs w:val="22"/>
              </w:rPr>
              <w:t>Пояснительная записка</w:t>
            </w:r>
          </w:p>
        </w:tc>
        <w:tc>
          <w:tcPr>
            <w:tcW w:w="858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33472360" wp14:textId="77777777">
            <w:pPr>
              <w:ind w:right="-180"/>
              <w:jc w:val="center"/>
            </w:pPr>
            <w:r>
              <w:rPr>
                <w:i/>
                <w:sz w:val="20"/>
                <w:szCs w:val="20"/>
              </w:rPr>
              <w:t>Лит</w:t>
            </w:r>
          </w:p>
        </w:tc>
        <w:tc>
          <w:tcPr>
            <w:tcW w:w="85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148F3CDC" wp14:textId="77777777">
            <w:pPr>
              <w:ind w:right="-180"/>
              <w:jc w:val="center"/>
            </w:pPr>
            <w:r>
              <w:rPr>
                <w:i/>
                <w:sz w:val="20"/>
                <w:szCs w:val="20"/>
              </w:rPr>
              <w:t>Лист</w:t>
            </w:r>
          </w:p>
        </w:tc>
        <w:tc>
          <w:tcPr>
            <w:tcW w:w="11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334E4889" wp14:textId="77777777">
            <w:pPr>
              <w:ind w:right="-180"/>
              <w:jc w:val="center"/>
            </w:pPr>
            <w:r>
              <w:rPr>
                <w:i/>
                <w:sz w:val="20"/>
                <w:szCs w:val="20"/>
              </w:rPr>
              <w:t>Листов</w:t>
            </w:r>
          </w:p>
        </w:tc>
      </w:tr>
      <w:tr xmlns:wp14="http://schemas.microsoft.com/office/word/2010/wordml" w:rsidR="00000000" w:rsidTr="097558EF" w14:paraId="378CADE9" wp14:textId="77777777">
        <w:trPr>
          <w:cantSplit/>
          <w:trHeight w:val="306"/>
        </w:trPr>
        <w:tc>
          <w:tcPr>
            <w:tcW w:w="981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4DD4D2C0" wp14:textId="77777777">
            <w:pPr>
              <w:ind w:right="-180"/>
              <w:jc w:val="center"/>
            </w:pPr>
            <w:r>
              <w:rPr>
                <w:i/>
                <w:sz w:val="20"/>
                <w:szCs w:val="20"/>
              </w:rPr>
              <w:t>Провер.</w:t>
            </w:r>
          </w:p>
        </w:tc>
        <w:tc>
          <w:tcPr>
            <w:tcW w:w="133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0E36134C" wp14:textId="77777777">
            <w:pPr>
              <w:ind w:right="-180"/>
            </w:pPr>
            <w:r>
              <w:rPr>
                <w:i/>
                <w:sz w:val="20"/>
                <w:szCs w:val="20"/>
              </w:rPr>
              <w:t>Демиденко</w:t>
            </w:r>
          </w:p>
        </w:tc>
        <w:tc>
          <w:tcPr>
            <w:tcW w:w="8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29DB5971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61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70F35735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3859" w:type="dxa"/>
            <w:vMerge/>
            <w:tcBorders/>
            <w:tcMar/>
            <w:vAlign w:val="center"/>
          </w:tcPr>
          <w:p w:rsidR="00000000" w:rsidRDefault="00571B57" w14:paraId="5D255343" wp14:textId="77777777">
            <w:pPr>
              <w:snapToGrid w:val="0"/>
              <w:ind w:right="-180"/>
              <w:rPr>
                <w:i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552C276D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1F8AFB83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28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68342FE7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85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052CBC2D" wp14:textId="77777777">
            <w:pPr>
              <w:ind w:right="-180"/>
              <w:jc w:val="center"/>
            </w:pPr>
            <w:r>
              <w:rPr>
                <w:i/>
                <w:sz w:val="20"/>
                <w:szCs w:val="20"/>
              </w:rPr>
              <w:t>14</w:t>
            </w:r>
          </w:p>
        </w:tc>
        <w:tc>
          <w:tcPr>
            <w:tcW w:w="11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2D4E44FB" wp14:textId="77777777">
            <w:pPr>
              <w:ind w:right="-180"/>
              <w:jc w:val="center"/>
            </w:pPr>
            <w:r>
              <w:rPr>
                <w:i/>
                <w:sz w:val="20"/>
                <w:szCs w:val="20"/>
              </w:rPr>
              <w:t>21</w:t>
            </w:r>
          </w:p>
        </w:tc>
      </w:tr>
      <w:tr xmlns:wp14="http://schemas.microsoft.com/office/word/2010/wordml" w:rsidR="00000000" w:rsidTr="097558EF" w14:paraId="00CF664F" wp14:textId="77777777">
        <w:trPr>
          <w:cantSplit/>
          <w:trHeight w:val="306"/>
        </w:trPr>
        <w:tc>
          <w:tcPr>
            <w:tcW w:w="981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646E0B6E" wp14:textId="77777777">
            <w:pPr>
              <w:ind w:right="-180"/>
              <w:jc w:val="center"/>
            </w:pPr>
            <w:r>
              <w:rPr>
                <w:i/>
                <w:sz w:val="20"/>
                <w:szCs w:val="20"/>
              </w:rPr>
              <w:t>Реценз.</w:t>
            </w:r>
          </w:p>
        </w:tc>
        <w:tc>
          <w:tcPr>
            <w:tcW w:w="133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40776332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8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107E9FD5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61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564A82CB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3859" w:type="dxa"/>
            <w:vMerge/>
            <w:tcBorders/>
            <w:tcMar/>
            <w:vAlign w:val="center"/>
          </w:tcPr>
          <w:p w:rsidR="00000000" w:rsidRDefault="00571B57" w14:paraId="3CE28D4A" wp14:textId="77777777">
            <w:pPr>
              <w:snapToGrid w:val="0"/>
              <w:ind w:right="-180"/>
              <w:rPr>
                <w:i/>
                <w:sz w:val="20"/>
                <w:szCs w:val="20"/>
              </w:rPr>
            </w:pPr>
          </w:p>
        </w:tc>
        <w:tc>
          <w:tcPr>
            <w:tcW w:w="2857" w:type="dxa"/>
            <w:gridSpan w:val="5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4646844F" wp14:textId="77777777">
            <w:pPr>
              <w:ind w:right="-180"/>
              <w:jc w:val="center"/>
            </w:pPr>
            <w:r>
              <w:rPr>
                <w:i/>
                <w:sz w:val="28"/>
                <w:szCs w:val="28"/>
              </w:rPr>
              <w:t xml:space="preserve">ПОКС – </w:t>
            </w:r>
            <w:r>
              <w:rPr>
                <w:i/>
                <w:sz w:val="28"/>
                <w:szCs w:val="28"/>
                <w:lang w:val="en-US"/>
              </w:rPr>
              <w:t>3</w:t>
            </w:r>
            <w:r>
              <w:rPr>
                <w:i/>
                <w:sz w:val="28"/>
                <w:szCs w:val="28"/>
              </w:rPr>
              <w:t>7</w:t>
            </w:r>
          </w:p>
        </w:tc>
      </w:tr>
      <w:tr xmlns:wp14="http://schemas.microsoft.com/office/word/2010/wordml" w:rsidR="00000000" w:rsidTr="097558EF" w14:paraId="63A3888E" wp14:textId="77777777">
        <w:trPr>
          <w:cantSplit/>
          <w:trHeight w:val="306"/>
        </w:trPr>
        <w:tc>
          <w:tcPr>
            <w:tcW w:w="981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64BCF521" wp14:textId="77777777">
            <w:pPr>
              <w:ind w:right="-180"/>
              <w:jc w:val="center"/>
            </w:pPr>
            <w:r>
              <w:rPr>
                <w:i/>
                <w:sz w:val="20"/>
                <w:szCs w:val="20"/>
              </w:rPr>
              <w:t>Н. контр</w:t>
            </w:r>
          </w:p>
        </w:tc>
        <w:tc>
          <w:tcPr>
            <w:tcW w:w="133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03E60B2D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8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41A1092D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61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03CC5A65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3859" w:type="dxa"/>
            <w:vMerge/>
            <w:tcBorders/>
            <w:tcMar/>
            <w:vAlign w:val="center"/>
          </w:tcPr>
          <w:p w:rsidR="00000000" w:rsidRDefault="00571B57" w14:paraId="63ACB6A2" wp14:textId="77777777">
            <w:pPr>
              <w:snapToGrid w:val="0"/>
              <w:ind w:right="-180"/>
              <w:rPr>
                <w:i/>
                <w:sz w:val="20"/>
                <w:szCs w:val="20"/>
              </w:rPr>
            </w:pPr>
          </w:p>
        </w:tc>
        <w:tc>
          <w:tcPr>
            <w:tcW w:w="2857" w:type="dxa"/>
            <w:gridSpan w:val="5"/>
            <w:vMerge/>
            <w:tcBorders/>
            <w:tcMar/>
            <w:vAlign w:val="center"/>
          </w:tcPr>
          <w:p w:rsidR="00000000" w:rsidRDefault="00571B57" w14:paraId="2C8D472F" wp14:textId="77777777">
            <w:pPr>
              <w:snapToGrid w:val="0"/>
              <w:ind w:right="-180"/>
              <w:rPr>
                <w:i/>
                <w:sz w:val="20"/>
                <w:szCs w:val="20"/>
              </w:rPr>
            </w:pPr>
          </w:p>
        </w:tc>
      </w:tr>
      <w:tr xmlns:wp14="http://schemas.microsoft.com/office/word/2010/wordml" w:rsidR="00000000" w:rsidTr="097558EF" w14:paraId="776EEB33" wp14:textId="77777777">
        <w:trPr>
          <w:cantSplit/>
          <w:trHeight w:val="306"/>
        </w:trPr>
        <w:tc>
          <w:tcPr>
            <w:tcW w:w="981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55F30286" wp14:textId="77777777">
            <w:pPr>
              <w:ind w:right="-180"/>
              <w:jc w:val="center"/>
            </w:pPr>
            <w:r>
              <w:rPr>
                <w:i/>
                <w:sz w:val="20"/>
                <w:szCs w:val="20"/>
              </w:rPr>
              <w:t>Ут</w:t>
            </w:r>
            <w:r>
              <w:rPr>
                <w:i/>
                <w:sz w:val="20"/>
                <w:szCs w:val="20"/>
              </w:rPr>
              <w:t>верд.</w:t>
            </w:r>
          </w:p>
        </w:tc>
        <w:tc>
          <w:tcPr>
            <w:tcW w:w="133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4EE55097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8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68AE7378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61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33CE2273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3859" w:type="dxa"/>
            <w:vMerge/>
            <w:tcBorders/>
            <w:tcMar/>
            <w:vAlign w:val="center"/>
          </w:tcPr>
          <w:p w:rsidR="00000000" w:rsidRDefault="00571B57" w14:paraId="59CA3B16" wp14:textId="77777777">
            <w:pPr>
              <w:snapToGrid w:val="0"/>
              <w:ind w:right="-180"/>
              <w:rPr>
                <w:i/>
                <w:sz w:val="20"/>
                <w:szCs w:val="20"/>
              </w:rPr>
            </w:pPr>
          </w:p>
        </w:tc>
        <w:tc>
          <w:tcPr>
            <w:tcW w:w="2857" w:type="dxa"/>
            <w:gridSpan w:val="5"/>
            <w:vMerge/>
            <w:tcBorders/>
            <w:tcMar/>
            <w:vAlign w:val="center"/>
          </w:tcPr>
          <w:p w:rsidR="00000000" w:rsidRDefault="00571B57" w14:paraId="5CF92296" wp14:textId="77777777">
            <w:pPr>
              <w:snapToGrid w:val="0"/>
              <w:ind w:right="-180"/>
              <w:rPr>
                <w:i/>
                <w:sz w:val="20"/>
                <w:szCs w:val="20"/>
              </w:rPr>
            </w:pPr>
          </w:p>
        </w:tc>
      </w:tr>
    </w:tbl>
    <w:p xmlns:wp14="http://schemas.microsoft.com/office/word/2010/wordml" w:rsidR="00000000" w:rsidRDefault="00571B57" w14:paraId="3BCBCB4C" wp14:textId="77777777"/>
    <w:p xmlns:wp14="http://schemas.microsoft.com/office/word/2010/wordml" w:rsidR="00000000" w:rsidRDefault="00571B57" w14:paraId="5B48A671" wp14:textId="77777777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04"/>
        <w:gridCol w:w="577"/>
        <w:gridCol w:w="1332"/>
        <w:gridCol w:w="864"/>
        <w:gridCol w:w="611"/>
        <w:gridCol w:w="3859"/>
        <w:gridCol w:w="285"/>
        <w:gridCol w:w="286"/>
        <w:gridCol w:w="287"/>
        <w:gridCol w:w="858"/>
        <w:gridCol w:w="1141"/>
      </w:tblGrid>
      <w:tr xmlns:wp14="http://schemas.microsoft.com/office/word/2010/wordml" w:rsidR="00000000" w:rsidTr="097558EF" w14:paraId="03F16D14" wp14:textId="77777777">
        <w:trPr>
          <w:trHeight w:val="13005"/>
        </w:trPr>
        <w:tc>
          <w:tcPr>
            <w:tcW w:w="10504" w:type="dxa"/>
            <w:gridSpan w:val="11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00000" w:rsidRDefault="00571B57" w14:paraId="675380AA" wp14:textId="77777777">
            <w:pPr>
              <w:snapToGrid w:val="0"/>
              <w:rPr>
                <w:bCs/>
                <w:iCs/>
                <w:sz w:val="20"/>
                <w:szCs w:val="20"/>
              </w:rPr>
            </w:pPr>
          </w:p>
          <w:p w:rsidR="00000000" w:rsidRDefault="00571B57" w14:paraId="2D830042" wp14:textId="77777777">
            <w:pPr>
              <w:snapToGrid w:val="0"/>
              <w:rPr>
                <w:bCs/>
                <w:iCs/>
                <w:sz w:val="20"/>
                <w:szCs w:val="20"/>
              </w:rPr>
            </w:pPr>
          </w:p>
          <w:p w:rsidR="00000000" w:rsidRDefault="00571B57" w14:paraId="0ECD0E82" wp14:textId="77777777">
            <w:pPr>
              <w:numPr>
                <w:ilvl w:val="0"/>
                <w:numId w:val="5"/>
              </w:numPr>
              <w:snapToGrid w:val="0"/>
            </w:pPr>
            <w:r>
              <w:rPr>
                <w:rFonts w:ascii="PT Serif" w:hAnsi="PT Serif" w:cs="PT Serif"/>
                <w:bCs/>
                <w:iCs/>
                <w:color w:val="333333"/>
                <w:sz w:val="27"/>
                <w:szCs w:val="28"/>
              </w:rPr>
              <w:t>Его веб – сайт содержит документы, относящиеся к общим языкам, которые поддерживает Visual Studio Code. Некоторые из них-C++, C#, CSS, Go, Python, PHP, Java и многое другое.</w:t>
            </w:r>
            <w:r>
              <w:rPr>
                <w:bCs/>
                <w:iCs/>
                <w:sz w:val="28"/>
                <w:szCs w:val="28"/>
              </w:rPr>
              <w:t xml:space="preserve"> </w:t>
            </w:r>
          </w:p>
          <w:p w:rsidR="00000000" w:rsidP="097558EF" w:rsidRDefault="00571B57" w14:paraId="4FDE3148" wp14:textId="2EB90047">
            <w:pPr>
              <w:numPr>
                <w:ilvl w:val="0"/>
                <w:numId w:val="5"/>
              </w:numPr>
              <w:snapToGrid w:val="0"/>
              <w:rPr>
                <w:sz w:val="28"/>
                <w:szCs w:val="28"/>
              </w:rPr>
            </w:pPr>
            <w:r w:rsidRPr="097558EF" w:rsidR="097558EF">
              <w:rPr>
                <w:rFonts w:ascii="PT Serif" w:hAnsi="PT Serif" w:cs="PT Serif"/>
                <w:color w:val="333333"/>
                <w:sz w:val="27"/>
                <w:szCs w:val="27"/>
              </w:rPr>
              <w:t>VSCode</w:t>
            </w:r>
            <w:r w:rsidRPr="097558EF" w:rsidR="097558EF">
              <w:rPr>
                <w:rFonts w:ascii="PT Serif" w:hAnsi="PT Serif" w:cs="PT Serif"/>
                <w:color w:val="333333"/>
                <w:sz w:val="27"/>
                <w:szCs w:val="27"/>
              </w:rPr>
              <w:t xml:space="preserve"> поставляется со встроенным отладчиком, который также является одной из его ключевых функций. Это помогает ускорить цикл редактирования, компиляции и отладки любого программиста. </w:t>
            </w:r>
          </w:p>
          <w:p w:rsidR="00000000" w:rsidRDefault="00571B57" w14:paraId="505B030E" wp14:textId="77777777">
            <w:pPr>
              <w:numPr>
                <w:ilvl w:val="0"/>
                <w:numId w:val="5"/>
              </w:numPr>
              <w:snapToGrid w:val="0"/>
            </w:pPr>
            <w:r>
              <w:rPr>
                <w:rFonts w:ascii="PT Serif" w:hAnsi="PT Serif" w:cs="PT Serif"/>
                <w:bCs/>
                <w:iCs/>
                <w:color w:val="333333"/>
                <w:sz w:val="27"/>
                <w:szCs w:val="28"/>
              </w:rPr>
              <w:t>Visual Studio Code делает еще один шаг вперед, предоставляя полную интеграцию Git, позволяющую программистам мгновенно видеть изменения, не выходя из редактора. Вы можете найт</w:t>
            </w:r>
            <w:r>
              <w:rPr>
                <w:rFonts w:ascii="PT Serif" w:hAnsi="PT Serif" w:cs="PT Serif"/>
                <w:bCs/>
                <w:iCs/>
                <w:color w:val="333333"/>
                <w:sz w:val="27"/>
                <w:szCs w:val="28"/>
              </w:rPr>
              <w:t>и значок Git слева от боковой панели, где вы можете инициализировать его и выполнить несколько команд Git, таких как pull, push, publish и другие. Кроме того, VSC также работает с несколькими репозиториями Git, будь то локальными или удаленными.</w:t>
            </w:r>
            <w:r>
              <w:rPr>
                <w:bCs/>
                <w:iCs/>
                <w:sz w:val="28"/>
                <w:szCs w:val="28"/>
              </w:rPr>
              <w:t xml:space="preserve"> </w:t>
            </w:r>
          </w:p>
          <w:p w:rsidR="00000000" w:rsidRDefault="00571B57" w14:paraId="42C71E1D" wp14:textId="77777777">
            <w:pPr>
              <w:numPr>
                <w:ilvl w:val="0"/>
                <w:numId w:val="5"/>
              </w:numPr>
              <w:snapToGrid w:val="0"/>
            </w:pPr>
            <w:r>
              <w:rPr>
                <w:bCs/>
                <w:iCs/>
                <w:sz w:val="28"/>
                <w:szCs w:val="28"/>
              </w:rPr>
              <w:t xml:space="preserve"> </w:t>
            </w:r>
            <w:r>
              <w:rPr>
                <w:rFonts w:ascii="PT Serif" w:hAnsi="PT Serif" w:cs="PT Serif"/>
                <w:iCs/>
                <w:color w:val="333333"/>
                <w:sz w:val="28"/>
                <w:szCs w:val="28"/>
              </w:rPr>
              <w:t>IntelliS</w:t>
            </w:r>
            <w:r>
              <w:rPr>
                <w:rFonts w:ascii="PT Serif" w:hAnsi="PT Serif" w:cs="PT Serif"/>
                <w:iCs/>
                <w:color w:val="333333"/>
                <w:sz w:val="28"/>
                <w:szCs w:val="28"/>
              </w:rPr>
              <w:t>ense --</w:t>
            </w:r>
            <w:r>
              <w:rPr>
                <w:rFonts w:ascii="PT Serif" w:hAnsi="PT Serif" w:cs="PT Serif"/>
                <w:b/>
                <w:bCs/>
                <w:iCs/>
                <w:color w:val="333333"/>
                <w:sz w:val="28"/>
                <w:szCs w:val="28"/>
              </w:rPr>
              <w:t xml:space="preserve"> </w:t>
            </w:r>
            <w:r>
              <w:rPr>
                <w:rFonts w:ascii="PT Serif" w:hAnsi="PT Serif" w:cs="PT Serif"/>
                <w:iCs/>
                <w:color w:val="333333"/>
                <w:sz w:val="28"/>
                <w:szCs w:val="28"/>
              </w:rPr>
              <w:t>э</w:t>
            </w:r>
            <w:r>
              <w:rPr>
                <w:rFonts w:ascii="PT Serif" w:hAnsi="PT Serif" w:cs="PT Serif"/>
                <w:bCs/>
                <w:iCs/>
                <w:color w:val="333333"/>
                <w:sz w:val="27"/>
                <w:szCs w:val="28"/>
              </w:rPr>
              <w:t xml:space="preserve">то функция, которая используется программистами для интеллектуального завершения кода, информации о параметрах, помощи контенту, быстрой информации и намеков на код. VSC предоставляет IntelliSense для JavaScript, CSS, HTML, TypeScript, JSON, Sass </w:t>
            </w:r>
            <w:r>
              <w:rPr>
                <w:rFonts w:ascii="PT Serif" w:hAnsi="PT Serif" w:cs="PT Serif"/>
                <w:bCs/>
                <w:iCs/>
                <w:color w:val="333333"/>
                <w:sz w:val="27"/>
                <w:szCs w:val="28"/>
              </w:rPr>
              <w:t>и других языков программирования. Для других языков мы можем использовать IntelliSense, добавив его расширения.</w:t>
            </w:r>
            <w:r>
              <w:rPr>
                <w:rFonts w:ascii="PT Serif" w:hAnsi="PT Serif" w:cs="PT Serif"/>
                <w:b/>
                <w:bCs/>
                <w:iCs/>
                <w:color w:val="333333"/>
                <w:sz w:val="28"/>
                <w:szCs w:val="28"/>
              </w:rPr>
              <w:t xml:space="preserve"> </w:t>
            </w:r>
          </w:p>
          <w:p w:rsidR="00000000" w:rsidRDefault="00571B57" w14:paraId="18E8C993" wp14:textId="77777777">
            <w:pPr>
              <w:numPr>
                <w:ilvl w:val="0"/>
                <w:numId w:val="5"/>
              </w:numPr>
              <w:snapToGrid w:val="0"/>
            </w:pPr>
            <w:r>
              <w:rPr>
                <w:rFonts w:ascii="PT Serif" w:hAnsi="PT Serif" w:cs="PT Serif"/>
                <w:iCs/>
                <w:color w:val="333333"/>
                <w:sz w:val="27"/>
                <w:szCs w:val="28"/>
              </w:rPr>
              <w:t>Нажатие Ctrl/Command+Shipt+P вызывает палитру команд, которая делает код VS доступным с клавиатуры. Он позволяет вам получить доступ ко всем фу</w:t>
            </w:r>
            <w:r>
              <w:rPr>
                <w:rFonts w:ascii="PT Serif" w:hAnsi="PT Serif" w:cs="PT Serif"/>
                <w:iCs/>
                <w:color w:val="333333"/>
                <w:sz w:val="27"/>
                <w:szCs w:val="28"/>
              </w:rPr>
              <w:t>нкциям VS Code, включая все ярлыки ключевых слов. Кроме того, эта палитра также позволяет получить доступ ко многим командам.</w:t>
            </w:r>
            <w:r>
              <w:rPr>
                <w:rFonts w:ascii="PT Serif" w:hAnsi="PT Serif" w:cs="PT Serif"/>
                <w:iCs/>
                <w:color w:val="333333"/>
                <w:sz w:val="28"/>
                <w:szCs w:val="28"/>
              </w:rPr>
              <w:t xml:space="preserve"> </w:t>
            </w:r>
          </w:p>
          <w:p w:rsidR="00000000" w:rsidRDefault="00571B57" w14:paraId="45260C0A" wp14:textId="77777777">
            <w:pPr>
              <w:numPr>
                <w:ilvl w:val="0"/>
                <w:numId w:val="5"/>
              </w:numPr>
              <w:snapToGrid w:val="0"/>
            </w:pPr>
            <w:r>
              <w:rPr>
                <w:rFonts w:ascii="PT Serif" w:hAnsi="PT Serif" w:cs="PT Serif"/>
                <w:iCs/>
                <w:color w:val="333333"/>
                <w:sz w:val="27"/>
                <w:szCs w:val="28"/>
              </w:rPr>
              <w:t>Visual Studio Code также предоставляет функции для управления кодом, такие как Go to Definition, Peek Definition, Find all Refere</w:t>
            </w:r>
            <w:r>
              <w:rPr>
                <w:rFonts w:ascii="PT Serif" w:hAnsi="PT Serif" w:cs="PT Serif"/>
                <w:iCs/>
                <w:color w:val="333333"/>
                <w:sz w:val="27"/>
                <w:szCs w:val="28"/>
              </w:rPr>
              <w:t>nces и rename Symbol. Щелкнув правой кнопкой мыши в файле кода, вы можете легко найти эти функции в VSC.</w:t>
            </w:r>
            <w:r>
              <w:rPr>
                <w:rFonts w:ascii="PT Serif" w:hAnsi="PT Serif" w:cs="PT Serif"/>
                <w:iCs/>
                <w:color w:val="333333"/>
                <w:sz w:val="28"/>
                <w:szCs w:val="28"/>
              </w:rPr>
              <w:t xml:space="preserve"> </w:t>
            </w:r>
          </w:p>
          <w:p w:rsidR="00000000" w:rsidP="097558EF" w:rsidRDefault="00571B57" w14:paraId="6B7FF49D" wp14:textId="5382C762">
            <w:pPr>
              <w:numPr>
                <w:ilvl w:val="0"/>
                <w:numId w:val="5"/>
              </w:numPr>
              <w:snapToGrid w:val="0"/>
              <w:rPr/>
            </w:pPr>
            <w:r w:rsidRPr="097558EF" w:rsidR="097558EF">
              <w:rPr>
                <w:rFonts w:ascii="PT Serif" w:hAnsi="PT Serif" w:cs="PT Serif"/>
                <w:color w:val="333333"/>
                <w:sz w:val="27"/>
                <w:szCs w:val="27"/>
              </w:rPr>
              <w:t>Как и любой другой популярный редактор, Visual Studio Code также обеспечивает настройку. На самом деле, он обеспечивает экстремальную настройку благодаря своей гибкой настройке предпочтений и множеству расширений. VSC дает вам возможность изменить тему, изменить сочетания клавиш, настроить настройки, создать фрагменты кода и многое другое.</w:t>
            </w:r>
            <w:r w:rsidRPr="097558EF" w:rsidR="097558EF">
              <w:rPr>
                <w:rFonts w:ascii="PT Serif" w:hAnsi="PT Serif" w:cs="PT Serif"/>
                <w:color w:val="333333"/>
                <w:sz w:val="28"/>
                <w:szCs w:val="28"/>
              </w:rPr>
              <w:t xml:space="preserve"> </w:t>
            </w:r>
          </w:p>
          <w:p w:rsidR="00000000" w:rsidRDefault="00571B57" w14:paraId="4CC059DA" wp14:textId="77777777">
            <w:pPr>
              <w:snapToGrid w:val="0"/>
              <w:rPr>
                <w:bCs/>
                <w:iCs/>
                <w:sz w:val="20"/>
                <w:szCs w:val="20"/>
              </w:rPr>
            </w:pPr>
          </w:p>
        </w:tc>
      </w:tr>
      <w:tr xmlns:wp14="http://schemas.microsoft.com/office/word/2010/wordml" w:rsidR="00000000" w:rsidTr="097558EF" w14:paraId="1F462D3C" wp14:textId="77777777">
        <w:trPr>
          <w:cantSplit/>
          <w:trHeight w:val="306"/>
        </w:trPr>
        <w:tc>
          <w:tcPr>
            <w:tcW w:w="4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41DA1215" wp14:textId="77777777">
            <w:pPr>
              <w:snapToGrid w:val="0"/>
              <w:ind w:right="-18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57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4CF13355" wp14:textId="77777777">
            <w:pPr>
              <w:snapToGrid w:val="0"/>
              <w:ind w:right="-18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33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3DA529F9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8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6CD137CE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61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07E4BC8B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6716" w:type="dxa"/>
            <w:gridSpan w:val="6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793B520E" wp14:textId="77777777">
            <w:pPr>
              <w:ind w:right="-180"/>
              <w:jc w:val="center"/>
            </w:pPr>
            <w:r>
              <w:rPr>
                <w:bCs/>
                <w:sz w:val="28"/>
                <w:szCs w:val="28"/>
              </w:rPr>
              <w:t>РКСИ</w:t>
            </w:r>
            <w:r>
              <w:rPr>
                <w:sz w:val="32"/>
                <w:szCs w:val="32"/>
              </w:rPr>
              <w:t>.</w:t>
            </w:r>
            <w:r>
              <w:rPr>
                <w:sz w:val="28"/>
                <w:szCs w:val="28"/>
              </w:rPr>
              <w:t>К1</w:t>
            </w:r>
            <w:r>
              <w:rPr>
                <w:sz w:val="28"/>
                <w:szCs w:val="28"/>
                <w:lang w:val="en-US"/>
              </w:rPr>
              <w:t>7</w:t>
            </w:r>
            <w:r>
              <w:rPr>
                <w:sz w:val="28"/>
                <w:szCs w:val="28"/>
              </w:rPr>
              <w:t>.09.</w:t>
            </w:r>
            <w:r>
              <w:rPr>
                <w:sz w:val="28"/>
                <w:szCs w:val="28"/>
                <w:lang w:val="en-US"/>
              </w:rPr>
              <w:t>02.03</w:t>
            </w:r>
            <w:r>
              <w:rPr>
                <w:sz w:val="28"/>
                <w:szCs w:val="28"/>
              </w:rPr>
              <w:t>.</w:t>
            </w:r>
            <w:r>
              <w:rPr>
                <w:color w:val="000000"/>
                <w:sz w:val="28"/>
                <w:szCs w:val="28"/>
              </w:rPr>
              <w:t>ОП.11</w:t>
            </w:r>
            <w:r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highlight w:val="yellow"/>
              </w:rPr>
              <w:t>619</w:t>
            </w:r>
            <w:r>
              <w:rPr>
                <w:sz w:val="28"/>
                <w:szCs w:val="28"/>
              </w:rPr>
              <w:t>.00ПЗ</w:t>
            </w:r>
          </w:p>
        </w:tc>
      </w:tr>
      <w:tr xmlns:wp14="http://schemas.microsoft.com/office/word/2010/wordml" w:rsidR="00000000" w:rsidTr="097558EF" w14:paraId="34F1C49A" wp14:textId="77777777">
        <w:trPr>
          <w:cantSplit/>
          <w:trHeight w:val="306"/>
        </w:trPr>
        <w:tc>
          <w:tcPr>
            <w:tcW w:w="4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6A956623" wp14:textId="77777777">
            <w:pPr>
              <w:snapToGrid w:val="0"/>
              <w:ind w:right="-180"/>
              <w:jc w:val="center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7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05DBCD01" wp14:textId="77777777">
            <w:pPr>
              <w:snapToGrid w:val="0"/>
              <w:ind w:right="-180"/>
              <w:jc w:val="center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133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4F027B32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8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63FF2D74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61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3DCF3892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6716" w:type="dxa"/>
            <w:gridSpan w:val="6"/>
            <w:vMerge/>
            <w:tcBorders/>
            <w:tcMar/>
            <w:vAlign w:val="center"/>
          </w:tcPr>
          <w:p w:rsidR="00000000" w:rsidRDefault="00571B57" w14:paraId="2787F392" wp14:textId="77777777">
            <w:pPr>
              <w:snapToGrid w:val="0"/>
              <w:ind w:right="-180"/>
              <w:rPr>
                <w:i/>
                <w:sz w:val="20"/>
                <w:szCs w:val="20"/>
              </w:rPr>
            </w:pPr>
          </w:p>
        </w:tc>
      </w:tr>
      <w:tr xmlns:wp14="http://schemas.microsoft.com/office/word/2010/wordml" w:rsidR="00000000" w:rsidTr="097558EF" w14:paraId="0E964CBD" wp14:textId="77777777">
        <w:trPr>
          <w:cantSplit/>
          <w:trHeight w:val="306"/>
        </w:trPr>
        <w:tc>
          <w:tcPr>
            <w:tcW w:w="4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3DA59FEE" wp14:textId="77777777">
            <w:pPr>
              <w:ind w:left="-56" w:right="-180"/>
            </w:pPr>
            <w:r>
              <w:rPr>
                <w:i/>
                <w:sz w:val="20"/>
                <w:szCs w:val="20"/>
              </w:rPr>
              <w:t>изм</w:t>
            </w:r>
          </w:p>
        </w:tc>
        <w:tc>
          <w:tcPr>
            <w:tcW w:w="57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28FCC4E9" wp14:textId="77777777">
            <w:pPr>
              <w:ind w:left="-80" w:right="-180"/>
              <w:jc w:val="center"/>
            </w:pPr>
            <w:r>
              <w:rPr>
                <w:i/>
                <w:sz w:val="20"/>
                <w:szCs w:val="20"/>
              </w:rPr>
              <w:t>лист</w:t>
            </w:r>
          </w:p>
        </w:tc>
        <w:tc>
          <w:tcPr>
            <w:tcW w:w="133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2C51CF94" wp14:textId="77777777">
            <w:pPr>
              <w:ind w:right="-180"/>
              <w:jc w:val="center"/>
            </w:pPr>
            <w:r>
              <w:rPr>
                <w:i/>
                <w:sz w:val="20"/>
                <w:szCs w:val="20"/>
              </w:rPr>
              <w:t xml:space="preserve">№ </w:t>
            </w:r>
            <w:r>
              <w:rPr>
                <w:i/>
                <w:sz w:val="20"/>
                <w:szCs w:val="20"/>
              </w:rPr>
              <w:t>докум.</w:t>
            </w:r>
          </w:p>
        </w:tc>
        <w:tc>
          <w:tcPr>
            <w:tcW w:w="8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39C43DAB" wp14:textId="77777777">
            <w:pPr>
              <w:ind w:right="-180" w:hanging="193"/>
              <w:jc w:val="center"/>
            </w:pPr>
            <w:r>
              <w:rPr>
                <w:i/>
                <w:sz w:val="20"/>
                <w:szCs w:val="20"/>
              </w:rPr>
              <w:t>Подпись</w:t>
            </w:r>
          </w:p>
        </w:tc>
        <w:tc>
          <w:tcPr>
            <w:tcW w:w="61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29AFF2C2" wp14:textId="77777777">
            <w:pPr>
              <w:ind w:right="-180" w:hanging="141"/>
              <w:jc w:val="center"/>
            </w:pPr>
            <w:r>
              <w:rPr>
                <w:i/>
                <w:sz w:val="20"/>
                <w:szCs w:val="20"/>
              </w:rPr>
              <w:t>Дата</w:t>
            </w:r>
          </w:p>
        </w:tc>
        <w:tc>
          <w:tcPr>
            <w:tcW w:w="6716" w:type="dxa"/>
            <w:gridSpan w:val="6"/>
            <w:vMerge/>
            <w:tcBorders/>
            <w:tcMar/>
            <w:vAlign w:val="center"/>
          </w:tcPr>
          <w:p w:rsidR="00000000" w:rsidRDefault="00571B57" w14:paraId="5D068C59" wp14:textId="77777777">
            <w:pPr>
              <w:snapToGrid w:val="0"/>
              <w:ind w:right="-180"/>
              <w:rPr>
                <w:i/>
                <w:sz w:val="20"/>
                <w:szCs w:val="20"/>
              </w:rPr>
            </w:pPr>
          </w:p>
        </w:tc>
      </w:tr>
      <w:tr xmlns:wp14="http://schemas.microsoft.com/office/word/2010/wordml" w:rsidR="00000000" w:rsidTr="097558EF" w14:paraId="302802FB" wp14:textId="77777777">
        <w:trPr>
          <w:cantSplit/>
          <w:trHeight w:val="306"/>
        </w:trPr>
        <w:tc>
          <w:tcPr>
            <w:tcW w:w="981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724B1814" wp14:textId="77777777">
            <w:pPr>
              <w:ind w:right="-180"/>
              <w:jc w:val="center"/>
            </w:pPr>
            <w:r>
              <w:rPr>
                <w:i/>
                <w:sz w:val="20"/>
                <w:szCs w:val="20"/>
              </w:rPr>
              <w:t>Разраб.</w:t>
            </w:r>
          </w:p>
        </w:tc>
        <w:tc>
          <w:tcPr>
            <w:tcW w:w="133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1CCC17BD" wp14:textId="77777777">
            <w:pPr>
              <w:ind w:right="-180"/>
            </w:pPr>
            <w:r>
              <w:rPr>
                <w:i/>
                <w:sz w:val="20"/>
                <w:szCs w:val="20"/>
              </w:rPr>
              <w:t>Кипа</w:t>
            </w:r>
          </w:p>
        </w:tc>
        <w:tc>
          <w:tcPr>
            <w:tcW w:w="8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341A276E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61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53BACD0F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3859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3E810517" wp14:textId="77777777">
            <w:pPr>
              <w:jc w:val="center"/>
            </w:pPr>
            <w:r>
              <w:rPr>
                <w:sz w:val="22"/>
                <w:szCs w:val="22"/>
              </w:rPr>
              <w:t xml:space="preserve">Разработка </w:t>
            </w:r>
            <w:r>
              <w:rPr>
                <w:rStyle w:val="a5"/>
                <w:color w:val="000000"/>
                <w:sz w:val="22"/>
                <w:szCs w:val="22"/>
                <w:u w:val="none"/>
              </w:rPr>
              <w:t>сайта для компании «Торговый дом РИФ»</w:t>
            </w:r>
          </w:p>
          <w:p w:rsidR="00000000" w:rsidRDefault="00571B57" w14:paraId="0663DACA" wp14:textId="77777777">
            <w:pPr>
              <w:jc w:val="center"/>
            </w:pPr>
            <w:r>
              <w:rPr>
                <w:sz w:val="22"/>
                <w:szCs w:val="22"/>
              </w:rPr>
              <w:t>Пояснительная записка</w:t>
            </w:r>
          </w:p>
        </w:tc>
        <w:tc>
          <w:tcPr>
            <w:tcW w:w="858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5CBC0A27" wp14:textId="77777777">
            <w:pPr>
              <w:ind w:right="-180"/>
              <w:jc w:val="center"/>
            </w:pPr>
            <w:r>
              <w:rPr>
                <w:i/>
                <w:sz w:val="20"/>
                <w:szCs w:val="20"/>
              </w:rPr>
              <w:t>Лит</w:t>
            </w:r>
          </w:p>
        </w:tc>
        <w:tc>
          <w:tcPr>
            <w:tcW w:w="85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2F9322AD" wp14:textId="77777777">
            <w:pPr>
              <w:ind w:right="-180"/>
              <w:jc w:val="center"/>
            </w:pPr>
            <w:r>
              <w:rPr>
                <w:i/>
                <w:sz w:val="20"/>
                <w:szCs w:val="20"/>
              </w:rPr>
              <w:t>Лист</w:t>
            </w:r>
          </w:p>
        </w:tc>
        <w:tc>
          <w:tcPr>
            <w:tcW w:w="11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3D66B56F" wp14:textId="77777777">
            <w:pPr>
              <w:ind w:right="-180"/>
              <w:jc w:val="center"/>
            </w:pPr>
            <w:r>
              <w:rPr>
                <w:i/>
                <w:sz w:val="20"/>
                <w:szCs w:val="20"/>
              </w:rPr>
              <w:t>Листов</w:t>
            </w:r>
          </w:p>
        </w:tc>
      </w:tr>
      <w:tr xmlns:wp14="http://schemas.microsoft.com/office/word/2010/wordml" w:rsidR="00000000" w:rsidTr="097558EF" w14:paraId="2E8D6A54" wp14:textId="77777777">
        <w:trPr>
          <w:cantSplit/>
          <w:trHeight w:val="306"/>
        </w:trPr>
        <w:tc>
          <w:tcPr>
            <w:tcW w:w="981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0FE2DF45" wp14:textId="77777777">
            <w:pPr>
              <w:ind w:right="-180"/>
              <w:jc w:val="center"/>
            </w:pPr>
            <w:r>
              <w:rPr>
                <w:i/>
                <w:sz w:val="20"/>
                <w:szCs w:val="20"/>
              </w:rPr>
              <w:t>Провер.</w:t>
            </w:r>
          </w:p>
        </w:tc>
        <w:tc>
          <w:tcPr>
            <w:tcW w:w="133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024EF737" wp14:textId="77777777">
            <w:pPr>
              <w:ind w:right="-180"/>
            </w:pPr>
            <w:r>
              <w:rPr>
                <w:i/>
                <w:sz w:val="20"/>
                <w:szCs w:val="20"/>
              </w:rPr>
              <w:t>Демиденко</w:t>
            </w:r>
          </w:p>
        </w:tc>
        <w:tc>
          <w:tcPr>
            <w:tcW w:w="8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4AE6BDC3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61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6CDA7058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3859" w:type="dxa"/>
            <w:vMerge/>
            <w:tcBorders/>
            <w:tcMar/>
            <w:vAlign w:val="center"/>
          </w:tcPr>
          <w:p w:rsidR="00000000" w:rsidRDefault="00571B57" w14:paraId="1D7BD492" wp14:textId="77777777">
            <w:pPr>
              <w:snapToGrid w:val="0"/>
              <w:ind w:right="-180"/>
              <w:rPr>
                <w:i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1D1F4880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0612E972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28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4DFFF28C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85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33CFEC6B" wp14:textId="77777777">
            <w:pPr>
              <w:ind w:right="-180"/>
              <w:jc w:val="center"/>
            </w:pPr>
            <w:r>
              <w:rPr>
                <w:i/>
                <w:sz w:val="20"/>
                <w:szCs w:val="20"/>
              </w:rPr>
              <w:t>15</w:t>
            </w:r>
          </w:p>
        </w:tc>
        <w:tc>
          <w:tcPr>
            <w:tcW w:w="11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2A886961" wp14:textId="77777777">
            <w:pPr>
              <w:ind w:right="-180"/>
              <w:jc w:val="center"/>
            </w:pPr>
            <w:r>
              <w:rPr>
                <w:i/>
                <w:sz w:val="20"/>
                <w:szCs w:val="20"/>
              </w:rPr>
              <w:t>21</w:t>
            </w:r>
          </w:p>
        </w:tc>
      </w:tr>
      <w:tr xmlns:wp14="http://schemas.microsoft.com/office/word/2010/wordml" w:rsidR="00000000" w:rsidTr="097558EF" w14:paraId="7AF9D8AB" wp14:textId="77777777">
        <w:trPr>
          <w:cantSplit/>
          <w:trHeight w:val="306"/>
        </w:trPr>
        <w:tc>
          <w:tcPr>
            <w:tcW w:w="981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7CB7FEB6" wp14:textId="77777777">
            <w:pPr>
              <w:ind w:right="-180"/>
              <w:jc w:val="center"/>
            </w:pPr>
            <w:r>
              <w:rPr>
                <w:i/>
                <w:sz w:val="20"/>
                <w:szCs w:val="20"/>
              </w:rPr>
              <w:t>Реценз.</w:t>
            </w:r>
          </w:p>
        </w:tc>
        <w:tc>
          <w:tcPr>
            <w:tcW w:w="133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66FCFE07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8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0CE5CD97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61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33A0AE41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3859" w:type="dxa"/>
            <w:vMerge/>
            <w:tcBorders/>
            <w:tcMar/>
            <w:vAlign w:val="center"/>
          </w:tcPr>
          <w:p w:rsidR="00000000" w:rsidRDefault="00571B57" w14:paraId="061FEB43" wp14:textId="77777777">
            <w:pPr>
              <w:snapToGrid w:val="0"/>
              <w:ind w:right="-180"/>
              <w:rPr>
                <w:i/>
                <w:sz w:val="20"/>
                <w:szCs w:val="20"/>
              </w:rPr>
            </w:pPr>
          </w:p>
        </w:tc>
        <w:tc>
          <w:tcPr>
            <w:tcW w:w="2857" w:type="dxa"/>
            <w:gridSpan w:val="5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52F99DE6" wp14:textId="77777777">
            <w:pPr>
              <w:ind w:right="-180"/>
              <w:jc w:val="center"/>
            </w:pPr>
            <w:r>
              <w:rPr>
                <w:i/>
                <w:sz w:val="28"/>
                <w:szCs w:val="28"/>
              </w:rPr>
              <w:t xml:space="preserve">ПОКС – </w:t>
            </w:r>
            <w:r>
              <w:rPr>
                <w:i/>
                <w:sz w:val="28"/>
                <w:szCs w:val="28"/>
                <w:lang w:val="en-US"/>
              </w:rPr>
              <w:t>3</w:t>
            </w:r>
            <w:r>
              <w:rPr>
                <w:i/>
                <w:sz w:val="28"/>
                <w:szCs w:val="28"/>
              </w:rPr>
              <w:t>7</w:t>
            </w:r>
          </w:p>
        </w:tc>
      </w:tr>
      <w:tr xmlns:wp14="http://schemas.microsoft.com/office/word/2010/wordml" w:rsidR="00000000" w:rsidTr="097558EF" w14:paraId="7BB6E039" wp14:textId="77777777">
        <w:trPr>
          <w:cantSplit/>
          <w:trHeight w:val="306"/>
        </w:trPr>
        <w:tc>
          <w:tcPr>
            <w:tcW w:w="981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29B0E5DA" wp14:textId="77777777">
            <w:pPr>
              <w:ind w:right="-180"/>
              <w:jc w:val="center"/>
            </w:pPr>
            <w:r>
              <w:rPr>
                <w:i/>
                <w:sz w:val="20"/>
                <w:szCs w:val="20"/>
              </w:rPr>
              <w:t>Н. контр</w:t>
            </w:r>
          </w:p>
        </w:tc>
        <w:tc>
          <w:tcPr>
            <w:tcW w:w="133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188425CC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8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30563357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61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43F804A0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3859" w:type="dxa"/>
            <w:vMerge/>
            <w:tcBorders/>
            <w:tcMar/>
            <w:vAlign w:val="center"/>
          </w:tcPr>
          <w:p w:rsidR="00000000" w:rsidRDefault="00571B57" w14:paraId="4200D767" wp14:textId="77777777">
            <w:pPr>
              <w:snapToGrid w:val="0"/>
              <w:ind w:right="-180"/>
              <w:rPr>
                <w:i/>
                <w:sz w:val="20"/>
                <w:szCs w:val="20"/>
              </w:rPr>
            </w:pPr>
          </w:p>
        </w:tc>
        <w:tc>
          <w:tcPr>
            <w:tcW w:w="2857" w:type="dxa"/>
            <w:gridSpan w:val="5"/>
            <w:vMerge/>
            <w:tcBorders/>
            <w:tcMar/>
            <w:vAlign w:val="center"/>
          </w:tcPr>
          <w:p w:rsidR="00000000" w:rsidRDefault="00571B57" w14:paraId="496217B0" wp14:textId="77777777">
            <w:pPr>
              <w:snapToGrid w:val="0"/>
              <w:ind w:right="-180"/>
              <w:rPr>
                <w:i/>
                <w:sz w:val="20"/>
                <w:szCs w:val="20"/>
              </w:rPr>
            </w:pPr>
          </w:p>
        </w:tc>
      </w:tr>
      <w:tr xmlns:wp14="http://schemas.microsoft.com/office/word/2010/wordml" w:rsidR="00000000" w:rsidTr="097558EF" w14:paraId="0BE2F84A" wp14:textId="77777777">
        <w:trPr>
          <w:cantSplit/>
          <w:trHeight w:val="306"/>
        </w:trPr>
        <w:tc>
          <w:tcPr>
            <w:tcW w:w="981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0A073D66" wp14:textId="77777777">
            <w:pPr>
              <w:ind w:right="-180"/>
              <w:jc w:val="center"/>
            </w:pPr>
            <w:r>
              <w:rPr>
                <w:i/>
                <w:sz w:val="20"/>
                <w:szCs w:val="20"/>
              </w:rPr>
              <w:t>Утверд.</w:t>
            </w:r>
          </w:p>
        </w:tc>
        <w:tc>
          <w:tcPr>
            <w:tcW w:w="133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66C82AA8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8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4631F88E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61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4AF909B0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3859" w:type="dxa"/>
            <w:vMerge/>
            <w:tcBorders/>
            <w:tcMar/>
            <w:vAlign w:val="center"/>
          </w:tcPr>
          <w:p w:rsidR="00000000" w:rsidRDefault="00571B57" w14:paraId="4885100A" wp14:textId="77777777">
            <w:pPr>
              <w:snapToGrid w:val="0"/>
              <w:ind w:right="-180"/>
              <w:rPr>
                <w:i/>
                <w:sz w:val="20"/>
                <w:szCs w:val="20"/>
              </w:rPr>
            </w:pPr>
          </w:p>
        </w:tc>
        <w:tc>
          <w:tcPr>
            <w:tcW w:w="2857" w:type="dxa"/>
            <w:gridSpan w:val="5"/>
            <w:vMerge/>
            <w:tcBorders/>
            <w:tcMar/>
            <w:vAlign w:val="center"/>
          </w:tcPr>
          <w:p w:rsidR="00000000" w:rsidRDefault="00571B57" w14:paraId="3D7CEA7F" wp14:textId="77777777">
            <w:pPr>
              <w:snapToGrid w:val="0"/>
              <w:ind w:right="-180"/>
              <w:rPr>
                <w:i/>
                <w:sz w:val="20"/>
                <w:szCs w:val="20"/>
              </w:rPr>
            </w:pPr>
          </w:p>
        </w:tc>
      </w:tr>
    </w:tbl>
    <w:p xmlns:wp14="http://schemas.microsoft.com/office/word/2010/wordml" w:rsidR="00000000" w:rsidRDefault="00571B57" w14:paraId="6DF670E6" wp14:textId="77777777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04"/>
        <w:gridCol w:w="577"/>
        <w:gridCol w:w="1332"/>
        <w:gridCol w:w="864"/>
        <w:gridCol w:w="611"/>
        <w:gridCol w:w="3859"/>
        <w:gridCol w:w="285"/>
        <w:gridCol w:w="286"/>
        <w:gridCol w:w="287"/>
        <w:gridCol w:w="858"/>
        <w:gridCol w:w="1141"/>
      </w:tblGrid>
      <w:tr xmlns:wp14="http://schemas.microsoft.com/office/word/2010/wordml" w:rsidR="00000000" w:rsidTr="097558EF" w14:paraId="6F741880" wp14:textId="77777777">
        <w:trPr>
          <w:trHeight w:val="13140"/>
        </w:trPr>
        <w:tc>
          <w:tcPr>
            <w:tcW w:w="10504" w:type="dxa"/>
            <w:gridSpan w:val="11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00000" w:rsidRDefault="00571B57" w14:paraId="66597038" wp14:textId="77777777">
            <w:pPr>
              <w:snapToGrid w:val="0"/>
              <w:rPr>
                <w:bCs/>
                <w:iCs/>
                <w:sz w:val="20"/>
                <w:szCs w:val="20"/>
              </w:rPr>
            </w:pPr>
          </w:p>
          <w:p w:rsidR="00000000" w:rsidRDefault="00571B57" w14:paraId="1B385E60" wp14:textId="77777777">
            <w:pPr>
              <w:ind w:left="720"/>
              <w:jc w:val="both"/>
            </w:pPr>
            <w:r>
              <w:rPr>
                <w:sz w:val="42"/>
                <w:szCs w:val="42"/>
              </w:rPr>
              <w:t>3 Экономическое обоснование эффективнос</w:t>
            </w:r>
            <w:r>
              <w:rPr>
                <w:sz w:val="42"/>
                <w:szCs w:val="42"/>
              </w:rPr>
              <w:t xml:space="preserve">ти применения </w:t>
            </w:r>
            <w:r>
              <w:rPr>
                <w:bCs/>
                <w:iCs/>
                <w:sz w:val="42"/>
                <w:szCs w:val="42"/>
              </w:rPr>
              <w:t>ПП для малых и средних предприятий</w:t>
            </w:r>
          </w:p>
          <w:p w:rsidR="00000000" w:rsidRDefault="00571B57" w14:paraId="017458F3" wp14:textId="77777777">
            <w:pPr>
              <w:snapToGrid w:val="0"/>
              <w:rPr>
                <w:bCs/>
                <w:iCs/>
                <w:sz w:val="20"/>
                <w:szCs w:val="20"/>
              </w:rPr>
            </w:pPr>
          </w:p>
          <w:p w:rsidR="00000000" w:rsidRDefault="00571B57" w14:paraId="36608F33" wp14:textId="77777777">
            <w:pPr>
              <w:snapToGrid w:val="0"/>
            </w:pPr>
            <w:r>
              <w:rPr>
                <w:rFonts w:ascii="Merriweather" w:hAnsi="Merriweather" w:cs="Merriweather"/>
                <w:bCs/>
                <w:iCs/>
                <w:color w:val="333333"/>
                <w:sz w:val="28"/>
                <w:szCs w:val="28"/>
              </w:rPr>
              <w:t>ПП, используемые в деятельности предприятий, как правило, не прямо, а опосредовано, через бизнес - технологии, воздействуют на конечные финансово-экономические результаты их деятельности. Помимо измеримых (</w:t>
            </w:r>
            <w:r>
              <w:rPr>
                <w:rFonts w:ascii="Merriweather" w:hAnsi="Merriweather" w:cs="Merriweather"/>
                <w:bCs/>
                <w:iCs/>
                <w:color w:val="333333"/>
                <w:sz w:val="28"/>
                <w:szCs w:val="28"/>
              </w:rPr>
              <w:t>прямых) выгод от внедрения ПП (увеличение прибыли, объемов производства, повышение производительности, снижение затрат и т. п.), на практике учитывают и косвенные эффекты (оперативность и достоверность получения и обработки информации в процессе управления</w:t>
            </w:r>
            <w:r>
              <w:rPr>
                <w:rFonts w:ascii="Merriweather" w:hAnsi="Merriweather" w:cs="Merriweather"/>
                <w:bCs/>
                <w:iCs/>
                <w:color w:val="333333"/>
                <w:sz w:val="28"/>
                <w:szCs w:val="28"/>
              </w:rPr>
              <w:t>, сокращение объемов рутинных операций, повышение оперативности принятия решений, повышение квалификации обслуживающего персонала). Комплексная оценка экономической целесообразности разработки и внедрения разработанного программного продукта производится н</w:t>
            </w:r>
            <w:r>
              <w:rPr>
                <w:rFonts w:ascii="Merriweather" w:hAnsi="Merriweather" w:cs="Merriweather"/>
                <w:bCs/>
                <w:iCs/>
                <w:color w:val="333333"/>
                <w:sz w:val="28"/>
                <w:szCs w:val="28"/>
              </w:rPr>
              <w:t>а основе анализа уровня достижения научного, научно–технического, экономического и социального эффектов.</w:t>
            </w:r>
            <w:r>
              <w:rPr>
                <w:bCs/>
                <w:iCs/>
                <w:sz w:val="28"/>
                <w:szCs w:val="28"/>
              </w:rPr>
              <w:t xml:space="preserve"> </w:t>
            </w:r>
          </w:p>
          <w:p w:rsidR="00000000" w:rsidRDefault="00571B57" w14:paraId="60086500" wp14:textId="77777777">
            <w:pPr>
              <w:snapToGrid w:val="0"/>
              <w:rPr>
                <w:bCs/>
                <w:iCs/>
                <w:sz w:val="20"/>
                <w:szCs w:val="20"/>
              </w:rPr>
            </w:pPr>
          </w:p>
          <w:p w:rsidR="00000000" w:rsidRDefault="00571B57" w14:paraId="69FE0310" wp14:textId="77777777">
            <w:pPr>
              <w:snapToGrid w:val="0"/>
            </w:pPr>
            <w:r>
              <w:rPr>
                <w:rFonts w:ascii="Merriweather" w:hAnsi="Merriweather" w:cs="Merriweather"/>
                <w:bCs/>
                <w:iCs/>
                <w:color w:val="333333"/>
                <w:sz w:val="28"/>
                <w:szCs w:val="28"/>
              </w:rPr>
              <w:t>Научный эффект характеризует получение новых научных знаний и отражает прирост информации, предназначенной для последующего научного использования. Н</w:t>
            </w:r>
            <w:r>
              <w:rPr>
                <w:rFonts w:ascii="Merriweather" w:hAnsi="Merriweather" w:cs="Merriweather"/>
                <w:bCs/>
                <w:iCs/>
                <w:color w:val="333333"/>
                <w:sz w:val="28"/>
                <w:szCs w:val="28"/>
              </w:rPr>
              <w:t>аучно–технический эффект характеризует возможность использования результатов выполняемых исследований при разработке других ПП и обеспечивает получение информации, необходимой для создания новой техники или технологии.</w:t>
            </w:r>
            <w:r>
              <w:rPr>
                <w:bCs/>
                <w:iCs/>
                <w:sz w:val="28"/>
                <w:szCs w:val="28"/>
              </w:rPr>
              <w:t xml:space="preserve"> </w:t>
            </w:r>
          </w:p>
          <w:p w:rsidR="00000000" w:rsidRDefault="00571B57" w14:paraId="3DC20B7F" wp14:textId="5B267C95">
            <w:pPr>
              <w:snapToGrid w:val="0"/>
            </w:pPr>
            <w:r w:rsidRPr="097558EF" w:rsidR="097558EF">
              <w:rPr>
                <w:rFonts w:ascii="Merriweather" w:hAnsi="Merriweather" w:cs="Merriweather"/>
                <w:color w:val="333333"/>
                <w:sz w:val="28"/>
                <w:szCs w:val="28"/>
              </w:rPr>
              <w:t>Экономический эффект характеризуется выраженной в стоимостных</w:t>
            </w:r>
            <w:r w:rsidRPr="097558EF" w:rsidR="097558EF">
              <w:rPr>
                <w:sz w:val="28"/>
                <w:szCs w:val="28"/>
              </w:rPr>
              <w:t xml:space="preserve"> </w:t>
            </w:r>
            <w:r w:rsidRPr="097558EF" w:rsidR="097558EF">
              <w:rPr>
                <w:rFonts w:ascii="Merriweather" w:hAnsi="Merriweather" w:cs="Merriweather"/>
                <w:color w:val="333333"/>
                <w:sz w:val="28"/>
                <w:szCs w:val="28"/>
              </w:rPr>
              <w:t>показателях экономией живого и овеществленного труда в общественном производстве, увеличением объемов производства и сбыта, повышением производительности труда. Показатели экономической эффективности разработки в целом характеризуют с экономической точки зрения технические, технологические и организационные решения, предлагаемые в дипломной работе. Оценка возможного экономического эффекта от применения разработки после ее завершения является основным, а иногда единственным критерием ее полезности или ненужности.</w:t>
            </w:r>
            <w:r w:rsidRPr="097558EF" w:rsidR="097558EF">
              <w:rPr>
                <w:sz w:val="28"/>
                <w:szCs w:val="28"/>
              </w:rPr>
              <w:t xml:space="preserve"> </w:t>
            </w:r>
          </w:p>
        </w:tc>
      </w:tr>
      <w:tr xmlns:wp14="http://schemas.microsoft.com/office/word/2010/wordml" w:rsidR="00000000" w:rsidTr="097558EF" w14:paraId="121E77E9" wp14:textId="77777777">
        <w:trPr>
          <w:cantSplit/>
          <w:trHeight w:val="306"/>
        </w:trPr>
        <w:tc>
          <w:tcPr>
            <w:tcW w:w="4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222C0D7E" wp14:textId="77777777">
            <w:pPr>
              <w:snapToGrid w:val="0"/>
              <w:ind w:right="-18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57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2DE00C70" wp14:textId="77777777">
            <w:pPr>
              <w:snapToGrid w:val="0"/>
              <w:ind w:right="-18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33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0828AFE0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8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7BBBDB27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61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68285AC0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6716" w:type="dxa"/>
            <w:gridSpan w:val="6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5776FC0C" wp14:textId="77777777">
            <w:pPr>
              <w:ind w:right="-180"/>
              <w:jc w:val="center"/>
            </w:pPr>
            <w:r>
              <w:rPr>
                <w:bCs/>
                <w:sz w:val="28"/>
                <w:szCs w:val="28"/>
              </w:rPr>
              <w:t>РКСИ</w:t>
            </w:r>
            <w:r>
              <w:rPr>
                <w:sz w:val="32"/>
                <w:szCs w:val="32"/>
              </w:rPr>
              <w:t>.</w:t>
            </w:r>
            <w:r>
              <w:rPr>
                <w:sz w:val="28"/>
                <w:szCs w:val="28"/>
              </w:rPr>
              <w:t>К1</w:t>
            </w:r>
            <w:r>
              <w:rPr>
                <w:sz w:val="28"/>
                <w:szCs w:val="28"/>
                <w:lang w:val="en-US"/>
              </w:rPr>
              <w:t>7</w:t>
            </w:r>
            <w:r>
              <w:rPr>
                <w:sz w:val="28"/>
                <w:szCs w:val="28"/>
              </w:rPr>
              <w:t>.09.</w:t>
            </w:r>
            <w:r>
              <w:rPr>
                <w:sz w:val="28"/>
                <w:szCs w:val="28"/>
                <w:lang w:val="en-US"/>
              </w:rPr>
              <w:t>02.03</w:t>
            </w:r>
            <w:r>
              <w:rPr>
                <w:sz w:val="28"/>
                <w:szCs w:val="28"/>
              </w:rPr>
              <w:t>.</w:t>
            </w:r>
            <w:r>
              <w:rPr>
                <w:color w:val="000000"/>
                <w:sz w:val="28"/>
                <w:szCs w:val="28"/>
              </w:rPr>
              <w:t>ОП.11</w:t>
            </w:r>
            <w:r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highlight w:val="yellow"/>
              </w:rPr>
              <w:t>619</w:t>
            </w:r>
            <w:r>
              <w:rPr>
                <w:sz w:val="28"/>
                <w:szCs w:val="28"/>
              </w:rPr>
              <w:t>.00ПЗ</w:t>
            </w:r>
          </w:p>
        </w:tc>
      </w:tr>
      <w:tr xmlns:wp14="http://schemas.microsoft.com/office/word/2010/wordml" w:rsidR="00000000" w:rsidTr="097558EF" w14:paraId="63ED297C" wp14:textId="77777777">
        <w:trPr>
          <w:cantSplit/>
          <w:trHeight w:val="306"/>
        </w:trPr>
        <w:tc>
          <w:tcPr>
            <w:tcW w:w="4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700A880C" wp14:textId="77777777">
            <w:pPr>
              <w:snapToGrid w:val="0"/>
              <w:ind w:right="-180"/>
              <w:jc w:val="center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7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7D962636" wp14:textId="77777777">
            <w:pPr>
              <w:snapToGrid w:val="0"/>
              <w:ind w:right="-180"/>
              <w:jc w:val="center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133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2A552BBE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8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41558D7E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61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791C0BC8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6716" w:type="dxa"/>
            <w:gridSpan w:val="6"/>
            <w:vMerge/>
            <w:tcBorders/>
            <w:tcMar/>
            <w:vAlign w:val="center"/>
          </w:tcPr>
          <w:p w:rsidR="00000000" w:rsidRDefault="00571B57" w14:paraId="6109F0E2" wp14:textId="77777777">
            <w:pPr>
              <w:snapToGrid w:val="0"/>
              <w:ind w:right="-180"/>
              <w:rPr>
                <w:i/>
                <w:sz w:val="20"/>
                <w:szCs w:val="20"/>
              </w:rPr>
            </w:pPr>
          </w:p>
        </w:tc>
      </w:tr>
      <w:tr xmlns:wp14="http://schemas.microsoft.com/office/word/2010/wordml" w:rsidR="00000000" w:rsidTr="097558EF" w14:paraId="517A0536" wp14:textId="77777777">
        <w:trPr>
          <w:cantSplit/>
          <w:trHeight w:val="300"/>
        </w:trPr>
        <w:tc>
          <w:tcPr>
            <w:tcW w:w="4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38C4A36B" wp14:textId="77777777">
            <w:pPr>
              <w:ind w:left="-56" w:right="-180"/>
            </w:pPr>
            <w:r>
              <w:rPr>
                <w:i/>
                <w:sz w:val="20"/>
                <w:szCs w:val="20"/>
              </w:rPr>
              <w:t>изм</w:t>
            </w:r>
          </w:p>
        </w:tc>
        <w:tc>
          <w:tcPr>
            <w:tcW w:w="57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386E6912" wp14:textId="77777777">
            <w:pPr>
              <w:ind w:left="-80" w:right="-180"/>
              <w:jc w:val="center"/>
            </w:pPr>
            <w:r>
              <w:rPr>
                <w:i/>
                <w:sz w:val="20"/>
                <w:szCs w:val="20"/>
              </w:rPr>
              <w:t>лист</w:t>
            </w:r>
          </w:p>
        </w:tc>
        <w:tc>
          <w:tcPr>
            <w:tcW w:w="133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5D36FC06" wp14:textId="77777777">
            <w:pPr>
              <w:ind w:right="-180"/>
              <w:jc w:val="center"/>
            </w:pPr>
            <w:r>
              <w:rPr>
                <w:i/>
                <w:sz w:val="20"/>
                <w:szCs w:val="20"/>
              </w:rPr>
              <w:t xml:space="preserve">№ </w:t>
            </w:r>
            <w:r>
              <w:rPr>
                <w:i/>
                <w:sz w:val="20"/>
                <w:szCs w:val="20"/>
              </w:rPr>
              <w:t>докум.</w:t>
            </w:r>
          </w:p>
        </w:tc>
        <w:tc>
          <w:tcPr>
            <w:tcW w:w="8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40D3743E" wp14:textId="77777777">
            <w:pPr>
              <w:ind w:right="-180" w:hanging="193"/>
              <w:jc w:val="center"/>
            </w:pPr>
            <w:r>
              <w:rPr>
                <w:i/>
                <w:sz w:val="20"/>
                <w:szCs w:val="20"/>
              </w:rPr>
              <w:t>Подпись</w:t>
            </w:r>
          </w:p>
        </w:tc>
        <w:tc>
          <w:tcPr>
            <w:tcW w:w="61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47E7BD3D" wp14:textId="77777777">
            <w:pPr>
              <w:ind w:right="-180" w:hanging="141"/>
              <w:jc w:val="center"/>
            </w:pPr>
            <w:r>
              <w:rPr>
                <w:i/>
                <w:sz w:val="20"/>
                <w:szCs w:val="20"/>
              </w:rPr>
              <w:t>Дата</w:t>
            </w:r>
          </w:p>
        </w:tc>
        <w:tc>
          <w:tcPr>
            <w:tcW w:w="6716" w:type="dxa"/>
            <w:gridSpan w:val="6"/>
            <w:vMerge/>
            <w:tcBorders/>
            <w:tcMar/>
            <w:vAlign w:val="center"/>
          </w:tcPr>
          <w:p w:rsidR="00000000" w:rsidRDefault="00571B57" w14:paraId="39C05CC7" wp14:textId="77777777">
            <w:pPr>
              <w:snapToGrid w:val="0"/>
              <w:ind w:right="-180"/>
              <w:rPr>
                <w:i/>
                <w:sz w:val="20"/>
                <w:szCs w:val="20"/>
              </w:rPr>
            </w:pPr>
          </w:p>
        </w:tc>
      </w:tr>
      <w:tr xmlns:wp14="http://schemas.microsoft.com/office/word/2010/wordml" w:rsidR="00000000" w:rsidTr="097558EF" w14:paraId="11D14796" wp14:textId="77777777">
        <w:trPr>
          <w:cantSplit/>
          <w:trHeight w:val="306"/>
        </w:trPr>
        <w:tc>
          <w:tcPr>
            <w:tcW w:w="981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135F1033" wp14:textId="77777777">
            <w:pPr>
              <w:ind w:right="-180"/>
              <w:jc w:val="center"/>
            </w:pPr>
            <w:r>
              <w:rPr>
                <w:i/>
                <w:sz w:val="20"/>
                <w:szCs w:val="20"/>
              </w:rPr>
              <w:t>Разраб.</w:t>
            </w:r>
          </w:p>
        </w:tc>
        <w:tc>
          <w:tcPr>
            <w:tcW w:w="133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276AF55D" wp14:textId="77777777">
            <w:pPr>
              <w:ind w:right="-180"/>
            </w:pPr>
            <w:r>
              <w:rPr>
                <w:i/>
                <w:sz w:val="20"/>
                <w:szCs w:val="20"/>
              </w:rPr>
              <w:t>Кипа</w:t>
            </w:r>
          </w:p>
        </w:tc>
        <w:tc>
          <w:tcPr>
            <w:tcW w:w="8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1EF533CB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61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22E2EB0F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3859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1D7998B2" wp14:textId="77777777">
            <w:pPr>
              <w:jc w:val="center"/>
            </w:pPr>
            <w:r>
              <w:rPr>
                <w:sz w:val="22"/>
                <w:szCs w:val="22"/>
              </w:rPr>
              <w:t xml:space="preserve">Разработка </w:t>
            </w:r>
            <w:r>
              <w:rPr>
                <w:rStyle w:val="a5"/>
                <w:color w:val="000000"/>
                <w:sz w:val="22"/>
                <w:szCs w:val="22"/>
                <w:u w:val="none"/>
              </w:rPr>
              <w:t>сайта для компании «Торговый дом РИФ»</w:t>
            </w:r>
          </w:p>
          <w:p w:rsidR="00000000" w:rsidRDefault="00571B57" w14:paraId="0F7D9DAD" wp14:textId="77777777">
            <w:pPr>
              <w:jc w:val="center"/>
            </w:pPr>
            <w:r>
              <w:rPr>
                <w:sz w:val="22"/>
                <w:szCs w:val="22"/>
              </w:rPr>
              <w:t>Пояснительная записка</w:t>
            </w:r>
          </w:p>
        </w:tc>
        <w:tc>
          <w:tcPr>
            <w:tcW w:w="858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23AADE30" wp14:textId="77777777">
            <w:pPr>
              <w:ind w:right="-180"/>
              <w:jc w:val="center"/>
            </w:pPr>
            <w:r>
              <w:rPr>
                <w:i/>
                <w:sz w:val="20"/>
                <w:szCs w:val="20"/>
              </w:rPr>
              <w:t>Лит</w:t>
            </w:r>
          </w:p>
        </w:tc>
        <w:tc>
          <w:tcPr>
            <w:tcW w:w="85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2072BA09" wp14:textId="77777777">
            <w:pPr>
              <w:ind w:right="-180"/>
              <w:jc w:val="center"/>
            </w:pPr>
            <w:r>
              <w:rPr>
                <w:i/>
                <w:sz w:val="20"/>
                <w:szCs w:val="20"/>
              </w:rPr>
              <w:t>Лист</w:t>
            </w:r>
          </w:p>
        </w:tc>
        <w:tc>
          <w:tcPr>
            <w:tcW w:w="11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7CC7B5E1" wp14:textId="77777777">
            <w:pPr>
              <w:ind w:right="-180"/>
              <w:jc w:val="center"/>
            </w:pPr>
            <w:r>
              <w:rPr>
                <w:i/>
                <w:sz w:val="20"/>
                <w:szCs w:val="20"/>
              </w:rPr>
              <w:t>Листов</w:t>
            </w:r>
          </w:p>
        </w:tc>
      </w:tr>
      <w:tr xmlns:wp14="http://schemas.microsoft.com/office/word/2010/wordml" w:rsidR="00000000" w:rsidTr="097558EF" w14:paraId="49CAF784" wp14:textId="77777777">
        <w:trPr>
          <w:cantSplit/>
          <w:trHeight w:val="306"/>
        </w:trPr>
        <w:tc>
          <w:tcPr>
            <w:tcW w:w="981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106DD014" wp14:textId="77777777">
            <w:pPr>
              <w:ind w:right="-180"/>
              <w:jc w:val="center"/>
            </w:pPr>
            <w:r>
              <w:rPr>
                <w:i/>
                <w:sz w:val="20"/>
                <w:szCs w:val="20"/>
              </w:rPr>
              <w:t>Провер.</w:t>
            </w:r>
          </w:p>
        </w:tc>
        <w:tc>
          <w:tcPr>
            <w:tcW w:w="133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6583AEF0" wp14:textId="77777777">
            <w:pPr>
              <w:ind w:right="-180"/>
            </w:pPr>
            <w:r>
              <w:rPr>
                <w:i/>
                <w:sz w:val="20"/>
                <w:szCs w:val="20"/>
              </w:rPr>
              <w:t>Демиденко</w:t>
            </w:r>
          </w:p>
        </w:tc>
        <w:tc>
          <w:tcPr>
            <w:tcW w:w="8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5F1A1ADB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61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6D013848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3859" w:type="dxa"/>
            <w:vMerge/>
            <w:tcBorders/>
            <w:tcMar/>
            <w:vAlign w:val="center"/>
          </w:tcPr>
          <w:p w:rsidR="00000000" w:rsidRDefault="00571B57" w14:paraId="104D497C" wp14:textId="77777777">
            <w:pPr>
              <w:snapToGrid w:val="0"/>
              <w:ind w:right="-180"/>
              <w:rPr>
                <w:i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2C344184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13AA0B87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28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0E474E68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85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339EFE5D" wp14:textId="77777777">
            <w:pPr>
              <w:ind w:right="-180"/>
              <w:jc w:val="center"/>
            </w:pPr>
            <w:r>
              <w:rPr>
                <w:i/>
                <w:sz w:val="20"/>
                <w:szCs w:val="20"/>
              </w:rPr>
              <w:t>16</w:t>
            </w:r>
          </w:p>
        </w:tc>
        <w:tc>
          <w:tcPr>
            <w:tcW w:w="11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6D147DE4" wp14:textId="77777777">
            <w:pPr>
              <w:ind w:right="-180"/>
              <w:jc w:val="center"/>
            </w:pPr>
            <w:r>
              <w:rPr>
                <w:i/>
                <w:sz w:val="20"/>
                <w:szCs w:val="20"/>
              </w:rPr>
              <w:t>2</w:t>
            </w:r>
            <w:r>
              <w:rPr>
                <w:i/>
                <w:sz w:val="20"/>
                <w:szCs w:val="20"/>
              </w:rPr>
              <w:t>1</w:t>
            </w:r>
          </w:p>
        </w:tc>
      </w:tr>
      <w:tr xmlns:wp14="http://schemas.microsoft.com/office/word/2010/wordml" w:rsidR="00000000" w:rsidTr="097558EF" w14:paraId="55C20AD1" wp14:textId="77777777">
        <w:trPr>
          <w:cantSplit/>
          <w:trHeight w:val="306"/>
        </w:trPr>
        <w:tc>
          <w:tcPr>
            <w:tcW w:w="981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028F4C41" wp14:textId="77777777">
            <w:pPr>
              <w:ind w:right="-180"/>
              <w:jc w:val="center"/>
            </w:pPr>
            <w:r>
              <w:rPr>
                <w:i/>
                <w:sz w:val="20"/>
                <w:szCs w:val="20"/>
              </w:rPr>
              <w:t>Реценз.</w:t>
            </w:r>
          </w:p>
        </w:tc>
        <w:tc>
          <w:tcPr>
            <w:tcW w:w="133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50DF6546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8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740FBA26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61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025E7F4C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3859" w:type="dxa"/>
            <w:vMerge/>
            <w:tcBorders/>
            <w:tcMar/>
            <w:vAlign w:val="center"/>
          </w:tcPr>
          <w:p w:rsidR="00000000" w:rsidRDefault="00571B57" w14:paraId="526139AB" wp14:textId="77777777">
            <w:pPr>
              <w:snapToGrid w:val="0"/>
              <w:ind w:right="-180"/>
              <w:rPr>
                <w:i/>
                <w:sz w:val="20"/>
                <w:szCs w:val="20"/>
              </w:rPr>
            </w:pPr>
          </w:p>
        </w:tc>
        <w:tc>
          <w:tcPr>
            <w:tcW w:w="2857" w:type="dxa"/>
            <w:gridSpan w:val="5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17DABB88" wp14:textId="77777777">
            <w:pPr>
              <w:ind w:right="-180"/>
              <w:jc w:val="center"/>
            </w:pPr>
            <w:r>
              <w:rPr>
                <w:i/>
                <w:sz w:val="28"/>
                <w:szCs w:val="28"/>
              </w:rPr>
              <w:t xml:space="preserve">ПОКС – </w:t>
            </w:r>
            <w:r>
              <w:rPr>
                <w:i/>
                <w:sz w:val="28"/>
                <w:szCs w:val="28"/>
                <w:lang w:val="en-US"/>
              </w:rPr>
              <w:t>3</w:t>
            </w:r>
            <w:r>
              <w:rPr>
                <w:i/>
                <w:sz w:val="28"/>
                <w:szCs w:val="28"/>
              </w:rPr>
              <w:t>7</w:t>
            </w:r>
          </w:p>
        </w:tc>
      </w:tr>
      <w:tr xmlns:wp14="http://schemas.microsoft.com/office/word/2010/wordml" w:rsidR="00000000" w:rsidTr="097558EF" w14:paraId="04E681AD" wp14:textId="77777777">
        <w:trPr>
          <w:cantSplit/>
          <w:trHeight w:val="306"/>
        </w:trPr>
        <w:tc>
          <w:tcPr>
            <w:tcW w:w="981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1BEC7831" wp14:textId="77777777">
            <w:pPr>
              <w:ind w:right="-180"/>
              <w:jc w:val="center"/>
            </w:pPr>
            <w:r>
              <w:rPr>
                <w:i/>
                <w:sz w:val="20"/>
                <w:szCs w:val="20"/>
              </w:rPr>
              <w:t>Н. контр</w:t>
            </w:r>
          </w:p>
        </w:tc>
        <w:tc>
          <w:tcPr>
            <w:tcW w:w="133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60A5ECF6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8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07B15200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61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490E2721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3859" w:type="dxa"/>
            <w:vMerge/>
            <w:tcBorders/>
            <w:tcMar/>
            <w:vAlign w:val="center"/>
          </w:tcPr>
          <w:p w:rsidR="00000000" w:rsidRDefault="00571B57" w14:paraId="5AE6D6BE" wp14:textId="77777777">
            <w:pPr>
              <w:snapToGrid w:val="0"/>
              <w:ind w:right="-180"/>
              <w:rPr>
                <w:i/>
                <w:sz w:val="20"/>
                <w:szCs w:val="20"/>
              </w:rPr>
            </w:pPr>
          </w:p>
        </w:tc>
        <w:tc>
          <w:tcPr>
            <w:tcW w:w="2857" w:type="dxa"/>
            <w:gridSpan w:val="5"/>
            <w:vMerge/>
            <w:tcBorders/>
            <w:tcMar/>
            <w:vAlign w:val="center"/>
          </w:tcPr>
          <w:p w:rsidR="00000000" w:rsidRDefault="00571B57" w14:paraId="064791A8" wp14:textId="77777777">
            <w:pPr>
              <w:snapToGrid w:val="0"/>
              <w:ind w:right="-180"/>
              <w:rPr>
                <w:i/>
                <w:sz w:val="20"/>
                <w:szCs w:val="20"/>
              </w:rPr>
            </w:pPr>
          </w:p>
        </w:tc>
      </w:tr>
      <w:tr xmlns:wp14="http://schemas.microsoft.com/office/word/2010/wordml" w:rsidR="00000000" w:rsidTr="097558EF" w14:paraId="6B5F364A" wp14:textId="77777777">
        <w:trPr>
          <w:cantSplit/>
          <w:trHeight w:val="306"/>
        </w:trPr>
        <w:tc>
          <w:tcPr>
            <w:tcW w:w="981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5CE8CBCF" wp14:textId="77777777">
            <w:pPr>
              <w:ind w:right="-180"/>
              <w:jc w:val="center"/>
            </w:pPr>
            <w:r>
              <w:rPr>
                <w:i/>
                <w:sz w:val="20"/>
                <w:szCs w:val="20"/>
              </w:rPr>
              <w:t>Утверд.</w:t>
            </w:r>
          </w:p>
        </w:tc>
        <w:tc>
          <w:tcPr>
            <w:tcW w:w="133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4BF6756B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8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587D3BE7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61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683DC078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3859" w:type="dxa"/>
            <w:vMerge/>
            <w:tcBorders/>
            <w:tcMar/>
            <w:vAlign w:val="center"/>
          </w:tcPr>
          <w:p w:rsidR="00000000" w:rsidRDefault="00571B57" w14:paraId="69678E1F" wp14:textId="77777777">
            <w:pPr>
              <w:snapToGrid w:val="0"/>
              <w:ind w:right="-180"/>
              <w:rPr>
                <w:i/>
                <w:sz w:val="20"/>
                <w:szCs w:val="20"/>
              </w:rPr>
            </w:pPr>
          </w:p>
        </w:tc>
        <w:tc>
          <w:tcPr>
            <w:tcW w:w="2857" w:type="dxa"/>
            <w:gridSpan w:val="5"/>
            <w:vMerge/>
            <w:tcBorders/>
            <w:tcMar/>
            <w:vAlign w:val="center"/>
          </w:tcPr>
          <w:p w:rsidR="00000000" w:rsidRDefault="00571B57" w14:paraId="08C1FDAD" wp14:textId="77777777">
            <w:pPr>
              <w:snapToGrid w:val="0"/>
              <w:ind w:right="-180"/>
              <w:rPr>
                <w:i/>
                <w:sz w:val="20"/>
                <w:szCs w:val="20"/>
              </w:rPr>
            </w:pPr>
          </w:p>
        </w:tc>
      </w:tr>
    </w:tbl>
    <w:p xmlns:wp14="http://schemas.microsoft.com/office/word/2010/wordml" w:rsidR="00000000" w:rsidRDefault="00571B57" w14:paraId="1084E6F5" wp14:textId="77777777"/>
    <w:p xmlns:wp14="http://schemas.microsoft.com/office/word/2010/wordml" w:rsidR="00000000" w:rsidRDefault="00571B57" w14:paraId="364B0712" wp14:textId="77777777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04"/>
        <w:gridCol w:w="577"/>
        <w:gridCol w:w="1332"/>
        <w:gridCol w:w="864"/>
        <w:gridCol w:w="611"/>
        <w:gridCol w:w="3859"/>
        <w:gridCol w:w="285"/>
        <w:gridCol w:w="286"/>
        <w:gridCol w:w="287"/>
        <w:gridCol w:w="858"/>
        <w:gridCol w:w="1141"/>
      </w:tblGrid>
      <w:tr xmlns:wp14="http://schemas.microsoft.com/office/word/2010/wordml" w:rsidR="00000000" w:rsidTr="097558EF" w14:paraId="43A85EAF" wp14:textId="77777777">
        <w:trPr>
          <w:trHeight w:val="285"/>
        </w:trPr>
        <w:tc>
          <w:tcPr>
            <w:tcW w:w="10504" w:type="dxa"/>
            <w:gridSpan w:val="11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00000" w:rsidRDefault="00571B57" w14:paraId="45136407" wp14:textId="77777777">
            <w:pPr>
              <w:jc w:val="center"/>
            </w:pPr>
            <w:r>
              <w:rPr>
                <w:bCs/>
                <w:iCs/>
                <w:sz w:val="28"/>
                <w:szCs w:val="28"/>
              </w:rPr>
              <w:t xml:space="preserve"> </w:t>
            </w:r>
            <w:r>
              <w:rPr>
                <w:bCs/>
                <w:iCs/>
                <w:sz w:val="42"/>
                <w:szCs w:val="42"/>
              </w:rPr>
              <w:t>Заключение</w:t>
            </w:r>
          </w:p>
          <w:p w:rsidR="00000000" w:rsidRDefault="00571B57" w14:paraId="38A4CB42" wp14:textId="77777777">
            <w:pPr>
              <w:jc w:val="center"/>
              <w:rPr>
                <w:sz w:val="28"/>
                <w:szCs w:val="28"/>
              </w:rPr>
            </w:pPr>
          </w:p>
          <w:p w:rsidR="00000000" w:rsidRDefault="00571B57" w14:paraId="46F391E9" wp14:textId="77777777">
            <w:pPr>
              <w:jc w:val="center"/>
              <w:rPr>
                <w:sz w:val="28"/>
                <w:szCs w:val="28"/>
              </w:rPr>
            </w:pPr>
          </w:p>
          <w:p w:rsidR="00000000" w:rsidRDefault="00571B57" w14:paraId="28AC1B28" wp14:textId="77777777">
            <w:pPr>
              <w:snapToGrid w:val="0"/>
              <w:rPr>
                <w:bCs/>
                <w:iCs/>
                <w:sz w:val="20"/>
                <w:szCs w:val="20"/>
              </w:rPr>
            </w:pPr>
          </w:p>
          <w:p w:rsidR="00000000" w:rsidRDefault="00571B57" w14:paraId="44D9D682" wp14:textId="77777777">
            <w:pPr>
              <w:snapToGrid w:val="0"/>
            </w:pPr>
            <w:r>
              <w:rPr>
                <w:bCs/>
                <w:iCs/>
                <w:sz w:val="28"/>
                <w:szCs w:val="28"/>
              </w:rPr>
              <w:t xml:space="preserve">                  </w:t>
            </w:r>
            <w:r>
              <w:rPr>
                <w:bCs/>
                <w:iCs/>
                <w:sz w:val="28"/>
                <w:szCs w:val="28"/>
              </w:rPr>
              <w:t xml:space="preserve">В ходе данного курсового проекта я научился проектировать и   </w:t>
            </w:r>
            <w:r>
              <w:rPr>
                <w:bCs/>
                <w:iCs/>
                <w:sz w:val="28"/>
                <w:szCs w:val="28"/>
              </w:rPr>
              <w:t xml:space="preserve"> </w:t>
            </w:r>
          </w:p>
          <w:p w:rsidR="00000000" w:rsidRDefault="00571B57" w14:paraId="59DE7374" wp14:textId="77777777">
            <w:pPr>
              <w:snapToGrid w:val="0"/>
              <w:rPr>
                <w:bCs/>
                <w:iCs/>
                <w:sz w:val="20"/>
                <w:szCs w:val="20"/>
              </w:rPr>
            </w:pPr>
          </w:p>
          <w:p w:rsidR="00000000" w:rsidRDefault="00571B57" w14:paraId="1CA0A715" wp14:textId="77777777">
            <w:pPr>
              <w:snapToGrid w:val="0"/>
            </w:pPr>
            <w:r>
              <w:rPr>
                <w:bCs/>
                <w:iCs/>
                <w:sz w:val="20"/>
                <w:szCs w:val="20"/>
              </w:rPr>
              <w:t xml:space="preserve">                         </w:t>
            </w:r>
            <w:r>
              <w:rPr>
                <w:bCs/>
                <w:iCs/>
                <w:sz w:val="28"/>
                <w:szCs w:val="28"/>
              </w:rPr>
              <w:t xml:space="preserve">разрабатывать полноценный сайт. </w:t>
            </w:r>
            <w:r>
              <w:rPr>
                <w:bCs/>
                <w:iCs/>
                <w:sz w:val="28"/>
                <w:szCs w:val="28"/>
              </w:rPr>
              <w:t xml:space="preserve"> </w:t>
            </w:r>
          </w:p>
          <w:p w:rsidR="00000000" w:rsidRDefault="00571B57" w14:paraId="7CB7E4D9" wp14:textId="77777777">
            <w:pPr>
              <w:snapToGrid w:val="0"/>
              <w:rPr>
                <w:bCs/>
                <w:iCs/>
                <w:sz w:val="20"/>
                <w:szCs w:val="20"/>
              </w:rPr>
            </w:pPr>
          </w:p>
          <w:p w:rsidR="00000000" w:rsidRDefault="00571B57" w14:paraId="14AAA83F" wp14:textId="77777777">
            <w:pPr>
              <w:snapToGrid w:val="0"/>
            </w:pPr>
            <w:r>
              <w:rPr>
                <w:bCs/>
                <w:iCs/>
                <w:sz w:val="20"/>
                <w:szCs w:val="20"/>
              </w:rPr>
              <w:t xml:space="preserve">                         </w:t>
            </w:r>
            <w:r>
              <w:rPr>
                <w:bCs/>
                <w:iCs/>
                <w:sz w:val="28"/>
                <w:szCs w:val="28"/>
              </w:rPr>
              <w:t>Я научился на пр</w:t>
            </w:r>
            <w:r>
              <w:rPr>
                <w:bCs/>
                <w:iCs/>
                <w:sz w:val="28"/>
                <w:szCs w:val="28"/>
              </w:rPr>
              <w:t>актике использовать</w:t>
            </w:r>
            <w:r>
              <w:rPr>
                <w:bCs/>
                <w:iCs/>
                <w:sz w:val="28"/>
                <w:szCs w:val="28"/>
                <w:lang w:val="en-US"/>
              </w:rPr>
              <w:t xml:space="preserve"> JavaScript.</w:t>
            </w:r>
          </w:p>
          <w:p w:rsidR="00000000" w:rsidRDefault="00571B57" w14:paraId="7E62752A" wp14:textId="77777777">
            <w:pPr>
              <w:snapToGrid w:val="0"/>
              <w:rPr>
                <w:bCs/>
                <w:iCs/>
                <w:sz w:val="20"/>
                <w:szCs w:val="20"/>
              </w:rPr>
            </w:pPr>
          </w:p>
          <w:p w:rsidR="00000000" w:rsidRDefault="00571B57" w14:paraId="339D11C5" wp14:textId="77777777">
            <w:pPr>
              <w:snapToGrid w:val="0"/>
            </w:pPr>
            <w:r>
              <w:rPr>
                <w:bCs/>
                <w:iCs/>
                <w:sz w:val="28"/>
                <w:szCs w:val="28"/>
                <w:lang w:val="en-US"/>
              </w:rPr>
              <w:t xml:space="preserve">                  </w:t>
            </w:r>
            <w:r>
              <w:rPr>
                <w:bCs/>
                <w:iCs/>
                <w:sz w:val="28"/>
                <w:szCs w:val="28"/>
              </w:rPr>
              <w:t xml:space="preserve">Я разработал сайт для компании « </w:t>
            </w:r>
            <w:r>
              <w:rPr>
                <w:rStyle w:val="a5"/>
                <w:bCs/>
                <w:iCs/>
                <w:color w:val="000000"/>
                <w:sz w:val="28"/>
                <w:szCs w:val="28"/>
                <w:u w:val="none"/>
              </w:rPr>
              <w:t>Торговый дом РИФ</w:t>
            </w:r>
            <w:r>
              <w:rPr>
                <w:rStyle w:val="a5"/>
                <w:bCs/>
                <w:iCs/>
                <w:color w:val="000000"/>
                <w:sz w:val="22"/>
                <w:szCs w:val="22"/>
                <w:u w:val="none"/>
              </w:rPr>
              <w:t>»</w:t>
            </w:r>
          </w:p>
          <w:p w:rsidR="00000000" w:rsidRDefault="00571B57" w14:paraId="5822CD19" wp14:textId="77777777">
            <w:pPr>
              <w:snapToGrid w:val="0"/>
              <w:rPr>
                <w:bCs/>
                <w:iCs/>
                <w:sz w:val="20"/>
                <w:szCs w:val="20"/>
              </w:rPr>
            </w:pPr>
          </w:p>
          <w:p w:rsidR="00000000" w:rsidRDefault="00571B57" w14:paraId="5B9FBA58" wp14:textId="77777777">
            <w:pPr>
              <w:snapToGrid w:val="0"/>
            </w:pPr>
            <w:r>
              <w:rPr>
                <w:bCs/>
                <w:iCs/>
                <w:sz w:val="28"/>
                <w:szCs w:val="28"/>
                <w:lang w:val="en-US"/>
              </w:rPr>
              <w:t xml:space="preserve">               </w:t>
            </w:r>
          </w:p>
          <w:p w:rsidR="00000000" w:rsidRDefault="00571B57" w14:paraId="33C97A2D" wp14:textId="77777777">
            <w:pPr>
              <w:snapToGrid w:val="0"/>
            </w:pPr>
            <w:r>
              <w:rPr>
                <w:bCs/>
                <w:iCs/>
                <w:sz w:val="28"/>
                <w:szCs w:val="28"/>
                <w:lang w:val="en-US"/>
              </w:rPr>
              <w:t xml:space="preserve">                 </w:t>
            </w:r>
          </w:p>
          <w:p w:rsidR="00000000" w:rsidRDefault="00571B57" w14:paraId="207CCF61" wp14:textId="77777777">
            <w:pPr>
              <w:snapToGrid w:val="0"/>
            </w:pPr>
            <w:r>
              <w:rPr>
                <w:bCs/>
                <w:iCs/>
                <w:sz w:val="20"/>
                <w:szCs w:val="20"/>
              </w:rPr>
              <w:t xml:space="preserve">     </w:t>
            </w:r>
          </w:p>
          <w:p w:rsidR="00000000" w:rsidRDefault="00571B57" w14:paraId="6D47760A" wp14:textId="77777777">
            <w:pPr>
              <w:snapToGrid w:val="0"/>
              <w:rPr>
                <w:bCs/>
                <w:iCs/>
                <w:sz w:val="20"/>
                <w:szCs w:val="20"/>
              </w:rPr>
            </w:pPr>
          </w:p>
          <w:p w:rsidR="00000000" w:rsidRDefault="00571B57" w14:paraId="46541FEE" wp14:textId="77777777">
            <w:pPr>
              <w:snapToGrid w:val="0"/>
              <w:rPr>
                <w:bCs/>
                <w:iCs/>
                <w:sz w:val="20"/>
                <w:szCs w:val="20"/>
              </w:rPr>
            </w:pPr>
          </w:p>
          <w:p w:rsidR="00000000" w:rsidRDefault="00571B57" w14:paraId="3D0A7634" wp14:textId="77777777">
            <w:pPr>
              <w:snapToGrid w:val="0"/>
              <w:rPr>
                <w:bCs/>
                <w:iCs/>
                <w:sz w:val="20"/>
                <w:szCs w:val="20"/>
              </w:rPr>
            </w:pPr>
          </w:p>
          <w:p w:rsidR="00000000" w:rsidRDefault="00571B57" w14:paraId="480AAAE3" wp14:textId="77777777">
            <w:pPr>
              <w:snapToGrid w:val="0"/>
              <w:rPr>
                <w:bCs/>
                <w:iCs/>
                <w:sz w:val="20"/>
                <w:szCs w:val="20"/>
              </w:rPr>
            </w:pPr>
          </w:p>
          <w:p w:rsidR="00000000" w:rsidRDefault="00571B57" w14:paraId="615D263B" wp14:textId="77777777">
            <w:pPr>
              <w:snapToGrid w:val="0"/>
              <w:rPr>
                <w:bCs/>
                <w:iCs/>
                <w:sz w:val="20"/>
                <w:szCs w:val="20"/>
              </w:rPr>
            </w:pPr>
          </w:p>
          <w:p w:rsidR="00000000" w:rsidRDefault="00571B57" w14:paraId="5FE46C25" wp14:textId="77777777">
            <w:pPr>
              <w:snapToGrid w:val="0"/>
              <w:rPr>
                <w:bCs/>
                <w:iCs/>
                <w:sz w:val="20"/>
                <w:szCs w:val="20"/>
              </w:rPr>
            </w:pPr>
          </w:p>
          <w:p w:rsidR="00000000" w:rsidRDefault="00571B57" w14:paraId="662E2991" wp14:textId="77777777">
            <w:pPr>
              <w:snapToGrid w:val="0"/>
              <w:rPr>
                <w:bCs/>
                <w:iCs/>
                <w:sz w:val="20"/>
                <w:szCs w:val="20"/>
              </w:rPr>
            </w:pPr>
          </w:p>
          <w:p w:rsidR="00000000" w:rsidRDefault="00571B57" w14:paraId="6F6DCEE7" wp14:textId="77777777">
            <w:pPr>
              <w:snapToGrid w:val="0"/>
              <w:rPr>
                <w:bCs/>
                <w:iCs/>
                <w:sz w:val="20"/>
                <w:szCs w:val="20"/>
              </w:rPr>
            </w:pPr>
          </w:p>
          <w:p w:rsidR="00000000" w:rsidRDefault="00571B57" w14:paraId="738F6CFE" wp14:textId="77777777">
            <w:pPr>
              <w:snapToGrid w:val="0"/>
              <w:rPr>
                <w:bCs/>
                <w:iCs/>
                <w:sz w:val="20"/>
                <w:szCs w:val="20"/>
              </w:rPr>
            </w:pPr>
          </w:p>
          <w:p w:rsidR="00000000" w:rsidRDefault="00571B57" w14:paraId="0E3612C3" wp14:textId="77777777">
            <w:pPr>
              <w:snapToGrid w:val="0"/>
              <w:rPr>
                <w:bCs/>
                <w:iCs/>
                <w:sz w:val="20"/>
                <w:szCs w:val="20"/>
              </w:rPr>
            </w:pPr>
          </w:p>
          <w:p w:rsidR="00000000" w:rsidRDefault="00571B57" w14:paraId="1428F0A7" wp14:textId="77777777">
            <w:pPr>
              <w:snapToGrid w:val="0"/>
              <w:rPr>
                <w:bCs/>
                <w:iCs/>
                <w:sz w:val="20"/>
                <w:szCs w:val="20"/>
              </w:rPr>
            </w:pPr>
          </w:p>
          <w:p w:rsidR="00000000" w:rsidRDefault="00571B57" w14:paraId="2050BD55" wp14:textId="77777777">
            <w:pPr>
              <w:snapToGrid w:val="0"/>
              <w:rPr>
                <w:bCs/>
                <w:iCs/>
                <w:sz w:val="20"/>
                <w:szCs w:val="20"/>
              </w:rPr>
            </w:pPr>
          </w:p>
          <w:p w:rsidR="00000000" w:rsidRDefault="00571B57" w14:paraId="6A22A52B" wp14:textId="77777777">
            <w:pPr>
              <w:snapToGrid w:val="0"/>
              <w:rPr>
                <w:bCs/>
                <w:iCs/>
                <w:sz w:val="20"/>
                <w:szCs w:val="20"/>
              </w:rPr>
            </w:pPr>
          </w:p>
          <w:p w:rsidR="00000000" w:rsidRDefault="00571B57" w14:paraId="45C09875" wp14:textId="77777777">
            <w:pPr>
              <w:snapToGrid w:val="0"/>
              <w:rPr>
                <w:bCs/>
                <w:iCs/>
                <w:sz w:val="20"/>
                <w:szCs w:val="20"/>
              </w:rPr>
            </w:pPr>
          </w:p>
          <w:p w:rsidR="00000000" w:rsidRDefault="00571B57" w14:paraId="6CDC65EB" wp14:textId="77777777">
            <w:pPr>
              <w:snapToGrid w:val="0"/>
              <w:rPr>
                <w:bCs/>
                <w:iCs/>
                <w:sz w:val="20"/>
                <w:szCs w:val="20"/>
              </w:rPr>
            </w:pPr>
          </w:p>
          <w:p w:rsidR="00000000" w:rsidRDefault="00571B57" w14:paraId="2D50532D" wp14:textId="77777777">
            <w:pPr>
              <w:snapToGrid w:val="0"/>
              <w:rPr>
                <w:bCs/>
                <w:iCs/>
                <w:sz w:val="20"/>
                <w:szCs w:val="20"/>
              </w:rPr>
            </w:pPr>
          </w:p>
          <w:p w:rsidR="00000000" w:rsidRDefault="00571B57" w14:paraId="26746B7D" wp14:textId="77777777">
            <w:pPr>
              <w:snapToGrid w:val="0"/>
              <w:rPr>
                <w:bCs/>
                <w:iCs/>
                <w:sz w:val="20"/>
                <w:szCs w:val="20"/>
              </w:rPr>
            </w:pPr>
          </w:p>
          <w:p w:rsidR="00000000" w:rsidRDefault="00571B57" w14:paraId="418800B0" wp14:textId="77777777">
            <w:pPr>
              <w:snapToGrid w:val="0"/>
              <w:rPr>
                <w:bCs/>
                <w:iCs/>
                <w:sz w:val="20"/>
                <w:szCs w:val="20"/>
              </w:rPr>
            </w:pPr>
          </w:p>
          <w:p w:rsidR="00000000" w:rsidRDefault="00571B57" w14:paraId="562855B0" wp14:textId="77777777">
            <w:pPr>
              <w:snapToGrid w:val="0"/>
              <w:rPr>
                <w:bCs/>
                <w:iCs/>
                <w:sz w:val="20"/>
                <w:szCs w:val="20"/>
              </w:rPr>
            </w:pPr>
          </w:p>
          <w:p w:rsidR="00000000" w:rsidRDefault="00571B57" w14:paraId="7E7AB69A" wp14:textId="77777777">
            <w:pPr>
              <w:snapToGrid w:val="0"/>
              <w:rPr>
                <w:bCs/>
                <w:iCs/>
                <w:sz w:val="20"/>
                <w:szCs w:val="20"/>
              </w:rPr>
            </w:pPr>
          </w:p>
          <w:p w:rsidR="00000000" w:rsidRDefault="00571B57" w14:paraId="38775929" wp14:textId="77777777">
            <w:pPr>
              <w:snapToGrid w:val="0"/>
              <w:rPr>
                <w:bCs/>
                <w:iCs/>
                <w:sz w:val="20"/>
                <w:szCs w:val="20"/>
              </w:rPr>
            </w:pPr>
          </w:p>
          <w:p w:rsidR="00000000" w:rsidRDefault="00571B57" w14:paraId="0E0ED9E8" wp14:textId="77777777">
            <w:pPr>
              <w:snapToGrid w:val="0"/>
              <w:rPr>
                <w:bCs/>
                <w:iCs/>
                <w:sz w:val="20"/>
                <w:szCs w:val="20"/>
              </w:rPr>
            </w:pPr>
          </w:p>
          <w:p w:rsidR="00000000" w:rsidRDefault="00571B57" w14:paraId="5A4345F3" wp14:textId="77777777">
            <w:pPr>
              <w:snapToGrid w:val="0"/>
              <w:rPr>
                <w:bCs/>
                <w:iCs/>
                <w:sz w:val="20"/>
                <w:szCs w:val="20"/>
              </w:rPr>
            </w:pPr>
          </w:p>
          <w:p w:rsidR="00000000" w:rsidRDefault="00571B57" w14:paraId="472CC082" wp14:textId="77777777">
            <w:pPr>
              <w:snapToGrid w:val="0"/>
              <w:rPr>
                <w:bCs/>
                <w:iCs/>
                <w:sz w:val="20"/>
                <w:szCs w:val="20"/>
              </w:rPr>
            </w:pPr>
          </w:p>
          <w:p w:rsidR="00000000" w:rsidRDefault="00571B57" w14:paraId="3675C73A" wp14:textId="77777777">
            <w:pPr>
              <w:snapToGrid w:val="0"/>
              <w:rPr>
                <w:bCs/>
                <w:iCs/>
                <w:sz w:val="20"/>
                <w:szCs w:val="20"/>
              </w:rPr>
            </w:pPr>
          </w:p>
          <w:p w:rsidR="00000000" w:rsidRDefault="00571B57" w14:paraId="7277ECC7" wp14:textId="77777777">
            <w:pPr>
              <w:snapToGrid w:val="0"/>
              <w:rPr>
                <w:bCs/>
                <w:iCs/>
                <w:sz w:val="20"/>
                <w:szCs w:val="20"/>
              </w:rPr>
            </w:pPr>
          </w:p>
          <w:p w:rsidR="00000000" w:rsidRDefault="00571B57" w14:paraId="71AE6454" wp14:textId="77777777">
            <w:pPr>
              <w:snapToGrid w:val="0"/>
              <w:rPr>
                <w:bCs/>
                <w:iCs/>
                <w:sz w:val="20"/>
                <w:szCs w:val="20"/>
              </w:rPr>
            </w:pPr>
          </w:p>
          <w:p w:rsidR="00000000" w:rsidRDefault="00571B57" w14:paraId="43136B93" wp14:textId="77777777">
            <w:pPr>
              <w:snapToGrid w:val="0"/>
              <w:rPr>
                <w:bCs/>
                <w:iCs/>
                <w:sz w:val="20"/>
                <w:szCs w:val="20"/>
              </w:rPr>
            </w:pPr>
          </w:p>
          <w:p w:rsidR="00000000" w:rsidP="097558EF" w:rsidRDefault="00571B57" w14:paraId="2C821F3A" wp14:textId="53A7FD18">
            <w:pPr>
              <w:pStyle w:val="a"/>
              <w:snapToGrid w:val="0"/>
              <w:rPr>
                <w:sz w:val="20"/>
                <w:szCs w:val="20"/>
              </w:rPr>
            </w:pPr>
          </w:p>
          <w:p w:rsidR="00000000" w:rsidRDefault="00571B57" w14:paraId="118136F6" wp14:textId="77777777">
            <w:pPr>
              <w:snapToGrid w:val="0"/>
              <w:rPr>
                <w:bCs/>
                <w:iCs/>
                <w:sz w:val="20"/>
                <w:szCs w:val="20"/>
              </w:rPr>
            </w:pPr>
          </w:p>
        </w:tc>
      </w:tr>
      <w:tr xmlns:wp14="http://schemas.microsoft.com/office/word/2010/wordml" w:rsidR="00000000" w:rsidTr="097558EF" w14:paraId="3B60E901" wp14:textId="77777777">
        <w:trPr>
          <w:cantSplit/>
          <w:trHeight w:val="306"/>
        </w:trPr>
        <w:tc>
          <w:tcPr>
            <w:tcW w:w="4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3A6CA74B" wp14:textId="77777777">
            <w:pPr>
              <w:snapToGrid w:val="0"/>
              <w:ind w:right="-18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57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46FE412C" wp14:textId="77777777">
            <w:pPr>
              <w:snapToGrid w:val="0"/>
              <w:ind w:right="-18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33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76F7E902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8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1A64B853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61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670EA63D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6716" w:type="dxa"/>
            <w:gridSpan w:val="6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257C1405" wp14:textId="77777777">
            <w:pPr>
              <w:ind w:right="-180"/>
              <w:jc w:val="center"/>
            </w:pPr>
            <w:r>
              <w:rPr>
                <w:bCs/>
                <w:sz w:val="28"/>
                <w:szCs w:val="28"/>
              </w:rPr>
              <w:t>РКСИ</w:t>
            </w:r>
            <w:r>
              <w:rPr>
                <w:sz w:val="32"/>
                <w:szCs w:val="32"/>
              </w:rPr>
              <w:t>.</w:t>
            </w:r>
            <w:r>
              <w:rPr>
                <w:sz w:val="28"/>
                <w:szCs w:val="28"/>
              </w:rPr>
              <w:t>К1</w:t>
            </w:r>
            <w:r>
              <w:rPr>
                <w:sz w:val="28"/>
                <w:szCs w:val="28"/>
                <w:lang w:val="en-US"/>
              </w:rPr>
              <w:t>7</w:t>
            </w:r>
            <w:r>
              <w:rPr>
                <w:sz w:val="28"/>
                <w:szCs w:val="28"/>
              </w:rPr>
              <w:t>.09.</w:t>
            </w:r>
            <w:r>
              <w:rPr>
                <w:sz w:val="28"/>
                <w:szCs w:val="28"/>
                <w:lang w:val="en-US"/>
              </w:rPr>
              <w:t>02.03</w:t>
            </w:r>
            <w:r>
              <w:rPr>
                <w:sz w:val="28"/>
                <w:szCs w:val="28"/>
              </w:rPr>
              <w:t>.</w:t>
            </w:r>
            <w:r>
              <w:rPr>
                <w:color w:val="000000"/>
                <w:sz w:val="28"/>
                <w:szCs w:val="28"/>
              </w:rPr>
              <w:t>ОП.11</w:t>
            </w:r>
            <w:r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highlight w:val="yellow"/>
              </w:rPr>
              <w:t>619</w:t>
            </w:r>
            <w:r>
              <w:rPr>
                <w:sz w:val="28"/>
                <w:szCs w:val="28"/>
              </w:rPr>
              <w:t>.00ПЗ</w:t>
            </w:r>
          </w:p>
        </w:tc>
      </w:tr>
      <w:tr xmlns:wp14="http://schemas.microsoft.com/office/word/2010/wordml" w:rsidR="00000000" w:rsidTr="097558EF" w14:paraId="22C5B2D8" wp14:textId="77777777">
        <w:trPr>
          <w:cantSplit/>
          <w:trHeight w:val="306"/>
        </w:trPr>
        <w:tc>
          <w:tcPr>
            <w:tcW w:w="4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7829CC3B" wp14:textId="77777777">
            <w:pPr>
              <w:snapToGrid w:val="0"/>
              <w:ind w:right="-180"/>
              <w:jc w:val="center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7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1E0D2375" wp14:textId="77777777">
            <w:pPr>
              <w:snapToGrid w:val="0"/>
              <w:ind w:right="-180"/>
              <w:jc w:val="center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133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16BD86AF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8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692CE51E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61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45C3DCF2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6716" w:type="dxa"/>
            <w:gridSpan w:val="6"/>
            <w:vMerge/>
            <w:tcBorders/>
            <w:tcMar/>
            <w:vAlign w:val="center"/>
          </w:tcPr>
          <w:p w:rsidR="00000000" w:rsidRDefault="00571B57" w14:paraId="762D34F9" wp14:textId="77777777">
            <w:pPr>
              <w:snapToGrid w:val="0"/>
              <w:ind w:right="-180"/>
              <w:rPr>
                <w:i/>
                <w:sz w:val="20"/>
                <w:szCs w:val="20"/>
              </w:rPr>
            </w:pPr>
          </w:p>
        </w:tc>
      </w:tr>
      <w:tr xmlns:wp14="http://schemas.microsoft.com/office/word/2010/wordml" w:rsidR="00000000" w:rsidTr="097558EF" w14:paraId="69237BC4" wp14:textId="77777777">
        <w:trPr>
          <w:cantSplit/>
          <w:trHeight w:val="306"/>
        </w:trPr>
        <w:tc>
          <w:tcPr>
            <w:tcW w:w="4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0484527F" wp14:textId="77777777">
            <w:pPr>
              <w:ind w:left="-56" w:right="-180"/>
            </w:pPr>
            <w:r>
              <w:rPr>
                <w:i/>
                <w:sz w:val="20"/>
                <w:szCs w:val="20"/>
              </w:rPr>
              <w:t>изм</w:t>
            </w:r>
          </w:p>
        </w:tc>
        <w:tc>
          <w:tcPr>
            <w:tcW w:w="57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1ED25CF1" wp14:textId="77777777">
            <w:pPr>
              <w:ind w:left="-80" w:right="-180"/>
              <w:jc w:val="center"/>
            </w:pPr>
            <w:r>
              <w:rPr>
                <w:i/>
                <w:sz w:val="20"/>
                <w:szCs w:val="20"/>
              </w:rPr>
              <w:t>лист</w:t>
            </w:r>
          </w:p>
        </w:tc>
        <w:tc>
          <w:tcPr>
            <w:tcW w:w="133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13A56794" wp14:textId="77777777">
            <w:pPr>
              <w:ind w:right="-180"/>
              <w:jc w:val="center"/>
            </w:pPr>
            <w:r>
              <w:rPr>
                <w:i/>
                <w:sz w:val="20"/>
                <w:szCs w:val="20"/>
              </w:rPr>
              <w:t xml:space="preserve">№ </w:t>
            </w:r>
            <w:r>
              <w:rPr>
                <w:i/>
                <w:sz w:val="20"/>
                <w:szCs w:val="20"/>
              </w:rPr>
              <w:t>докум.</w:t>
            </w:r>
          </w:p>
        </w:tc>
        <w:tc>
          <w:tcPr>
            <w:tcW w:w="8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6E46DBBE" wp14:textId="77777777">
            <w:pPr>
              <w:ind w:right="-180" w:hanging="193"/>
              <w:jc w:val="center"/>
            </w:pPr>
            <w:r>
              <w:rPr>
                <w:i/>
                <w:sz w:val="20"/>
                <w:szCs w:val="20"/>
              </w:rPr>
              <w:t>Подпись</w:t>
            </w:r>
          </w:p>
        </w:tc>
        <w:tc>
          <w:tcPr>
            <w:tcW w:w="61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08B74C4D" wp14:textId="77777777">
            <w:pPr>
              <w:ind w:right="-180" w:hanging="141"/>
              <w:jc w:val="center"/>
            </w:pPr>
            <w:r>
              <w:rPr>
                <w:i/>
                <w:sz w:val="20"/>
                <w:szCs w:val="20"/>
              </w:rPr>
              <w:t>Да</w:t>
            </w:r>
            <w:r>
              <w:rPr>
                <w:i/>
                <w:sz w:val="20"/>
                <w:szCs w:val="20"/>
              </w:rPr>
              <w:t>та</w:t>
            </w:r>
          </w:p>
        </w:tc>
        <w:tc>
          <w:tcPr>
            <w:tcW w:w="6716" w:type="dxa"/>
            <w:gridSpan w:val="6"/>
            <w:vMerge/>
            <w:tcBorders/>
            <w:tcMar/>
            <w:vAlign w:val="center"/>
          </w:tcPr>
          <w:p w:rsidR="00000000" w:rsidRDefault="00571B57" w14:paraId="6A270B90" wp14:textId="77777777">
            <w:pPr>
              <w:snapToGrid w:val="0"/>
              <w:ind w:right="-180"/>
              <w:rPr>
                <w:i/>
                <w:sz w:val="20"/>
                <w:szCs w:val="20"/>
              </w:rPr>
            </w:pPr>
          </w:p>
        </w:tc>
      </w:tr>
      <w:tr xmlns:wp14="http://schemas.microsoft.com/office/word/2010/wordml" w:rsidR="00000000" w:rsidTr="097558EF" w14:paraId="041E60C5" wp14:textId="77777777">
        <w:trPr>
          <w:cantSplit/>
          <w:trHeight w:val="306"/>
        </w:trPr>
        <w:tc>
          <w:tcPr>
            <w:tcW w:w="981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33FF08CA" wp14:textId="77777777">
            <w:pPr>
              <w:ind w:right="-180"/>
              <w:jc w:val="center"/>
            </w:pPr>
            <w:r>
              <w:rPr>
                <w:i/>
                <w:sz w:val="20"/>
                <w:szCs w:val="20"/>
              </w:rPr>
              <w:t>Разраб.</w:t>
            </w:r>
          </w:p>
        </w:tc>
        <w:tc>
          <w:tcPr>
            <w:tcW w:w="133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3093D407" wp14:textId="77777777">
            <w:pPr>
              <w:ind w:right="-180"/>
            </w:pPr>
            <w:r>
              <w:rPr>
                <w:i/>
                <w:sz w:val="20"/>
                <w:szCs w:val="20"/>
              </w:rPr>
              <w:t>Кипа</w:t>
            </w:r>
          </w:p>
        </w:tc>
        <w:tc>
          <w:tcPr>
            <w:tcW w:w="8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1F6C9E98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61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115C1B2A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3859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7C1ABDAF" wp14:textId="77777777">
            <w:pPr>
              <w:jc w:val="center"/>
            </w:pPr>
            <w:r>
              <w:rPr>
                <w:sz w:val="22"/>
                <w:szCs w:val="22"/>
              </w:rPr>
              <w:t xml:space="preserve">Разработка </w:t>
            </w:r>
            <w:r>
              <w:rPr>
                <w:rStyle w:val="a5"/>
                <w:color w:val="000000"/>
                <w:sz w:val="22"/>
                <w:szCs w:val="22"/>
                <w:u w:val="none"/>
              </w:rPr>
              <w:t>сайта для компании «Торговый дом РИФ»</w:t>
            </w:r>
          </w:p>
          <w:p w:rsidR="00000000" w:rsidRDefault="00571B57" w14:paraId="7D52C47A" wp14:textId="77777777">
            <w:pPr>
              <w:jc w:val="center"/>
            </w:pPr>
            <w:r>
              <w:rPr>
                <w:sz w:val="22"/>
                <w:szCs w:val="22"/>
              </w:rPr>
              <w:t>Пояснительная записка</w:t>
            </w:r>
          </w:p>
        </w:tc>
        <w:tc>
          <w:tcPr>
            <w:tcW w:w="858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2AD569D6" wp14:textId="77777777">
            <w:pPr>
              <w:ind w:right="-180"/>
              <w:jc w:val="center"/>
            </w:pPr>
            <w:r>
              <w:rPr>
                <w:i/>
                <w:sz w:val="20"/>
                <w:szCs w:val="20"/>
              </w:rPr>
              <w:t>Лит</w:t>
            </w:r>
          </w:p>
        </w:tc>
        <w:tc>
          <w:tcPr>
            <w:tcW w:w="85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2B68446F" wp14:textId="77777777">
            <w:pPr>
              <w:ind w:right="-180"/>
              <w:jc w:val="center"/>
            </w:pPr>
            <w:r>
              <w:rPr>
                <w:i/>
                <w:sz w:val="20"/>
                <w:szCs w:val="20"/>
              </w:rPr>
              <w:t>Лист</w:t>
            </w:r>
          </w:p>
        </w:tc>
        <w:tc>
          <w:tcPr>
            <w:tcW w:w="11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4D001AEF" wp14:textId="77777777">
            <w:pPr>
              <w:ind w:right="-180"/>
              <w:jc w:val="center"/>
            </w:pPr>
            <w:r>
              <w:rPr>
                <w:i/>
                <w:sz w:val="20"/>
                <w:szCs w:val="20"/>
              </w:rPr>
              <w:t>Листов</w:t>
            </w:r>
          </w:p>
        </w:tc>
      </w:tr>
      <w:tr xmlns:wp14="http://schemas.microsoft.com/office/word/2010/wordml" w:rsidR="00000000" w:rsidTr="097558EF" w14:paraId="66399D91" wp14:textId="77777777">
        <w:trPr>
          <w:cantSplit/>
          <w:trHeight w:val="306"/>
        </w:trPr>
        <w:tc>
          <w:tcPr>
            <w:tcW w:w="981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15AAFD1D" wp14:textId="77777777">
            <w:pPr>
              <w:ind w:right="-180"/>
              <w:jc w:val="center"/>
            </w:pPr>
            <w:r>
              <w:rPr>
                <w:i/>
                <w:sz w:val="20"/>
                <w:szCs w:val="20"/>
              </w:rPr>
              <w:t>Провер.</w:t>
            </w:r>
          </w:p>
        </w:tc>
        <w:tc>
          <w:tcPr>
            <w:tcW w:w="133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5E52E579" wp14:textId="77777777">
            <w:pPr>
              <w:ind w:right="-180"/>
            </w:pPr>
            <w:r>
              <w:rPr>
                <w:i/>
                <w:sz w:val="20"/>
                <w:szCs w:val="20"/>
              </w:rPr>
              <w:t>Демиденко</w:t>
            </w:r>
          </w:p>
        </w:tc>
        <w:tc>
          <w:tcPr>
            <w:tcW w:w="8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6D05CB64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61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2BD07051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3859" w:type="dxa"/>
            <w:vMerge/>
            <w:tcBorders/>
            <w:tcMar/>
            <w:vAlign w:val="center"/>
          </w:tcPr>
          <w:p w:rsidR="00000000" w:rsidRDefault="00571B57" w14:paraId="3621239F" wp14:textId="77777777">
            <w:pPr>
              <w:snapToGrid w:val="0"/>
              <w:ind w:right="-180"/>
              <w:rPr>
                <w:i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1FD5FA50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217B0238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28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202FEFD9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85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32DF9E93" wp14:textId="77777777">
            <w:pPr>
              <w:ind w:right="-180"/>
              <w:jc w:val="center"/>
            </w:pPr>
            <w:r>
              <w:rPr>
                <w:i/>
                <w:sz w:val="20"/>
                <w:szCs w:val="20"/>
              </w:rPr>
              <w:t>17</w:t>
            </w:r>
          </w:p>
        </w:tc>
        <w:tc>
          <w:tcPr>
            <w:tcW w:w="11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2A903826" wp14:textId="77777777">
            <w:pPr>
              <w:ind w:right="-180"/>
              <w:jc w:val="center"/>
            </w:pPr>
            <w:r>
              <w:rPr>
                <w:i/>
                <w:sz w:val="20"/>
                <w:szCs w:val="20"/>
              </w:rPr>
              <w:t>21</w:t>
            </w:r>
          </w:p>
        </w:tc>
      </w:tr>
      <w:tr xmlns:wp14="http://schemas.microsoft.com/office/word/2010/wordml" w:rsidR="00000000" w:rsidTr="097558EF" w14:paraId="0C2DCBCF" wp14:textId="77777777">
        <w:trPr>
          <w:cantSplit/>
          <w:trHeight w:val="306"/>
        </w:trPr>
        <w:tc>
          <w:tcPr>
            <w:tcW w:w="981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0D2B97AC" wp14:textId="77777777">
            <w:pPr>
              <w:ind w:right="-180"/>
              <w:jc w:val="center"/>
            </w:pPr>
            <w:r>
              <w:rPr>
                <w:i/>
                <w:sz w:val="20"/>
                <w:szCs w:val="20"/>
              </w:rPr>
              <w:t>Реценз.</w:t>
            </w:r>
          </w:p>
        </w:tc>
        <w:tc>
          <w:tcPr>
            <w:tcW w:w="133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05F814D9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8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69596ACF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61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12116FDA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3859" w:type="dxa"/>
            <w:vMerge/>
            <w:tcBorders/>
            <w:tcMar/>
            <w:vAlign w:val="center"/>
          </w:tcPr>
          <w:p w:rsidR="00000000" w:rsidRDefault="00571B57" w14:paraId="719ECEC9" wp14:textId="77777777">
            <w:pPr>
              <w:snapToGrid w:val="0"/>
              <w:ind w:right="-180"/>
              <w:rPr>
                <w:i/>
                <w:sz w:val="20"/>
                <w:szCs w:val="20"/>
              </w:rPr>
            </w:pPr>
          </w:p>
        </w:tc>
        <w:tc>
          <w:tcPr>
            <w:tcW w:w="2857" w:type="dxa"/>
            <w:gridSpan w:val="5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6AEBE66A" wp14:textId="77777777">
            <w:pPr>
              <w:ind w:right="-180"/>
              <w:jc w:val="center"/>
            </w:pPr>
            <w:r>
              <w:rPr>
                <w:i/>
                <w:sz w:val="28"/>
                <w:szCs w:val="28"/>
              </w:rPr>
              <w:t xml:space="preserve">ПОКС – </w:t>
            </w:r>
            <w:r>
              <w:rPr>
                <w:i/>
                <w:sz w:val="28"/>
                <w:szCs w:val="28"/>
                <w:lang w:val="en-US"/>
              </w:rPr>
              <w:t>3</w:t>
            </w:r>
            <w:r>
              <w:rPr>
                <w:i/>
                <w:sz w:val="28"/>
                <w:szCs w:val="28"/>
              </w:rPr>
              <w:t>7</w:t>
            </w:r>
          </w:p>
        </w:tc>
      </w:tr>
      <w:tr xmlns:wp14="http://schemas.microsoft.com/office/word/2010/wordml" w:rsidR="00000000" w:rsidTr="097558EF" w14:paraId="32B2D064" wp14:textId="77777777">
        <w:trPr>
          <w:cantSplit/>
          <w:trHeight w:val="306"/>
        </w:trPr>
        <w:tc>
          <w:tcPr>
            <w:tcW w:w="981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57ED08BA" wp14:textId="77777777">
            <w:pPr>
              <w:ind w:right="-180"/>
              <w:jc w:val="center"/>
            </w:pPr>
            <w:r>
              <w:rPr>
                <w:i/>
                <w:sz w:val="20"/>
                <w:szCs w:val="20"/>
              </w:rPr>
              <w:t>Н. контр</w:t>
            </w:r>
          </w:p>
        </w:tc>
        <w:tc>
          <w:tcPr>
            <w:tcW w:w="133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407B23F1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8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429CDF30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61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631CDF97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3859" w:type="dxa"/>
            <w:vMerge/>
            <w:tcBorders/>
            <w:tcMar/>
            <w:vAlign w:val="center"/>
          </w:tcPr>
          <w:p w:rsidR="00000000" w:rsidRDefault="00571B57" w14:paraId="31FE71E4" wp14:textId="77777777">
            <w:pPr>
              <w:snapToGrid w:val="0"/>
              <w:ind w:right="-180"/>
              <w:rPr>
                <w:i/>
                <w:sz w:val="20"/>
                <w:szCs w:val="20"/>
              </w:rPr>
            </w:pPr>
          </w:p>
        </w:tc>
        <w:tc>
          <w:tcPr>
            <w:tcW w:w="2857" w:type="dxa"/>
            <w:gridSpan w:val="5"/>
            <w:vMerge/>
            <w:tcBorders/>
            <w:tcMar/>
            <w:vAlign w:val="center"/>
          </w:tcPr>
          <w:p w:rsidR="00000000" w:rsidRDefault="00571B57" w14:paraId="69BCABCD" wp14:textId="77777777">
            <w:pPr>
              <w:snapToGrid w:val="0"/>
              <w:ind w:right="-180"/>
              <w:rPr>
                <w:i/>
                <w:sz w:val="20"/>
                <w:szCs w:val="20"/>
              </w:rPr>
            </w:pPr>
          </w:p>
        </w:tc>
      </w:tr>
      <w:tr xmlns:wp14="http://schemas.microsoft.com/office/word/2010/wordml" w:rsidR="00000000" w:rsidTr="097558EF" w14:paraId="0BB9302B" wp14:textId="77777777">
        <w:trPr>
          <w:cantSplit/>
          <w:trHeight w:val="306"/>
        </w:trPr>
        <w:tc>
          <w:tcPr>
            <w:tcW w:w="981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78018BF4" wp14:textId="77777777">
            <w:pPr>
              <w:ind w:right="-180"/>
              <w:jc w:val="center"/>
            </w:pPr>
            <w:r>
              <w:rPr>
                <w:i/>
                <w:sz w:val="20"/>
                <w:szCs w:val="20"/>
              </w:rPr>
              <w:t>Утверд.</w:t>
            </w:r>
          </w:p>
        </w:tc>
        <w:tc>
          <w:tcPr>
            <w:tcW w:w="133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2D28C23C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8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0F7357C3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61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0C23292F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3859" w:type="dxa"/>
            <w:vMerge/>
            <w:tcBorders/>
            <w:tcMar/>
            <w:vAlign w:val="center"/>
          </w:tcPr>
          <w:p w:rsidR="00000000" w:rsidRDefault="00571B57" w14:paraId="1A2222D7" wp14:textId="77777777">
            <w:pPr>
              <w:snapToGrid w:val="0"/>
              <w:ind w:right="-180"/>
              <w:rPr>
                <w:i/>
                <w:sz w:val="20"/>
                <w:szCs w:val="20"/>
              </w:rPr>
            </w:pPr>
          </w:p>
        </w:tc>
        <w:tc>
          <w:tcPr>
            <w:tcW w:w="2857" w:type="dxa"/>
            <w:gridSpan w:val="5"/>
            <w:vMerge/>
            <w:tcBorders/>
            <w:tcMar/>
            <w:vAlign w:val="center"/>
          </w:tcPr>
          <w:p w:rsidR="00000000" w:rsidRDefault="00571B57" w14:paraId="72189CBF" wp14:textId="77777777">
            <w:pPr>
              <w:snapToGrid w:val="0"/>
              <w:ind w:right="-180"/>
              <w:rPr>
                <w:i/>
                <w:sz w:val="20"/>
                <w:szCs w:val="20"/>
              </w:rPr>
            </w:pPr>
          </w:p>
        </w:tc>
      </w:tr>
    </w:tbl>
    <w:p xmlns:wp14="http://schemas.microsoft.com/office/word/2010/wordml" w:rsidR="00000000" w:rsidRDefault="00571B57" w14:paraId="1AF4878C" wp14:textId="77777777"/>
    <w:p xmlns:wp14="http://schemas.microsoft.com/office/word/2010/wordml" w:rsidR="00000000" w:rsidRDefault="00571B57" w14:paraId="46AAD782" wp14:textId="77777777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04"/>
        <w:gridCol w:w="577"/>
        <w:gridCol w:w="1332"/>
        <w:gridCol w:w="864"/>
        <w:gridCol w:w="611"/>
        <w:gridCol w:w="3859"/>
        <w:gridCol w:w="285"/>
        <w:gridCol w:w="286"/>
        <w:gridCol w:w="287"/>
        <w:gridCol w:w="858"/>
        <w:gridCol w:w="1141"/>
      </w:tblGrid>
      <w:tr xmlns:wp14="http://schemas.microsoft.com/office/word/2010/wordml" w:rsidR="00000000" w:rsidTr="097558EF" w14:paraId="295C9D77" wp14:textId="77777777">
        <w:trPr>
          <w:trHeight w:val="285"/>
        </w:trPr>
        <w:tc>
          <w:tcPr>
            <w:tcW w:w="10504" w:type="dxa"/>
            <w:gridSpan w:val="11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00000" w:rsidRDefault="00571B57" w14:paraId="47752958" wp14:textId="77777777">
            <w:pPr>
              <w:jc w:val="center"/>
            </w:pPr>
            <w:r>
              <w:rPr>
                <w:bCs/>
                <w:iCs/>
                <w:sz w:val="28"/>
                <w:szCs w:val="28"/>
              </w:rPr>
              <w:t xml:space="preserve"> </w:t>
            </w:r>
            <w:r>
              <w:rPr>
                <w:bCs/>
                <w:iCs/>
                <w:sz w:val="42"/>
                <w:szCs w:val="42"/>
              </w:rPr>
              <w:t>Список  литературы</w:t>
            </w:r>
          </w:p>
          <w:p w:rsidR="00000000" w:rsidRDefault="00571B57" w14:paraId="1721097C" wp14:textId="77777777">
            <w:pPr>
              <w:jc w:val="center"/>
              <w:rPr>
                <w:sz w:val="28"/>
                <w:szCs w:val="28"/>
              </w:rPr>
            </w:pPr>
          </w:p>
          <w:p w:rsidR="00000000" w:rsidRDefault="00571B57" w14:paraId="54998899" wp14:textId="77777777">
            <w:pPr>
              <w:jc w:val="center"/>
              <w:rPr>
                <w:sz w:val="28"/>
                <w:szCs w:val="28"/>
              </w:rPr>
            </w:pPr>
          </w:p>
          <w:p w:rsidR="00000000" w:rsidRDefault="00571B57" w14:paraId="340967B9" wp14:textId="77777777">
            <w:r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 xml:space="preserve">Документация </w:t>
            </w:r>
            <w:r>
              <w:rPr>
                <w:sz w:val="28"/>
                <w:szCs w:val="28"/>
                <w:lang w:val="en-US"/>
              </w:rPr>
              <w:t>MySQL</w:t>
            </w:r>
            <w:r>
              <w:rPr>
                <w:sz w:val="28"/>
                <w:szCs w:val="28"/>
              </w:rPr>
              <w:t xml:space="preserve"> - </w:t>
            </w:r>
            <w:r>
              <w:rPr>
                <w:sz w:val="28"/>
                <w:szCs w:val="28"/>
                <w:lang w:val="en-US"/>
              </w:rPr>
              <w:t>https</w:t>
            </w:r>
            <w:r>
              <w:rPr>
                <w:sz w:val="28"/>
                <w:szCs w:val="28"/>
              </w:rPr>
              <w:t>://</w:t>
            </w:r>
            <w:r>
              <w:rPr>
                <w:sz w:val="28"/>
                <w:szCs w:val="28"/>
                <w:lang w:val="en-US"/>
              </w:rPr>
              <w:t>dev</w:t>
            </w:r>
            <w:r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en-US"/>
              </w:rPr>
              <w:t>mysql</w:t>
            </w:r>
            <w:r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en-US"/>
              </w:rPr>
              <w:t>com</w:t>
            </w:r>
            <w:r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  <w:lang w:val="en-US"/>
              </w:rPr>
              <w:t>doc</w:t>
            </w:r>
            <w:r>
              <w:rPr>
                <w:sz w:val="28"/>
                <w:szCs w:val="28"/>
              </w:rPr>
              <w:t>/</w:t>
            </w:r>
          </w:p>
          <w:p w:rsidR="00000000" w:rsidRDefault="00571B57" w14:paraId="32958DA1" wp14:textId="7777777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</w:rPr>
              <w:t xml:space="preserve">Документация </w:t>
            </w:r>
            <w:r>
              <w:rPr>
                <w:sz w:val="28"/>
                <w:szCs w:val="28"/>
                <w:lang w:val="en-US"/>
              </w:rPr>
              <w:t>JavaScript</w:t>
            </w:r>
            <w:r>
              <w:rPr>
                <w:sz w:val="28"/>
                <w:szCs w:val="28"/>
              </w:rPr>
              <w:t xml:space="preserve"> - </w:t>
            </w:r>
            <w:hyperlink w:history="1" r:id="rId12">
              <w:r>
                <w:rPr>
                  <w:rStyle w:val="a5"/>
                  <w:sz w:val="28"/>
                  <w:szCs w:val="28"/>
                  <w:lang w:val="en-US"/>
                </w:rPr>
                <w:t>https</w:t>
              </w:r>
            </w:hyperlink>
            <w:hyperlink w:history="1" r:id="rId13">
              <w:r>
                <w:rPr>
                  <w:rStyle w:val="a5"/>
                  <w:sz w:val="28"/>
                  <w:szCs w:val="28"/>
                </w:rPr>
                <w:t>://</w:t>
              </w:r>
            </w:hyperlink>
            <w:hyperlink w:history="1" r:id="rId14">
              <w:r>
                <w:rPr>
                  <w:rStyle w:val="a5"/>
                  <w:sz w:val="28"/>
                  <w:szCs w:val="28"/>
                  <w:lang w:val="en-US"/>
                </w:rPr>
                <w:t>learn</w:t>
              </w:r>
            </w:hyperlink>
            <w:hyperlink w:history="1" r:id="rId15">
              <w:r>
                <w:rPr>
                  <w:rStyle w:val="a5"/>
                  <w:sz w:val="28"/>
                  <w:szCs w:val="28"/>
                </w:rPr>
                <w:t>.</w:t>
              </w:r>
            </w:hyperlink>
            <w:hyperlink w:history="1" r:id="rId16">
              <w:r>
                <w:rPr>
                  <w:rStyle w:val="a5"/>
                  <w:sz w:val="28"/>
                  <w:szCs w:val="28"/>
                  <w:lang w:val="en-US"/>
                </w:rPr>
                <w:t>javascript</w:t>
              </w:r>
            </w:hyperlink>
            <w:hyperlink w:history="1" r:id="rId17">
              <w:r>
                <w:rPr>
                  <w:rStyle w:val="a5"/>
                  <w:sz w:val="28"/>
                  <w:szCs w:val="28"/>
                </w:rPr>
                <w:t>.</w:t>
              </w:r>
            </w:hyperlink>
            <w:hyperlink w:history="1" r:id="rId18">
              <w:r>
                <w:rPr>
                  <w:rStyle w:val="a5"/>
                  <w:sz w:val="28"/>
                  <w:szCs w:val="28"/>
                  <w:lang w:val="en-US"/>
                </w:rPr>
                <w:t>ru</w:t>
              </w:r>
            </w:hyperlink>
            <w:hyperlink w:history="1" r:id="rId19">
              <w:r>
                <w:rPr>
                  <w:rStyle w:val="a5"/>
                  <w:sz w:val="28"/>
                  <w:szCs w:val="28"/>
                </w:rPr>
                <w:t>/</w:t>
              </w:r>
            </w:hyperlink>
          </w:p>
          <w:p w:rsidR="00000000" w:rsidRDefault="00571B57" w14:paraId="73EDD974" wp14:textId="77777777">
            <w:r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</w:rPr>
              <w:t>Самоучитель PHP 7 / М. В. Кузнецов, И. В. Симдянов. — СПб.:</w:t>
            </w:r>
            <w:r>
              <w:rPr>
                <w:sz w:val="28"/>
                <w:szCs w:val="28"/>
              </w:rPr>
              <w:br/>
            </w:r>
            <w:r>
              <w:rPr>
                <w:sz w:val="28"/>
                <w:szCs w:val="28"/>
              </w:rPr>
              <w:t xml:space="preserve">    БХВ-Петербург, 2018. —</w:t>
            </w:r>
            <w:r>
              <w:rPr>
                <w:sz w:val="28"/>
                <w:szCs w:val="28"/>
              </w:rPr>
              <w:t xml:space="preserve"> 448 с.</w:t>
            </w:r>
          </w:p>
          <w:p w:rsidR="00000000" w:rsidRDefault="00571B57" w14:paraId="52FAAF9C" wp14:textId="77777777">
            <w:r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</w:rPr>
              <w:t>JavaScript: 20 уроков для начинающих. — СПб.: БХВ-Петербург, 2021. - 352 с.</w:t>
            </w:r>
          </w:p>
          <w:p w:rsidR="00000000" w:rsidRDefault="00571B57" w14:paraId="71F39FA2" wp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</w:rPr>
              <w:t xml:space="preserve">Документация </w:t>
            </w:r>
            <w:r>
              <w:rPr>
                <w:sz w:val="28"/>
                <w:szCs w:val="28"/>
                <w:lang w:val="en-US"/>
              </w:rPr>
              <w:t>PHP</w:t>
            </w:r>
            <w:r>
              <w:rPr>
                <w:sz w:val="28"/>
                <w:szCs w:val="28"/>
              </w:rPr>
              <w:t xml:space="preserve"> - </w:t>
            </w:r>
            <w:hyperlink w:history="1" r:id="rId20">
              <w:r>
                <w:rPr>
                  <w:rStyle w:val="a5"/>
                  <w:sz w:val="28"/>
                  <w:szCs w:val="28"/>
                </w:rPr>
                <w:t>https://www.php.net/manual/ru/</w:t>
              </w:r>
            </w:hyperlink>
          </w:p>
          <w:p w:rsidR="00000000" w:rsidRDefault="00571B57" w14:paraId="0709E10E" wp14:textId="77777777"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  <w:lang w:val="en-US"/>
              </w:rPr>
              <w:t xml:space="preserve">HTML, JavaScript, PHP </w:t>
            </w:r>
            <w:r>
              <w:rPr>
                <w:sz w:val="28"/>
                <w:szCs w:val="28"/>
              </w:rPr>
              <w:t>и</w:t>
            </w:r>
            <w:r>
              <w:rPr>
                <w:sz w:val="28"/>
                <w:szCs w:val="28"/>
                <w:lang w:val="en-US"/>
              </w:rPr>
              <w:t xml:space="preserve"> MySQL. </w:t>
            </w:r>
            <w:r>
              <w:rPr>
                <w:sz w:val="28"/>
                <w:szCs w:val="28"/>
              </w:rPr>
              <w:t xml:space="preserve">Джентльменский набор Web-мастера. — 5-е  </w:t>
            </w:r>
            <w:r>
              <w:rPr>
                <w:sz w:val="28"/>
                <w:szCs w:val="28"/>
              </w:rPr>
              <w:t>изд., перераб. и доп. / Н. А. Прохоренок, В. А. Дронов. — СПб.:</w:t>
            </w:r>
            <w:r>
              <w:rPr>
                <w:sz w:val="28"/>
                <w:szCs w:val="28"/>
              </w:rPr>
              <w:br/>
            </w:r>
            <w:r>
              <w:rPr>
                <w:sz w:val="28"/>
                <w:szCs w:val="28"/>
              </w:rPr>
              <w:t>БХВ-Петербург, 2019. — 912 с.</w:t>
            </w:r>
          </w:p>
          <w:p w:rsidR="00000000" w:rsidRDefault="00571B57" w14:paraId="127FF0B0" wp14:textId="77777777">
            <w:pPr>
              <w:snapToGrid w:val="0"/>
            </w:pPr>
            <w:r>
              <w:rPr>
                <w:bCs/>
                <w:iCs/>
                <w:sz w:val="28"/>
                <w:szCs w:val="28"/>
              </w:rPr>
              <w:tab/>
            </w:r>
            <w:r>
              <w:rPr>
                <w:rStyle w:val="markedcontent"/>
                <w:bCs/>
                <w:iCs/>
                <w:sz w:val="28"/>
                <w:szCs w:val="28"/>
              </w:rPr>
              <w:t>Базы данных: Практикум. – М.: Изд. Дом МИСиС, 2009. –</w:t>
            </w:r>
            <w:r>
              <w:rPr>
                <w:bCs/>
                <w:iCs/>
                <w:sz w:val="28"/>
                <w:szCs w:val="28"/>
              </w:rPr>
              <w:t xml:space="preserve"> </w:t>
            </w:r>
            <w:r>
              <w:rPr>
                <w:rStyle w:val="markedcontent"/>
                <w:bCs/>
                <w:iCs/>
                <w:sz w:val="28"/>
                <w:szCs w:val="28"/>
              </w:rPr>
              <w:t>83 с.</w:t>
            </w:r>
          </w:p>
          <w:p w:rsidR="00000000" w:rsidRDefault="00571B57" w14:paraId="2134C908" wp14:textId="77777777">
            <w:pPr>
              <w:snapToGrid w:val="0"/>
            </w:pPr>
            <w:r>
              <w:rPr>
                <w:bCs/>
                <w:iCs/>
                <w:sz w:val="28"/>
                <w:szCs w:val="28"/>
              </w:rPr>
              <w:t xml:space="preserve">                 </w:t>
            </w:r>
          </w:p>
          <w:p w:rsidR="00000000" w:rsidRDefault="00571B57" w14:paraId="3B6A0DDE" wp14:textId="77777777">
            <w:pPr>
              <w:snapToGrid w:val="0"/>
            </w:pPr>
            <w:r>
              <w:rPr>
                <w:bCs/>
                <w:iCs/>
                <w:sz w:val="28"/>
                <w:szCs w:val="28"/>
                <w:lang w:val="en-US"/>
              </w:rPr>
              <w:t xml:space="preserve">               </w:t>
            </w:r>
          </w:p>
          <w:p w:rsidR="00000000" w:rsidRDefault="00571B57" w14:paraId="08633605" wp14:textId="77777777">
            <w:pPr>
              <w:snapToGrid w:val="0"/>
            </w:pPr>
            <w:r>
              <w:rPr>
                <w:bCs/>
                <w:iCs/>
                <w:sz w:val="28"/>
                <w:szCs w:val="28"/>
                <w:lang w:val="en-US"/>
              </w:rPr>
              <w:t xml:space="preserve">                 </w:t>
            </w:r>
          </w:p>
          <w:p w:rsidR="00000000" w:rsidRDefault="00571B57" w14:paraId="05C2A4D3" wp14:textId="77777777">
            <w:pPr>
              <w:snapToGrid w:val="0"/>
            </w:pPr>
            <w:r>
              <w:rPr>
                <w:bCs/>
                <w:iCs/>
                <w:sz w:val="20"/>
                <w:szCs w:val="20"/>
              </w:rPr>
              <w:t xml:space="preserve">     </w:t>
            </w:r>
          </w:p>
          <w:p w:rsidR="00000000" w:rsidRDefault="00571B57" w14:paraId="00AB4751" wp14:textId="77777777">
            <w:pPr>
              <w:snapToGrid w:val="0"/>
              <w:rPr>
                <w:bCs/>
                <w:iCs/>
                <w:sz w:val="20"/>
                <w:szCs w:val="20"/>
              </w:rPr>
            </w:pPr>
          </w:p>
          <w:p w:rsidR="00000000" w:rsidRDefault="00571B57" w14:paraId="2D461D88" wp14:textId="77777777">
            <w:pPr>
              <w:snapToGrid w:val="0"/>
              <w:rPr>
                <w:bCs/>
                <w:iCs/>
                <w:sz w:val="20"/>
                <w:szCs w:val="20"/>
              </w:rPr>
            </w:pPr>
          </w:p>
          <w:p w:rsidR="00000000" w:rsidRDefault="00571B57" w14:paraId="73F8DB4D" wp14:textId="77777777">
            <w:pPr>
              <w:snapToGrid w:val="0"/>
              <w:rPr>
                <w:bCs/>
                <w:iCs/>
                <w:sz w:val="20"/>
                <w:szCs w:val="20"/>
              </w:rPr>
            </w:pPr>
          </w:p>
          <w:p w:rsidR="00000000" w:rsidRDefault="00571B57" w14:paraId="6BF20CEA" wp14:textId="77777777">
            <w:pPr>
              <w:snapToGrid w:val="0"/>
              <w:rPr>
                <w:bCs/>
                <w:iCs/>
                <w:sz w:val="20"/>
                <w:szCs w:val="20"/>
              </w:rPr>
            </w:pPr>
          </w:p>
          <w:p w:rsidR="00000000" w:rsidRDefault="00571B57" w14:paraId="25F866C5" wp14:textId="77777777">
            <w:pPr>
              <w:snapToGrid w:val="0"/>
              <w:rPr>
                <w:bCs/>
                <w:iCs/>
                <w:sz w:val="20"/>
                <w:szCs w:val="20"/>
              </w:rPr>
            </w:pPr>
          </w:p>
          <w:p w:rsidR="00000000" w:rsidRDefault="00571B57" w14:paraId="0210DD7E" wp14:textId="77777777">
            <w:pPr>
              <w:snapToGrid w:val="0"/>
              <w:rPr>
                <w:bCs/>
                <w:iCs/>
                <w:sz w:val="20"/>
                <w:szCs w:val="20"/>
              </w:rPr>
            </w:pPr>
          </w:p>
          <w:p w:rsidR="00000000" w:rsidRDefault="00571B57" w14:paraId="3BF677DD" wp14:textId="77777777">
            <w:pPr>
              <w:snapToGrid w:val="0"/>
              <w:rPr>
                <w:bCs/>
                <w:iCs/>
                <w:sz w:val="20"/>
                <w:szCs w:val="20"/>
              </w:rPr>
            </w:pPr>
          </w:p>
          <w:p w:rsidR="00000000" w:rsidRDefault="00571B57" w14:paraId="6A778EA0" wp14:textId="77777777">
            <w:pPr>
              <w:snapToGrid w:val="0"/>
              <w:rPr>
                <w:bCs/>
                <w:iCs/>
                <w:sz w:val="20"/>
                <w:szCs w:val="20"/>
              </w:rPr>
            </w:pPr>
          </w:p>
          <w:p w:rsidR="00000000" w:rsidRDefault="00571B57" w14:paraId="25F15E76" wp14:textId="77777777">
            <w:pPr>
              <w:snapToGrid w:val="0"/>
              <w:rPr>
                <w:bCs/>
                <w:iCs/>
                <w:sz w:val="20"/>
                <w:szCs w:val="20"/>
              </w:rPr>
            </w:pPr>
          </w:p>
          <w:p w:rsidR="00000000" w:rsidRDefault="00571B57" w14:paraId="4F3E644B" wp14:textId="77777777">
            <w:pPr>
              <w:snapToGrid w:val="0"/>
              <w:rPr>
                <w:bCs/>
                <w:iCs/>
                <w:sz w:val="20"/>
                <w:szCs w:val="20"/>
              </w:rPr>
            </w:pPr>
          </w:p>
          <w:p w:rsidR="00000000" w:rsidRDefault="00571B57" w14:paraId="69C5AB75" wp14:textId="77777777">
            <w:pPr>
              <w:snapToGrid w:val="0"/>
              <w:rPr>
                <w:bCs/>
                <w:iCs/>
                <w:sz w:val="20"/>
                <w:szCs w:val="20"/>
              </w:rPr>
            </w:pPr>
          </w:p>
          <w:p w:rsidR="00000000" w:rsidRDefault="00571B57" w14:paraId="096E06FE" wp14:textId="77777777">
            <w:pPr>
              <w:snapToGrid w:val="0"/>
              <w:rPr>
                <w:bCs/>
                <w:iCs/>
                <w:sz w:val="20"/>
                <w:szCs w:val="20"/>
              </w:rPr>
            </w:pPr>
          </w:p>
          <w:p w:rsidR="00000000" w:rsidRDefault="00571B57" w14:paraId="27286A95" wp14:textId="77777777">
            <w:pPr>
              <w:snapToGrid w:val="0"/>
              <w:rPr>
                <w:bCs/>
                <w:iCs/>
                <w:sz w:val="20"/>
                <w:szCs w:val="20"/>
              </w:rPr>
            </w:pPr>
          </w:p>
          <w:p w:rsidR="00000000" w:rsidRDefault="00571B57" w14:paraId="64AB2A5A" wp14:textId="77777777">
            <w:pPr>
              <w:snapToGrid w:val="0"/>
              <w:rPr>
                <w:bCs/>
                <w:iCs/>
                <w:sz w:val="20"/>
                <w:szCs w:val="20"/>
              </w:rPr>
            </w:pPr>
          </w:p>
          <w:p w:rsidR="00000000" w:rsidRDefault="00571B57" w14:paraId="4159FAB9" wp14:textId="77777777">
            <w:pPr>
              <w:snapToGrid w:val="0"/>
              <w:rPr>
                <w:bCs/>
                <w:iCs/>
                <w:sz w:val="20"/>
                <w:szCs w:val="20"/>
              </w:rPr>
            </w:pPr>
          </w:p>
          <w:p w:rsidR="00000000" w:rsidRDefault="00571B57" w14:paraId="0A56BDC6" wp14:textId="77777777">
            <w:pPr>
              <w:snapToGrid w:val="0"/>
              <w:rPr>
                <w:bCs/>
                <w:iCs/>
                <w:sz w:val="20"/>
                <w:szCs w:val="20"/>
              </w:rPr>
            </w:pPr>
          </w:p>
          <w:p w:rsidR="00000000" w:rsidRDefault="00571B57" w14:paraId="7FE267A1" wp14:textId="77777777">
            <w:pPr>
              <w:snapToGrid w:val="0"/>
              <w:rPr>
                <w:bCs/>
                <w:iCs/>
                <w:sz w:val="20"/>
                <w:szCs w:val="20"/>
              </w:rPr>
            </w:pPr>
          </w:p>
          <w:p w:rsidR="00000000" w:rsidRDefault="00571B57" w14:paraId="39AA02EC" wp14:textId="77777777">
            <w:pPr>
              <w:snapToGrid w:val="0"/>
              <w:rPr>
                <w:bCs/>
                <w:iCs/>
                <w:sz w:val="20"/>
                <w:szCs w:val="20"/>
              </w:rPr>
            </w:pPr>
          </w:p>
          <w:p w:rsidR="00000000" w:rsidRDefault="00571B57" w14:paraId="328E887E" wp14:textId="77777777">
            <w:pPr>
              <w:snapToGrid w:val="0"/>
              <w:rPr>
                <w:bCs/>
                <w:iCs/>
                <w:sz w:val="20"/>
                <w:szCs w:val="20"/>
              </w:rPr>
            </w:pPr>
          </w:p>
          <w:p w:rsidR="00000000" w:rsidRDefault="00571B57" w14:paraId="5A4440EE" wp14:textId="77777777">
            <w:pPr>
              <w:snapToGrid w:val="0"/>
              <w:rPr>
                <w:bCs/>
                <w:iCs/>
                <w:sz w:val="20"/>
                <w:szCs w:val="20"/>
              </w:rPr>
            </w:pPr>
          </w:p>
          <w:p w:rsidR="00000000" w:rsidRDefault="00571B57" w14:paraId="71E86D4E" wp14:textId="77777777">
            <w:pPr>
              <w:snapToGrid w:val="0"/>
              <w:rPr>
                <w:bCs/>
                <w:iCs/>
                <w:sz w:val="20"/>
                <w:szCs w:val="20"/>
              </w:rPr>
            </w:pPr>
          </w:p>
          <w:p w:rsidR="00000000" w:rsidP="097558EF" w:rsidRDefault="00571B57" w14:paraId="236FC237" wp14:textId="407416C6">
            <w:pPr>
              <w:pStyle w:val="a"/>
              <w:snapToGrid w:val="0"/>
              <w:rPr>
                <w:sz w:val="20"/>
                <w:szCs w:val="20"/>
              </w:rPr>
            </w:pPr>
          </w:p>
          <w:p w:rsidR="00000000" w:rsidRDefault="00571B57" w14:paraId="064FF0C9" wp14:textId="77777777">
            <w:pPr>
              <w:snapToGrid w:val="0"/>
              <w:rPr>
                <w:bCs/>
                <w:iCs/>
                <w:sz w:val="20"/>
                <w:szCs w:val="20"/>
              </w:rPr>
            </w:pPr>
          </w:p>
          <w:p w:rsidR="00000000" w:rsidRDefault="00571B57" w14:paraId="619E7DCA" wp14:textId="77777777">
            <w:pPr>
              <w:snapToGrid w:val="0"/>
              <w:rPr>
                <w:bCs/>
                <w:iCs/>
                <w:sz w:val="20"/>
                <w:szCs w:val="20"/>
              </w:rPr>
            </w:pPr>
          </w:p>
          <w:p w:rsidR="00000000" w:rsidRDefault="00571B57" w14:paraId="3D72BBB8" wp14:textId="77777777">
            <w:pPr>
              <w:snapToGrid w:val="0"/>
              <w:rPr>
                <w:bCs/>
                <w:iCs/>
                <w:sz w:val="20"/>
                <w:szCs w:val="20"/>
              </w:rPr>
            </w:pPr>
          </w:p>
        </w:tc>
      </w:tr>
      <w:tr xmlns:wp14="http://schemas.microsoft.com/office/word/2010/wordml" w:rsidR="00000000" w:rsidTr="097558EF" w14:paraId="7320C0E3" wp14:textId="77777777">
        <w:trPr>
          <w:cantSplit/>
          <w:trHeight w:val="306"/>
        </w:trPr>
        <w:tc>
          <w:tcPr>
            <w:tcW w:w="4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0FE0AA04" wp14:textId="77777777">
            <w:pPr>
              <w:snapToGrid w:val="0"/>
              <w:ind w:right="-18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57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05FFD593" wp14:textId="77777777">
            <w:pPr>
              <w:snapToGrid w:val="0"/>
              <w:ind w:right="-18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33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7618A91F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8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250806ED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61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3D35B4DD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6716" w:type="dxa"/>
            <w:gridSpan w:val="6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7591411A" wp14:textId="77777777">
            <w:pPr>
              <w:ind w:right="-180"/>
              <w:jc w:val="center"/>
            </w:pPr>
            <w:r>
              <w:rPr>
                <w:bCs/>
                <w:sz w:val="28"/>
                <w:szCs w:val="28"/>
              </w:rPr>
              <w:t>РКСИ</w:t>
            </w:r>
            <w:r>
              <w:rPr>
                <w:sz w:val="32"/>
                <w:szCs w:val="32"/>
              </w:rPr>
              <w:t>.</w:t>
            </w:r>
            <w:r>
              <w:rPr>
                <w:sz w:val="28"/>
                <w:szCs w:val="28"/>
              </w:rPr>
              <w:t>К1</w:t>
            </w:r>
            <w:r>
              <w:rPr>
                <w:sz w:val="28"/>
                <w:szCs w:val="28"/>
                <w:lang w:val="en-US"/>
              </w:rPr>
              <w:t>7</w:t>
            </w:r>
            <w:r>
              <w:rPr>
                <w:sz w:val="28"/>
                <w:szCs w:val="28"/>
              </w:rPr>
              <w:t>.09.</w:t>
            </w:r>
            <w:r>
              <w:rPr>
                <w:sz w:val="28"/>
                <w:szCs w:val="28"/>
                <w:lang w:val="en-US"/>
              </w:rPr>
              <w:t>02.03</w:t>
            </w:r>
            <w:r>
              <w:rPr>
                <w:sz w:val="28"/>
                <w:szCs w:val="28"/>
              </w:rPr>
              <w:t>.</w:t>
            </w:r>
            <w:r>
              <w:rPr>
                <w:color w:val="000000"/>
                <w:sz w:val="28"/>
                <w:szCs w:val="28"/>
              </w:rPr>
              <w:t>ОП.11</w:t>
            </w:r>
            <w:r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highlight w:val="yellow"/>
              </w:rPr>
              <w:t>619</w:t>
            </w:r>
            <w:r>
              <w:rPr>
                <w:sz w:val="28"/>
                <w:szCs w:val="28"/>
              </w:rPr>
              <w:t>.00ПЗ</w:t>
            </w:r>
          </w:p>
        </w:tc>
      </w:tr>
      <w:tr xmlns:wp14="http://schemas.microsoft.com/office/word/2010/wordml" w:rsidR="00000000" w:rsidTr="097558EF" w14:paraId="6098C37B" wp14:textId="77777777">
        <w:trPr>
          <w:cantSplit/>
          <w:trHeight w:val="306"/>
        </w:trPr>
        <w:tc>
          <w:tcPr>
            <w:tcW w:w="4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24A2EE5C" wp14:textId="77777777">
            <w:pPr>
              <w:snapToGrid w:val="0"/>
              <w:ind w:right="-180"/>
              <w:jc w:val="center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7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0233563C" wp14:textId="77777777">
            <w:pPr>
              <w:snapToGrid w:val="0"/>
              <w:ind w:right="-180"/>
              <w:jc w:val="center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133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5947B4EE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8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61C81E77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61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7999C2FD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6716" w:type="dxa"/>
            <w:gridSpan w:val="6"/>
            <w:vMerge/>
            <w:tcBorders/>
            <w:tcMar/>
            <w:vAlign w:val="center"/>
          </w:tcPr>
          <w:p w:rsidR="00000000" w:rsidRDefault="00571B57" w14:paraId="7B7C8C32" wp14:textId="77777777">
            <w:pPr>
              <w:snapToGrid w:val="0"/>
              <w:ind w:right="-180"/>
              <w:rPr>
                <w:i/>
                <w:sz w:val="20"/>
                <w:szCs w:val="20"/>
              </w:rPr>
            </w:pPr>
          </w:p>
        </w:tc>
      </w:tr>
      <w:tr xmlns:wp14="http://schemas.microsoft.com/office/word/2010/wordml" w:rsidR="00000000" w:rsidTr="097558EF" w14:paraId="27274FFC" wp14:textId="77777777">
        <w:trPr>
          <w:cantSplit/>
          <w:trHeight w:val="306"/>
        </w:trPr>
        <w:tc>
          <w:tcPr>
            <w:tcW w:w="4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33D0D862" wp14:textId="77777777">
            <w:pPr>
              <w:ind w:left="-56" w:right="-180"/>
            </w:pPr>
            <w:r>
              <w:rPr>
                <w:i/>
                <w:sz w:val="20"/>
                <w:szCs w:val="20"/>
              </w:rPr>
              <w:t>изм</w:t>
            </w:r>
          </w:p>
        </w:tc>
        <w:tc>
          <w:tcPr>
            <w:tcW w:w="57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37ECADD5" wp14:textId="77777777">
            <w:pPr>
              <w:ind w:left="-80" w:right="-180"/>
              <w:jc w:val="center"/>
            </w:pPr>
            <w:r>
              <w:rPr>
                <w:i/>
                <w:sz w:val="20"/>
                <w:szCs w:val="20"/>
              </w:rPr>
              <w:t>лист</w:t>
            </w:r>
          </w:p>
        </w:tc>
        <w:tc>
          <w:tcPr>
            <w:tcW w:w="133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5F45C70E" wp14:textId="77777777">
            <w:pPr>
              <w:ind w:right="-180"/>
              <w:jc w:val="center"/>
            </w:pPr>
            <w:r>
              <w:rPr>
                <w:i/>
                <w:sz w:val="20"/>
                <w:szCs w:val="20"/>
              </w:rPr>
              <w:t xml:space="preserve">№ </w:t>
            </w:r>
            <w:r>
              <w:rPr>
                <w:i/>
                <w:sz w:val="20"/>
                <w:szCs w:val="20"/>
              </w:rPr>
              <w:t>докум.</w:t>
            </w:r>
          </w:p>
        </w:tc>
        <w:tc>
          <w:tcPr>
            <w:tcW w:w="8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6B6DA144" wp14:textId="77777777">
            <w:pPr>
              <w:ind w:right="-180" w:hanging="193"/>
              <w:jc w:val="center"/>
            </w:pPr>
            <w:r>
              <w:rPr>
                <w:i/>
                <w:sz w:val="20"/>
                <w:szCs w:val="20"/>
              </w:rPr>
              <w:t>Подпись</w:t>
            </w:r>
          </w:p>
        </w:tc>
        <w:tc>
          <w:tcPr>
            <w:tcW w:w="61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65F1970B" wp14:textId="77777777">
            <w:pPr>
              <w:ind w:right="-180" w:hanging="141"/>
              <w:jc w:val="center"/>
            </w:pPr>
            <w:r>
              <w:rPr>
                <w:i/>
                <w:sz w:val="20"/>
                <w:szCs w:val="20"/>
              </w:rPr>
              <w:t>Дата</w:t>
            </w:r>
          </w:p>
        </w:tc>
        <w:tc>
          <w:tcPr>
            <w:tcW w:w="6716" w:type="dxa"/>
            <w:gridSpan w:val="6"/>
            <w:vMerge/>
            <w:tcBorders/>
            <w:tcMar/>
            <w:vAlign w:val="center"/>
          </w:tcPr>
          <w:p w:rsidR="00000000" w:rsidRDefault="00571B57" w14:paraId="27758D73" wp14:textId="77777777">
            <w:pPr>
              <w:snapToGrid w:val="0"/>
              <w:ind w:right="-180"/>
              <w:rPr>
                <w:i/>
                <w:sz w:val="20"/>
                <w:szCs w:val="20"/>
              </w:rPr>
            </w:pPr>
          </w:p>
        </w:tc>
      </w:tr>
      <w:tr xmlns:wp14="http://schemas.microsoft.com/office/word/2010/wordml" w:rsidR="00000000" w:rsidTr="097558EF" w14:paraId="0EC3AE9F" wp14:textId="77777777">
        <w:trPr>
          <w:cantSplit/>
          <w:trHeight w:val="306"/>
        </w:trPr>
        <w:tc>
          <w:tcPr>
            <w:tcW w:w="981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062D3837" wp14:textId="77777777">
            <w:pPr>
              <w:ind w:right="-180"/>
              <w:jc w:val="center"/>
            </w:pPr>
            <w:r>
              <w:rPr>
                <w:i/>
                <w:sz w:val="20"/>
                <w:szCs w:val="20"/>
              </w:rPr>
              <w:t>Разраб.</w:t>
            </w:r>
          </w:p>
        </w:tc>
        <w:tc>
          <w:tcPr>
            <w:tcW w:w="133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17C66096" wp14:textId="77777777">
            <w:pPr>
              <w:ind w:right="-180"/>
            </w:pPr>
            <w:r>
              <w:rPr>
                <w:i/>
                <w:sz w:val="20"/>
                <w:szCs w:val="20"/>
              </w:rPr>
              <w:t>Кипа</w:t>
            </w:r>
          </w:p>
        </w:tc>
        <w:tc>
          <w:tcPr>
            <w:tcW w:w="8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1AF35F8B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61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0DA819DD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3859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66C87017" wp14:textId="77777777">
            <w:pPr>
              <w:jc w:val="center"/>
            </w:pPr>
            <w:r>
              <w:rPr>
                <w:sz w:val="22"/>
                <w:szCs w:val="22"/>
              </w:rPr>
              <w:t xml:space="preserve">Разработка </w:t>
            </w:r>
            <w:r>
              <w:rPr>
                <w:rStyle w:val="a5"/>
                <w:color w:val="000000"/>
                <w:sz w:val="22"/>
                <w:szCs w:val="22"/>
                <w:u w:val="none"/>
              </w:rPr>
              <w:t>сайта для компании «Торговый дом РИФ»</w:t>
            </w:r>
          </w:p>
          <w:p w:rsidR="00000000" w:rsidRDefault="00571B57" w14:paraId="1FAE8B73" wp14:textId="77777777">
            <w:pPr>
              <w:jc w:val="center"/>
            </w:pPr>
            <w:r>
              <w:rPr>
                <w:sz w:val="22"/>
                <w:szCs w:val="22"/>
              </w:rPr>
              <w:t>Пояснительная записка</w:t>
            </w:r>
          </w:p>
        </w:tc>
        <w:tc>
          <w:tcPr>
            <w:tcW w:w="858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239035CE" wp14:textId="77777777">
            <w:pPr>
              <w:ind w:right="-180"/>
              <w:jc w:val="center"/>
            </w:pPr>
            <w:r>
              <w:rPr>
                <w:i/>
                <w:sz w:val="20"/>
                <w:szCs w:val="20"/>
              </w:rPr>
              <w:t>Лит</w:t>
            </w:r>
          </w:p>
        </w:tc>
        <w:tc>
          <w:tcPr>
            <w:tcW w:w="85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76200F54" wp14:textId="77777777">
            <w:pPr>
              <w:ind w:right="-180"/>
              <w:jc w:val="center"/>
            </w:pPr>
            <w:r>
              <w:rPr>
                <w:i/>
                <w:sz w:val="20"/>
                <w:szCs w:val="20"/>
              </w:rPr>
              <w:t>Лист</w:t>
            </w:r>
          </w:p>
        </w:tc>
        <w:tc>
          <w:tcPr>
            <w:tcW w:w="11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1C0CEAA3" wp14:textId="77777777">
            <w:pPr>
              <w:ind w:right="-180"/>
              <w:jc w:val="center"/>
            </w:pPr>
            <w:r>
              <w:rPr>
                <w:i/>
                <w:sz w:val="20"/>
                <w:szCs w:val="20"/>
              </w:rPr>
              <w:t>Листов</w:t>
            </w:r>
          </w:p>
        </w:tc>
      </w:tr>
      <w:tr xmlns:wp14="http://schemas.microsoft.com/office/word/2010/wordml" w:rsidR="00000000" w:rsidTr="097558EF" w14:paraId="5FEEA708" wp14:textId="77777777">
        <w:trPr>
          <w:cantSplit/>
          <w:trHeight w:val="306"/>
        </w:trPr>
        <w:tc>
          <w:tcPr>
            <w:tcW w:w="981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2B5B1C92" wp14:textId="77777777">
            <w:pPr>
              <w:ind w:right="-180"/>
              <w:jc w:val="center"/>
            </w:pPr>
            <w:r>
              <w:rPr>
                <w:i/>
                <w:sz w:val="20"/>
                <w:szCs w:val="20"/>
              </w:rPr>
              <w:t>Провер.</w:t>
            </w:r>
          </w:p>
        </w:tc>
        <w:tc>
          <w:tcPr>
            <w:tcW w:w="133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1F87AC55" wp14:textId="77777777">
            <w:pPr>
              <w:ind w:right="-180"/>
            </w:pPr>
            <w:r>
              <w:rPr>
                <w:i/>
                <w:sz w:val="20"/>
                <w:szCs w:val="20"/>
              </w:rPr>
              <w:t>Демиденко</w:t>
            </w:r>
          </w:p>
        </w:tc>
        <w:tc>
          <w:tcPr>
            <w:tcW w:w="8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521832CA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61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689978F1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3859" w:type="dxa"/>
            <w:vMerge/>
            <w:tcBorders/>
            <w:tcMar/>
            <w:vAlign w:val="center"/>
          </w:tcPr>
          <w:p w:rsidR="00000000" w:rsidRDefault="00571B57" w14:paraId="621AFB6B" wp14:textId="77777777">
            <w:pPr>
              <w:snapToGrid w:val="0"/>
              <w:ind w:right="-180"/>
              <w:rPr>
                <w:i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2E471027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28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0915588A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28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567625D5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85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4818E51F" wp14:textId="77777777">
            <w:pPr>
              <w:ind w:right="-180"/>
              <w:jc w:val="center"/>
            </w:pPr>
            <w:r>
              <w:rPr>
                <w:i/>
                <w:sz w:val="20"/>
                <w:szCs w:val="20"/>
              </w:rPr>
              <w:t>18</w:t>
            </w:r>
          </w:p>
        </w:tc>
        <w:tc>
          <w:tcPr>
            <w:tcW w:w="11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4D057EC1" wp14:textId="77777777">
            <w:pPr>
              <w:ind w:right="-180"/>
              <w:jc w:val="center"/>
            </w:pPr>
            <w:r>
              <w:rPr>
                <w:i/>
                <w:sz w:val="20"/>
                <w:szCs w:val="20"/>
              </w:rPr>
              <w:t>21</w:t>
            </w:r>
          </w:p>
        </w:tc>
      </w:tr>
      <w:tr xmlns:wp14="http://schemas.microsoft.com/office/word/2010/wordml" w:rsidR="00000000" w:rsidTr="097558EF" w14:paraId="3689565B" wp14:textId="77777777">
        <w:trPr>
          <w:cantSplit/>
          <w:trHeight w:val="306"/>
        </w:trPr>
        <w:tc>
          <w:tcPr>
            <w:tcW w:w="981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72DF55C4" wp14:textId="77777777">
            <w:pPr>
              <w:ind w:right="-180"/>
              <w:jc w:val="center"/>
            </w:pPr>
            <w:r>
              <w:rPr>
                <w:i/>
                <w:sz w:val="20"/>
                <w:szCs w:val="20"/>
              </w:rPr>
              <w:t>Реценз.</w:t>
            </w:r>
          </w:p>
        </w:tc>
        <w:tc>
          <w:tcPr>
            <w:tcW w:w="133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22739900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8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563E7600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61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57DB30B1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3859" w:type="dxa"/>
            <w:vMerge/>
            <w:tcBorders/>
            <w:tcMar/>
            <w:vAlign w:val="center"/>
          </w:tcPr>
          <w:p w:rsidR="00000000" w:rsidRDefault="00571B57" w14:paraId="7E70EDB5" wp14:textId="77777777">
            <w:pPr>
              <w:snapToGrid w:val="0"/>
              <w:ind w:right="-180"/>
              <w:rPr>
                <w:i/>
                <w:sz w:val="20"/>
                <w:szCs w:val="20"/>
              </w:rPr>
            </w:pPr>
          </w:p>
        </w:tc>
        <w:tc>
          <w:tcPr>
            <w:tcW w:w="2857" w:type="dxa"/>
            <w:gridSpan w:val="5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511B8B7F" wp14:textId="77777777">
            <w:pPr>
              <w:ind w:right="-180"/>
              <w:jc w:val="center"/>
            </w:pPr>
            <w:r>
              <w:rPr>
                <w:i/>
                <w:sz w:val="28"/>
                <w:szCs w:val="28"/>
              </w:rPr>
              <w:t xml:space="preserve">ПОКС – </w:t>
            </w:r>
            <w:r>
              <w:rPr>
                <w:i/>
                <w:sz w:val="28"/>
                <w:szCs w:val="28"/>
                <w:lang w:val="en-US"/>
              </w:rPr>
              <w:t>3</w:t>
            </w:r>
            <w:r>
              <w:rPr>
                <w:i/>
                <w:sz w:val="28"/>
                <w:szCs w:val="28"/>
              </w:rPr>
              <w:t>7</w:t>
            </w:r>
          </w:p>
        </w:tc>
      </w:tr>
      <w:tr xmlns:wp14="http://schemas.microsoft.com/office/word/2010/wordml" w:rsidR="00000000" w:rsidTr="097558EF" w14:paraId="65AD552A" wp14:textId="77777777">
        <w:trPr>
          <w:cantSplit/>
          <w:trHeight w:val="306"/>
        </w:trPr>
        <w:tc>
          <w:tcPr>
            <w:tcW w:w="981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1FC945DA" wp14:textId="77777777">
            <w:pPr>
              <w:ind w:right="-180"/>
              <w:jc w:val="center"/>
            </w:pPr>
            <w:r>
              <w:rPr>
                <w:i/>
                <w:sz w:val="20"/>
                <w:szCs w:val="20"/>
              </w:rPr>
              <w:t>Н. контр</w:t>
            </w:r>
          </w:p>
        </w:tc>
        <w:tc>
          <w:tcPr>
            <w:tcW w:w="133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18D76BA2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8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23660C18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61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6B82FBB0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3859" w:type="dxa"/>
            <w:vMerge/>
            <w:tcBorders/>
            <w:tcMar/>
            <w:vAlign w:val="center"/>
          </w:tcPr>
          <w:p w:rsidR="00000000" w:rsidRDefault="00571B57" w14:paraId="72337203" wp14:textId="77777777">
            <w:pPr>
              <w:snapToGrid w:val="0"/>
              <w:ind w:right="-180"/>
              <w:rPr>
                <w:i/>
                <w:sz w:val="20"/>
                <w:szCs w:val="20"/>
              </w:rPr>
            </w:pPr>
          </w:p>
        </w:tc>
        <w:tc>
          <w:tcPr>
            <w:tcW w:w="2857" w:type="dxa"/>
            <w:gridSpan w:val="5"/>
            <w:vMerge/>
            <w:tcBorders/>
            <w:tcMar/>
            <w:vAlign w:val="center"/>
          </w:tcPr>
          <w:p w:rsidR="00000000" w:rsidRDefault="00571B57" w14:paraId="0A9D056E" wp14:textId="77777777">
            <w:pPr>
              <w:snapToGrid w:val="0"/>
              <w:ind w:right="-180"/>
              <w:rPr>
                <w:i/>
                <w:sz w:val="20"/>
                <w:szCs w:val="20"/>
              </w:rPr>
            </w:pPr>
          </w:p>
        </w:tc>
      </w:tr>
      <w:tr xmlns:wp14="http://schemas.microsoft.com/office/word/2010/wordml" w:rsidR="00000000" w:rsidTr="097558EF" w14:paraId="3E09E744" wp14:textId="77777777">
        <w:trPr>
          <w:cantSplit/>
          <w:trHeight w:val="306"/>
        </w:trPr>
        <w:tc>
          <w:tcPr>
            <w:tcW w:w="981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698D068B" wp14:textId="77777777">
            <w:pPr>
              <w:ind w:right="-180"/>
              <w:jc w:val="center"/>
            </w:pPr>
            <w:r>
              <w:rPr>
                <w:i/>
                <w:sz w:val="20"/>
                <w:szCs w:val="20"/>
              </w:rPr>
              <w:t>Утверд.</w:t>
            </w:r>
          </w:p>
        </w:tc>
        <w:tc>
          <w:tcPr>
            <w:tcW w:w="133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780C8507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8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70EA92A7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61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000000" w:rsidRDefault="00571B57" w14:paraId="56B38645" wp14:textId="77777777">
            <w:pPr>
              <w:snapToGrid w:val="0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3859" w:type="dxa"/>
            <w:vMerge/>
            <w:tcBorders/>
            <w:tcMar/>
            <w:vAlign w:val="center"/>
          </w:tcPr>
          <w:p w:rsidR="00000000" w:rsidRDefault="00571B57" w14:paraId="54E926FA" wp14:textId="77777777">
            <w:pPr>
              <w:snapToGrid w:val="0"/>
              <w:ind w:right="-180"/>
              <w:rPr>
                <w:i/>
                <w:sz w:val="20"/>
                <w:szCs w:val="20"/>
              </w:rPr>
            </w:pPr>
          </w:p>
        </w:tc>
        <w:tc>
          <w:tcPr>
            <w:tcW w:w="2857" w:type="dxa"/>
            <w:gridSpan w:val="5"/>
            <w:vMerge/>
            <w:tcBorders/>
            <w:tcMar/>
            <w:vAlign w:val="center"/>
          </w:tcPr>
          <w:p w:rsidR="00000000" w:rsidRDefault="00571B57" w14:paraId="782F4E45" wp14:textId="77777777">
            <w:pPr>
              <w:snapToGrid w:val="0"/>
              <w:ind w:right="-180"/>
              <w:rPr>
                <w:i/>
                <w:sz w:val="20"/>
                <w:szCs w:val="20"/>
              </w:rPr>
            </w:pPr>
          </w:p>
        </w:tc>
      </w:tr>
    </w:tbl>
    <w:p xmlns:wp14="http://schemas.microsoft.com/office/word/2010/wordml" w:rsidR="00000000" w:rsidRDefault="00571B57" w14:paraId="754BFDB0" wp14:textId="77777777"/>
    <w:sectPr w:rsidR="00000000">
      <w:pgSz w:w="11906" w:h="16838" w:orient="portrait"/>
      <w:pgMar w:top="360" w:right="1134" w:bottom="18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PT Serif">
    <w:panose1 w:val="020A0603040505020204"/>
    <w:charset w:val="00"/>
    <w:family w:val="roman"/>
    <w:pitch w:val="variable"/>
    <w:sig w:usb0="A00002EF" w:usb1="5000204B" w:usb2="00000000" w:usb3="00000000" w:csb0="00000097" w:csb1="00000000"/>
  </w:font>
  <w:font w:name="Merriweather">
    <w:panose1 w:val="00000500000000000000"/>
    <w:charset w:val="00"/>
    <w:family w:val="auto"/>
    <w:pitch w:val="variable"/>
    <w:sig w:usb0="20000207" w:usb1="00000002" w:usb2="00000000" w:usb3="00000000" w:csb0="00000197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"/>
      <w:lvlJc w:val="left"/>
      <w:pPr>
        <w:tabs>
          <w:tab w:val="num" w:pos="1200"/>
        </w:tabs>
        <w:ind w:left="120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70"/>
        </w:tabs>
        <w:ind w:left="117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430"/>
        </w:tabs>
        <w:ind w:left="24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690"/>
        </w:tabs>
        <w:ind w:left="3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950"/>
        </w:tabs>
        <w:ind w:left="49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760"/>
        </w:tabs>
        <w:ind w:left="5760" w:hanging="2160"/>
      </w:pPr>
      <w:rPr>
        <w:rFonts w:hint="default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1820"/>
        </w:tabs>
        <w:ind w:left="1820" w:hanging="360"/>
      </w:pPr>
      <w:rPr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2180"/>
        </w:tabs>
        <w:ind w:left="2180" w:hanging="360"/>
      </w:pPr>
      <w:rPr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2540"/>
        </w:tabs>
        <w:ind w:left="2540" w:hanging="360"/>
      </w:pPr>
      <w:rPr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2900"/>
        </w:tabs>
        <w:ind w:left="2900" w:hanging="360"/>
      </w:pPr>
      <w:rPr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3260"/>
        </w:tabs>
        <w:ind w:left="3260" w:hanging="360"/>
      </w:pPr>
      <w:rPr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3620"/>
        </w:tabs>
        <w:ind w:left="3620" w:hanging="360"/>
      </w:pPr>
      <w:rPr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3980"/>
        </w:tabs>
        <w:ind w:left="3980" w:hanging="360"/>
      </w:pPr>
      <w:rPr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4340"/>
        </w:tabs>
        <w:ind w:left="4340" w:hanging="360"/>
      </w:pPr>
      <w:rPr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4700"/>
        </w:tabs>
        <w:ind w:left="4700" w:hanging="360"/>
      </w:pPr>
      <w:rPr>
        <w:sz w:val="28"/>
        <w:szCs w:val="28"/>
      </w:rPr>
    </w:lvl>
  </w:abstractNum>
  <w:abstractNum w:abstractNumId="3" w15:restartNumberingAfterBreak="0">
    <w:nsid w:val="00000004"/>
    <w:multiLevelType w:val="multilevel"/>
    <w:tmpl w:val="00000004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8"/>
        <w:szCs w:val="28"/>
      </w:rPr>
    </w:lvl>
  </w:abstractNum>
  <w:abstractNum w:abstractNumId="4" w15:restartNumberingAfterBreak="0">
    <w:nsid w:val="00000005"/>
    <w:multiLevelType w:val="multilevel"/>
    <w:tmpl w:val="00000005"/>
    <w:name w:val="WW8Num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455029418">
    <w:abstractNumId w:val="0"/>
  </w:num>
  <w:num w:numId="2" w16cid:durableId="1408307373">
    <w:abstractNumId w:val="1"/>
  </w:num>
  <w:num w:numId="3" w16cid:durableId="1970354755">
    <w:abstractNumId w:val="2"/>
  </w:num>
  <w:num w:numId="4" w16cid:durableId="1275791334">
    <w:abstractNumId w:val="3"/>
  </w:num>
  <w:num w:numId="5" w16cid:durableId="1042172515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view w:val="normal"/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 w:val="false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B57"/>
    <w:rsid w:val="00571B57"/>
    <w:rsid w:val="09755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1]" fillcolor="none [4]" shadowcolor="none [2]"/>
    </o:shapedefaults>
    <o:shapelayout v:ext="edit">
      <o:idmap v:ext="edit" data="1"/>
    </o:shapelayout>
  </w:shapeDefaults>
  <w:doNotEmbedSmartTags/>
  <w:decimalSymbol w:val="."/>
  <w:listSeparator w:val=","/>
  <w14:docId w14:val="21E777E2"/>
  <w15:chartTrackingRefBased/>
  <w15:docId w15:val="{84B1CC8D-FC73-4D96-99AC-52DE20DC894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semiHidden="1" w:unhideWhenUsed="1" w:qFormat="1"/>
    <w:lsdException w:name="heading 7" w:uiPriority="9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suppressAutoHyphens/>
    </w:pPr>
    <w:rPr>
      <w:sz w:val="24"/>
      <w:szCs w:val="24"/>
      <w:lang w:eastAsia="zh-CN"/>
    </w:rPr>
  </w:style>
  <w:style w:type="paragraph" w:styleId="1">
    <w:name w:val="heading 1"/>
    <w:basedOn w:val="a"/>
    <w:next w:val="a"/>
    <w:qFormat/>
    <w:pPr>
      <w:keepNext/>
      <w:numPr>
        <w:numId w:val="1"/>
      </w:numPr>
      <w:ind w:left="225" w:firstLine="702"/>
      <w:outlineLvl w:val="0"/>
    </w:pPr>
    <w:rPr>
      <w:rFonts w:ascii="Arial" w:hAnsi="Arial" w:cs="Arial"/>
      <w:sz w:val="40"/>
      <w:szCs w:val="40"/>
    </w:rPr>
  </w:style>
  <w:style w:type="paragraph" w:styleId="2">
    <w:name w:val="heading 2"/>
    <w:basedOn w:val="a"/>
    <w:next w:val="a"/>
    <w:qFormat/>
    <w:pPr>
      <w:keepNext/>
      <w:numPr>
        <w:numId w:val="2"/>
      </w:numPr>
      <w:ind w:left="1326" w:firstLine="192"/>
      <w:outlineLvl w:val="1"/>
    </w:pPr>
    <w:rPr>
      <w:rFonts w:ascii="Arial" w:hAnsi="Arial" w:cs="Arial"/>
      <w:sz w:val="40"/>
      <w:szCs w:val="40"/>
    </w:rPr>
  </w:style>
  <w:style w:type="paragraph" w:styleId="3">
    <w:name w:val="heading 3"/>
    <w:basedOn w:val="a"/>
    <w:next w:val="a"/>
    <w:qFormat/>
    <w:pPr>
      <w:keepNext/>
      <w:numPr>
        <w:ilvl w:val="2"/>
        <w:numId w:val="1"/>
      </w:numPr>
      <w:jc w:val="center"/>
      <w:outlineLvl w:val="2"/>
    </w:pPr>
    <w:rPr>
      <w:iCs/>
      <w:sz w:val="28"/>
      <w:szCs w:val="28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ind w:firstLine="285"/>
      <w:outlineLvl w:val="3"/>
    </w:pPr>
    <w:rPr>
      <w:rFonts w:ascii="Arial" w:hAnsi="Arial" w:cs="Arial"/>
      <w:sz w:val="28"/>
    </w:rPr>
  </w:style>
  <w:style w:type="paragraph" w:styleId="5">
    <w:name w:val="heading 5"/>
    <w:basedOn w:val="a"/>
    <w:next w:val="a"/>
    <w:qFormat/>
    <w:pPr>
      <w:keepNext/>
      <w:numPr>
        <w:ilvl w:val="4"/>
        <w:numId w:val="1"/>
      </w:numPr>
      <w:jc w:val="center"/>
      <w:outlineLvl w:val="4"/>
    </w:pPr>
    <w:rPr>
      <w:rFonts w:ascii="Arial" w:hAnsi="Arial" w:cs="Arial"/>
      <w:sz w:val="40"/>
    </w:rPr>
  </w:style>
  <w:style w:type="paragraph" w:styleId="7">
    <w:name w:val="heading 7"/>
    <w:basedOn w:val="a"/>
    <w:next w:val="a"/>
    <w:qFormat/>
    <w:pPr>
      <w:keepNext/>
      <w:numPr>
        <w:ilvl w:val="6"/>
        <w:numId w:val="1"/>
      </w:numPr>
      <w:ind w:right="-180"/>
      <w:outlineLvl w:val="6"/>
    </w:pPr>
    <w:rPr>
      <w:iCs/>
      <w:sz w:val="28"/>
      <w:szCs w:val="28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WW8Num2z0" w:customStyle="1">
    <w:name w:val="WW8Num2z0"/>
    <w:rPr>
      <w:rFonts w:hint="default"/>
    </w:rPr>
  </w:style>
  <w:style w:type="character" w:styleId="WW8Num3z0" w:customStyle="1">
    <w:name w:val="WW8Num3z0"/>
    <w:rPr>
      <w:sz w:val="28"/>
      <w:szCs w:val="28"/>
    </w:rPr>
  </w:style>
  <w:style w:type="character" w:styleId="WW8Num4z0" w:customStyle="1">
    <w:name w:val="WW8Num4z0"/>
    <w:rPr>
      <w:sz w:val="28"/>
      <w:szCs w:val="28"/>
    </w:rPr>
  </w:style>
  <w:style w:type="character" w:styleId="WW8Num5z0" w:customStyle="1">
    <w:name w:val="WW8Num5z0"/>
    <w:rPr>
      <w:sz w:val="28"/>
      <w:szCs w:val="28"/>
    </w:rPr>
  </w:style>
  <w:style w:type="character" w:styleId="WW8Num1z0" w:customStyle="1">
    <w:name w:val="WW8Num1z0"/>
    <w:rPr>
      <w:rFonts w:hint="default"/>
    </w:rPr>
  </w:style>
  <w:style w:type="character" w:styleId="10" w:customStyle="1">
    <w:name w:val="Основной шрифт абзаца1"/>
  </w:style>
  <w:style w:type="character" w:styleId="a3">
    <w:name w:val="Emphasis"/>
    <w:qFormat/>
    <w:rPr>
      <w:i/>
      <w:iCs/>
    </w:rPr>
  </w:style>
  <w:style w:type="character" w:styleId="a4" w:customStyle="1">
    <w:name w:val="Название Знак"/>
    <w:rPr>
      <w:b/>
      <w:sz w:val="32"/>
    </w:rPr>
  </w:style>
  <w:style w:type="character" w:styleId="a5">
    <w:name w:val="Hyperlink"/>
    <w:rPr>
      <w:color w:val="0000FF"/>
      <w:u w:val="single"/>
    </w:rPr>
  </w:style>
  <w:style w:type="character" w:styleId="a6" w:customStyle="1">
    <w:name w:val="Маркеры"/>
    <w:rPr>
      <w:rFonts w:ascii="OpenSymbol" w:hAnsi="OpenSymbol" w:eastAsia="OpenSymbol" w:cs="OpenSymbol"/>
    </w:rPr>
  </w:style>
  <w:style w:type="character" w:styleId="a7">
    <w:name w:val="Strong"/>
    <w:qFormat/>
    <w:rPr>
      <w:b/>
      <w:bCs/>
    </w:rPr>
  </w:style>
  <w:style w:type="character" w:styleId="a8" w:customStyle="1">
    <w:name w:val="Символ нумерации"/>
    <w:rPr>
      <w:sz w:val="28"/>
      <w:szCs w:val="28"/>
    </w:rPr>
  </w:style>
  <w:style w:type="character" w:styleId="markedcontent" w:customStyle="1">
    <w:name w:val="markedcontent"/>
    <w:basedOn w:val="10"/>
  </w:style>
  <w:style w:type="paragraph" w:styleId="11" w:customStyle="1">
    <w:name w:val="Заголовок1"/>
    <w:basedOn w:val="a"/>
    <w:next w:val="a9"/>
    <w:pPr>
      <w:jc w:val="center"/>
    </w:pPr>
    <w:rPr>
      <w:b/>
      <w:sz w:val="32"/>
      <w:szCs w:val="20"/>
      <w:lang w:val="x-none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  <w:rPr>
      <w:rFonts w:cs="Lucida Sans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styleId="12" w:customStyle="1">
    <w:name w:val="Указатель1"/>
    <w:basedOn w:val="a"/>
    <w:pPr>
      <w:suppressLineNumbers/>
    </w:pPr>
    <w:rPr>
      <w:lang/>
    </w:rPr>
  </w:style>
  <w:style w:type="paragraph" w:styleId="13" w:customStyle="1">
    <w:name w:val="Цитата1"/>
    <w:basedOn w:val="a"/>
    <w:pPr>
      <w:tabs>
        <w:tab w:val="left" w:pos="9735"/>
      </w:tabs>
      <w:ind w:left="1080" w:right="522" w:hanging="540"/>
    </w:pPr>
  </w:style>
  <w:style w:type="paragraph" w:styleId="ac">
    <w:name w:val="Body Text Indent"/>
    <w:basedOn w:val="a"/>
    <w:pPr>
      <w:ind w:left="-851"/>
    </w:pPr>
    <w:rPr>
      <w:rFonts w:ascii="Arial" w:hAnsi="Arial" w:cs="Arial"/>
      <w:sz w:val="18"/>
      <w:szCs w:val="40"/>
    </w:rPr>
  </w:style>
  <w:style w:type="paragraph" w:styleId="21" w:customStyle="1">
    <w:name w:val="Основной текст с отступом 21"/>
    <w:basedOn w:val="a"/>
    <w:pPr>
      <w:ind w:left="-851"/>
    </w:pPr>
    <w:rPr>
      <w:rFonts w:ascii="Arial" w:hAnsi="Arial" w:cs="Arial"/>
      <w:sz w:val="16"/>
      <w:szCs w:val="40"/>
    </w:rPr>
  </w:style>
  <w:style w:type="paragraph" w:styleId="ad" w:customStyle="1">
    <w:name w:val="Колонтитул"/>
    <w:basedOn w:val="a"/>
    <w:pPr>
      <w:suppressLineNumbers/>
      <w:tabs>
        <w:tab w:val="center" w:pos="4819"/>
        <w:tab w:val="right" w:pos="9638"/>
      </w:tabs>
    </w:pPr>
  </w:style>
  <w:style w:type="paragraph" w:styleId="ae">
    <w:name w:val="header"/>
    <w:basedOn w:val="a"/>
    <w:pPr>
      <w:tabs>
        <w:tab w:val="center" w:pos="4677"/>
        <w:tab w:val="right" w:pos="9355"/>
      </w:tabs>
    </w:pPr>
  </w:style>
  <w:style w:type="paragraph" w:styleId="af" w:customStyle="1">
    <w:name w:val="Обычный (веб)"/>
    <w:basedOn w:val="a"/>
    <w:pPr>
      <w:spacing w:before="280" w:after="280"/>
    </w:pPr>
    <w:rPr>
      <w:rFonts w:ascii="Arial Unicode MS" w:hAnsi="Arial Unicode MS" w:eastAsia="Arial Unicode MS" w:cs="Arial Unicode MS"/>
    </w:rPr>
  </w:style>
  <w:style w:type="paragraph" w:styleId="af0" w:customStyle="1">
    <w:name w:val="Содержимое таблицы"/>
    <w:basedOn w:val="a"/>
    <w:pPr>
      <w:widowControl w:val="0"/>
      <w:suppressLineNumbers/>
    </w:pPr>
  </w:style>
  <w:style w:type="paragraph" w:styleId="af1" w:customStyle="1">
    <w:name w:val="Заголовок таблицы"/>
    <w:basedOn w:val="af0"/>
    <w:pPr>
      <w:jc w:val="center"/>
    </w:pPr>
    <w:rPr>
      <w:b/>
      <w:bCs/>
    </w:rPr>
  </w:style>
  <w:style w:type="paragraph" w:styleId="af2" w:customStyle="1">
    <w:name w:val="Содержимое врезки"/>
    <w:basedOn w:val="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png" Id="rId8" /><Relationship Type="http://schemas.openxmlformats.org/officeDocument/2006/relationships/hyperlink" Target="https://learn.javascript.ru/" TargetMode="External" Id="rId13" /><Relationship Type="http://schemas.openxmlformats.org/officeDocument/2006/relationships/hyperlink" Target="https://learn.javascript.ru/" TargetMode="External" Id="rId18" /><Relationship Type="http://schemas.openxmlformats.org/officeDocument/2006/relationships/settings" Target="settings.xml" Id="rId3" /><Relationship Type="http://schemas.openxmlformats.org/officeDocument/2006/relationships/fontTable" Target="fontTable.xml" Id="rId21" /><Relationship Type="http://schemas.openxmlformats.org/officeDocument/2006/relationships/image" Target="media/image2.png" Id="rId7" /><Relationship Type="http://schemas.openxmlformats.org/officeDocument/2006/relationships/hyperlink" Target="https://learn.javascript.ru/" TargetMode="External" Id="rId12" /><Relationship Type="http://schemas.openxmlformats.org/officeDocument/2006/relationships/hyperlink" Target="https://learn.javascript.ru/" TargetMode="External" Id="rId17" /><Relationship Type="http://schemas.openxmlformats.org/officeDocument/2006/relationships/styles" Target="styles.xml" Id="rId2" /><Relationship Type="http://schemas.openxmlformats.org/officeDocument/2006/relationships/hyperlink" Target="https://learn.javascript.ru/" TargetMode="External" Id="rId16" /><Relationship Type="http://schemas.openxmlformats.org/officeDocument/2006/relationships/hyperlink" Target="https://www.php.net/manual/ru/" TargetMode="External" Id="rId20" /><Relationship Type="http://schemas.openxmlformats.org/officeDocument/2006/relationships/numbering" Target="numbering.xml" Id="rId1" /><Relationship Type="http://schemas.openxmlformats.org/officeDocument/2006/relationships/image" Target="media/image1.png" Id="rId6" /><Relationship Type="http://schemas.openxmlformats.org/officeDocument/2006/relationships/image" Target="media/image6.png" Id="rId11" /><Relationship Type="http://schemas.openxmlformats.org/officeDocument/2006/relationships/hyperlink" Target="http://www.e-business.ru/" TargetMode="External" Id="rId5" /><Relationship Type="http://schemas.openxmlformats.org/officeDocument/2006/relationships/hyperlink" Target="https://learn.javascript.ru/" TargetMode="External" Id="rId15" /><Relationship Type="http://schemas.openxmlformats.org/officeDocument/2006/relationships/image" Target="media/image5.png" Id="rId10" /><Relationship Type="http://schemas.openxmlformats.org/officeDocument/2006/relationships/hyperlink" Target="https://learn.javascript.ru/" TargetMode="External" Id="rId19" /><Relationship Type="http://schemas.openxmlformats.org/officeDocument/2006/relationships/webSettings" Target="webSettings.xml" Id="rId4" /><Relationship Type="http://schemas.openxmlformats.org/officeDocument/2006/relationships/image" Target="media/image4.png" Id="rId9" /><Relationship Type="http://schemas.openxmlformats.org/officeDocument/2006/relationships/hyperlink" Target="https://learn.javascript.ru/" TargetMode="External" Id="rId14" /><Relationship Type="http://schemas.openxmlformats.org/officeDocument/2006/relationships/theme" Target="theme/theme1.xml" Id="rId2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СОДЕРЖАНИЕ</dc:title>
  <dc:subject/>
  <dc:creator>Donchenko</dc:creator>
  <keywords/>
  <lastModifiedBy>кипа данил</lastModifiedBy>
  <revision>2</revision>
  <lastPrinted>2010-03-12T17:27:00.0000000Z</lastPrinted>
  <dcterms:created xsi:type="dcterms:W3CDTF">2023-02-20T04:30:00.0000000Z</dcterms:created>
  <dcterms:modified xsi:type="dcterms:W3CDTF">2023-02-20T04:35:16.0604982Z</dcterms:modified>
</coreProperties>
</file>